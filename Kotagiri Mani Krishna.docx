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A04" w:rsidRPr="00476A04" w:rsidRDefault="00476A04" w:rsidP="00476A04">
      <w:pPr>
        <w:rPr>
          <w:rFonts w:cs="Calibri"/>
          <w:b/>
          <w:sz w:val="21"/>
          <w:szCs w:val="21"/>
        </w:rPr>
      </w:pPr>
      <w:r w:rsidRPr="00476A04">
        <w:rPr>
          <w:rFonts w:cs="Calibri"/>
          <w:b/>
          <w:sz w:val="21"/>
          <w:szCs w:val="21"/>
        </w:rPr>
        <w:t>Mani Krishna Kotagiri</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7938"/>
      </w:tblGrid>
      <w:tr w:rsidR="00476A04" w:rsidRPr="00476A04" w:rsidTr="00476A04">
        <w:trPr>
          <w:trHeight w:val="290"/>
        </w:trPr>
        <w:tc>
          <w:tcPr>
            <w:tcW w:w="2700" w:type="dxa"/>
            <w:tcBorders>
              <w:top w:val="single" w:sz="4" w:space="0" w:color="000000"/>
              <w:left w:val="single" w:sz="4" w:space="0" w:color="000000"/>
              <w:bottom w:val="single" w:sz="4" w:space="0" w:color="000000"/>
              <w:right w:val="single" w:sz="4" w:space="0" w:color="000000"/>
            </w:tcBorders>
            <w:noWrap/>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Educational Details</w:t>
            </w:r>
          </w:p>
        </w:tc>
        <w:tc>
          <w:tcPr>
            <w:tcW w:w="7938" w:type="dxa"/>
            <w:tcBorders>
              <w:top w:val="single" w:sz="4" w:space="0" w:color="000000"/>
              <w:left w:val="single" w:sz="4" w:space="0" w:color="000000"/>
              <w:bottom w:val="single" w:sz="4" w:space="0" w:color="000000"/>
              <w:right w:val="single" w:sz="4" w:space="0" w:color="000000"/>
            </w:tcBorders>
            <w:noWrap/>
            <w:hideMark/>
          </w:tcPr>
          <w:p w:rsidR="00476A04" w:rsidRPr="00476A04" w:rsidRDefault="00476A04">
            <w:pPr>
              <w:spacing w:after="160"/>
              <w:rPr>
                <w:rFonts w:cs="Calibri"/>
                <w:color w:val="000000"/>
                <w:sz w:val="21"/>
                <w:szCs w:val="21"/>
              </w:rPr>
            </w:pPr>
            <w:r w:rsidRPr="00476A04">
              <w:rPr>
                <w:rFonts w:cs="Calibri"/>
                <w:color w:val="000000"/>
                <w:sz w:val="21"/>
                <w:szCs w:val="21"/>
              </w:rPr>
              <w:t>Bachelors (2010)</w:t>
            </w:r>
          </w:p>
          <w:p w:rsidR="00476A04" w:rsidRPr="00476A04" w:rsidRDefault="00476A04">
            <w:pPr>
              <w:spacing w:after="160"/>
              <w:rPr>
                <w:rFonts w:cs="Calibri"/>
                <w:color w:val="000000"/>
                <w:sz w:val="21"/>
                <w:szCs w:val="21"/>
              </w:rPr>
            </w:pPr>
            <w:r w:rsidRPr="00476A04">
              <w:rPr>
                <w:rFonts w:cs="Calibri"/>
                <w:color w:val="000000"/>
                <w:sz w:val="21"/>
                <w:szCs w:val="21"/>
              </w:rPr>
              <w:t>Master's 2014 UCMO</w:t>
            </w:r>
          </w:p>
        </w:tc>
      </w:tr>
      <w:tr w:rsidR="00476A04" w:rsidRPr="00476A04" w:rsidTr="00476A04">
        <w:trPr>
          <w:trHeight w:val="290"/>
        </w:trPr>
        <w:tc>
          <w:tcPr>
            <w:tcW w:w="2700" w:type="dxa"/>
            <w:tcBorders>
              <w:top w:val="single" w:sz="4" w:space="0" w:color="000000"/>
              <w:left w:val="single" w:sz="4" w:space="0" w:color="000000"/>
              <w:bottom w:val="single" w:sz="4" w:space="0" w:color="000000"/>
              <w:right w:val="single" w:sz="4" w:space="0" w:color="000000"/>
            </w:tcBorders>
            <w:noWrap/>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Interview Availability</w:t>
            </w:r>
          </w:p>
        </w:tc>
        <w:tc>
          <w:tcPr>
            <w:tcW w:w="7938" w:type="dxa"/>
            <w:tcBorders>
              <w:top w:val="single" w:sz="4" w:space="0" w:color="000000"/>
              <w:left w:val="single" w:sz="4" w:space="0" w:color="000000"/>
              <w:bottom w:val="single" w:sz="4" w:space="0" w:color="000000"/>
              <w:right w:val="single" w:sz="4" w:space="0" w:color="000000"/>
            </w:tcBorders>
            <w:noWrap/>
            <w:hideMark/>
          </w:tcPr>
          <w:p w:rsidR="00476A04" w:rsidRPr="00476A04" w:rsidRDefault="00476A04">
            <w:pPr>
              <w:suppressAutoHyphens/>
              <w:rPr>
                <w:rFonts w:cs="Calibri"/>
                <w:color w:val="000000"/>
                <w:sz w:val="21"/>
                <w:szCs w:val="21"/>
                <w:lang w:val="en-IN" w:eastAsia="ar-SA"/>
              </w:rPr>
            </w:pPr>
            <w:r w:rsidRPr="00476A04">
              <w:rPr>
                <w:rFonts w:cs="Calibri"/>
                <w:sz w:val="21"/>
                <w:szCs w:val="21"/>
              </w:rPr>
              <w:t>9:00 - 10:00 AM EST 6:30 -8:00 PM EST</w:t>
            </w:r>
          </w:p>
        </w:tc>
      </w:tr>
      <w:tr w:rsidR="00476A04" w:rsidRPr="00476A04" w:rsidTr="00476A04">
        <w:trPr>
          <w:trHeight w:val="290"/>
        </w:trPr>
        <w:tc>
          <w:tcPr>
            <w:tcW w:w="2700" w:type="dxa"/>
            <w:tcBorders>
              <w:top w:val="single" w:sz="4" w:space="0" w:color="000000"/>
              <w:left w:val="single" w:sz="4" w:space="0" w:color="000000"/>
              <w:bottom w:val="single" w:sz="4" w:space="0" w:color="000000"/>
              <w:right w:val="single" w:sz="4" w:space="0" w:color="000000"/>
            </w:tcBorders>
            <w:noWrap/>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Phone Screening</w:t>
            </w:r>
          </w:p>
        </w:tc>
        <w:tc>
          <w:tcPr>
            <w:tcW w:w="7938" w:type="dxa"/>
            <w:tcBorders>
              <w:top w:val="single" w:sz="4" w:space="0" w:color="000000"/>
              <w:left w:val="single" w:sz="4" w:space="0" w:color="000000"/>
              <w:bottom w:val="single" w:sz="4" w:space="0" w:color="000000"/>
              <w:right w:val="single" w:sz="4" w:space="0" w:color="000000"/>
            </w:tcBorders>
            <w:noWrap/>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Yes</w:t>
            </w:r>
          </w:p>
        </w:tc>
      </w:tr>
      <w:tr w:rsidR="00476A04" w:rsidRPr="00476A04" w:rsidTr="00476A04">
        <w:trPr>
          <w:trHeight w:val="290"/>
        </w:trPr>
        <w:tc>
          <w:tcPr>
            <w:tcW w:w="2700" w:type="dxa"/>
            <w:tcBorders>
              <w:top w:val="single" w:sz="4" w:space="0" w:color="000000"/>
              <w:left w:val="single" w:sz="4" w:space="0" w:color="000000"/>
              <w:bottom w:val="single" w:sz="4" w:space="0" w:color="000000"/>
              <w:right w:val="single" w:sz="4" w:space="0" w:color="000000"/>
            </w:tcBorders>
            <w:noWrap/>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Submission Checks</w:t>
            </w:r>
          </w:p>
        </w:tc>
        <w:tc>
          <w:tcPr>
            <w:tcW w:w="7938" w:type="dxa"/>
            <w:tcBorders>
              <w:top w:val="single" w:sz="4" w:space="0" w:color="000000"/>
              <w:left w:val="single" w:sz="4" w:space="0" w:color="000000"/>
              <w:bottom w:val="single" w:sz="4" w:space="0" w:color="000000"/>
              <w:right w:val="single" w:sz="4" w:space="0" w:color="000000"/>
            </w:tcBorders>
            <w:noWrap/>
            <w:hideMark/>
          </w:tcPr>
          <w:p w:rsidR="00476A04" w:rsidRPr="00476A04" w:rsidRDefault="00476A04">
            <w:pPr>
              <w:suppressAutoHyphens/>
              <w:rPr>
                <w:rFonts w:cs="Calibri"/>
                <w:color w:val="000000"/>
                <w:sz w:val="21"/>
                <w:szCs w:val="21"/>
                <w:lang w:val="en-IN" w:eastAsia="ar-SA"/>
              </w:rPr>
            </w:pPr>
            <w:r w:rsidRPr="00476A04">
              <w:rPr>
                <w:rFonts w:cs="Calibri"/>
                <w:color w:val="000000"/>
                <w:sz w:val="21"/>
                <w:szCs w:val="21"/>
                <w:lang w:val="en-IN" w:eastAsia="ar-SA"/>
              </w:rPr>
              <w:t>https://drive.google.com/drive/folders/17zNCWneffEI72-GMlrtL0ZPrdR5U_Oed?ogsrc=32</w:t>
            </w:r>
          </w:p>
        </w:tc>
      </w:tr>
      <w:tr w:rsidR="00476A04" w:rsidRPr="00476A04" w:rsidTr="00476A04">
        <w:tc>
          <w:tcPr>
            <w:tcW w:w="2700" w:type="dxa"/>
            <w:tcBorders>
              <w:top w:val="single" w:sz="4" w:space="0" w:color="000000"/>
              <w:left w:val="single" w:sz="4" w:space="0" w:color="000000"/>
              <w:bottom w:val="single" w:sz="4" w:space="0" w:color="000000"/>
              <w:right w:val="single" w:sz="4" w:space="0" w:color="000000"/>
            </w:tcBorders>
            <w:hideMark/>
          </w:tcPr>
          <w:p w:rsidR="00476A04" w:rsidRPr="00476A04" w:rsidRDefault="00476A04">
            <w:pPr>
              <w:rPr>
                <w:rFonts w:cs="Calibri"/>
                <w:color w:val="000000"/>
                <w:sz w:val="21"/>
                <w:szCs w:val="21"/>
                <w:lang w:eastAsia="ar-SA"/>
              </w:rPr>
            </w:pPr>
            <w:r w:rsidRPr="00476A04">
              <w:rPr>
                <w:rFonts w:cs="Calibri"/>
                <w:color w:val="000000"/>
                <w:sz w:val="21"/>
                <w:szCs w:val="21"/>
                <w:lang w:eastAsia="ar-SA"/>
              </w:rPr>
              <w:t>LinkedIN - ID</w:t>
            </w:r>
          </w:p>
        </w:tc>
        <w:tc>
          <w:tcPr>
            <w:tcW w:w="7938" w:type="dxa"/>
            <w:tcBorders>
              <w:top w:val="single" w:sz="4" w:space="0" w:color="000000"/>
              <w:left w:val="single" w:sz="4" w:space="0" w:color="000000"/>
              <w:bottom w:val="single" w:sz="4" w:space="0" w:color="000000"/>
              <w:right w:val="single" w:sz="4" w:space="0" w:color="000000"/>
            </w:tcBorders>
            <w:hideMark/>
          </w:tcPr>
          <w:p w:rsidR="00476A04" w:rsidRPr="00476A04" w:rsidRDefault="00476A04">
            <w:pPr>
              <w:rPr>
                <w:rFonts w:cs="Calibri"/>
                <w:color w:val="000000"/>
                <w:sz w:val="21"/>
                <w:szCs w:val="21"/>
                <w:lang w:eastAsia="ar-SA"/>
              </w:rPr>
            </w:pPr>
            <w:hyperlink r:id="rId7" w:tgtFrame="_blank" w:history="1">
              <w:r w:rsidRPr="00476A04">
                <w:rPr>
                  <w:rStyle w:val="Hyperlink"/>
                  <w:rFonts w:eastAsia="Times New Roman" w:cs="Calibri"/>
                  <w:color w:val="1155CC"/>
                  <w:sz w:val="21"/>
                  <w:szCs w:val="21"/>
                  <w:bdr w:val="none" w:sz="0" w:space="0" w:color="auto" w:frame="1"/>
                </w:rPr>
                <w:t>www.linkedin.com/in/</w:t>
              </w:r>
            </w:hyperlink>
            <w:r w:rsidRPr="00476A04">
              <w:rPr>
                <w:rFonts w:eastAsia="Times New Roman" w:cs="Calibri"/>
                <w:sz w:val="21"/>
                <w:szCs w:val="21"/>
              </w:rPr>
              <w:t>mani-krishna-228094121</w:t>
            </w:r>
            <w:r w:rsidRPr="00476A04">
              <w:rPr>
                <w:rFonts w:eastAsia="Times New Roman" w:cs="Calibri"/>
                <w:color w:val="222222"/>
                <w:sz w:val="21"/>
                <w:szCs w:val="21"/>
              </w:rPr>
              <w:t>  </w:t>
            </w:r>
          </w:p>
        </w:tc>
      </w:tr>
    </w:tbl>
    <w:p w:rsidR="00476A04" w:rsidRPr="00476A04" w:rsidRDefault="00476A04" w:rsidP="00476A04">
      <w:pPr>
        <w:pStyle w:val="IntenseQuote"/>
        <w:spacing w:before="0" w:after="0" w:line="240" w:lineRule="auto"/>
        <w:ind w:left="0"/>
        <w:rPr>
          <w:rFonts w:eastAsia="Calibri" w:cs="Calibri"/>
          <w:b w:val="0"/>
          <w:bCs w:val="0"/>
          <w:i w:val="0"/>
          <w:iCs w:val="0"/>
          <w:color w:val="000000"/>
          <w:sz w:val="21"/>
          <w:szCs w:val="21"/>
          <w:lang w:eastAsia="ar-SA"/>
        </w:rPr>
      </w:pPr>
    </w:p>
    <w:p w:rsidR="00476A04" w:rsidRPr="00476A04" w:rsidRDefault="00476A04" w:rsidP="00476A04">
      <w:pPr>
        <w:pStyle w:val="IntenseQuote"/>
        <w:spacing w:before="0" w:after="0" w:line="240" w:lineRule="auto"/>
        <w:ind w:left="0"/>
        <w:rPr>
          <w:rFonts w:cs="Calibri"/>
          <w:i w:val="0"/>
          <w:color w:val="000000"/>
          <w:sz w:val="21"/>
          <w:szCs w:val="21"/>
        </w:rPr>
      </w:pPr>
      <w:r w:rsidRPr="00476A04">
        <w:rPr>
          <w:rFonts w:cs="Calibri"/>
          <w:i w:val="0"/>
          <w:color w:val="000000"/>
          <w:sz w:val="21"/>
          <w:szCs w:val="21"/>
        </w:rPr>
        <w:t>PROFESSIONAL REFERENCES:</w:t>
      </w:r>
    </w:p>
    <w:tbl>
      <w:tblPr>
        <w:tblW w:w="107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3519"/>
        <w:gridCol w:w="4637"/>
      </w:tblGrid>
      <w:tr w:rsidR="00476A04" w:rsidRPr="00476A04" w:rsidTr="00476A04">
        <w:tc>
          <w:tcPr>
            <w:tcW w:w="2568" w:type="dxa"/>
            <w:tcBorders>
              <w:top w:val="single" w:sz="4" w:space="0" w:color="auto"/>
              <w:left w:val="single" w:sz="4" w:space="0" w:color="auto"/>
              <w:bottom w:val="single" w:sz="4" w:space="0" w:color="auto"/>
              <w:right w:val="single" w:sz="4" w:space="0" w:color="auto"/>
            </w:tcBorders>
            <w:hideMark/>
          </w:tcPr>
          <w:p w:rsidR="00476A04" w:rsidRPr="00476A04" w:rsidRDefault="00476A04">
            <w:pPr>
              <w:suppressAutoHyphens/>
              <w:spacing w:after="160" w:line="252" w:lineRule="auto"/>
              <w:rPr>
                <w:rFonts w:cs="Calibri"/>
                <w:color w:val="00000A"/>
                <w:sz w:val="21"/>
                <w:szCs w:val="21"/>
                <w:lang w:val="en-IN" w:eastAsia="ar-SA"/>
              </w:rPr>
            </w:pPr>
            <w:r w:rsidRPr="00476A04">
              <w:rPr>
                <w:rFonts w:cs="Calibri"/>
                <w:sz w:val="21"/>
                <w:szCs w:val="21"/>
                <w:lang w:val="en-IN"/>
              </w:rPr>
              <w:t>Name:</w:t>
            </w:r>
          </w:p>
        </w:tc>
        <w:tc>
          <w:tcPr>
            <w:tcW w:w="3493" w:type="dxa"/>
            <w:tcBorders>
              <w:top w:val="single" w:sz="4" w:space="0" w:color="auto"/>
              <w:left w:val="single" w:sz="4" w:space="0" w:color="auto"/>
              <w:bottom w:val="single" w:sz="4" w:space="0" w:color="auto"/>
              <w:right w:val="single" w:sz="4" w:space="0" w:color="auto"/>
            </w:tcBorders>
            <w:hideMark/>
          </w:tcPr>
          <w:p w:rsidR="00476A04" w:rsidRPr="00476A04" w:rsidRDefault="00476A04">
            <w:pPr>
              <w:spacing w:after="160" w:line="254" w:lineRule="auto"/>
              <w:rPr>
                <w:rFonts w:eastAsia="Times New Roman" w:cs="Calibri"/>
                <w:sz w:val="21"/>
                <w:szCs w:val="21"/>
              </w:rPr>
            </w:pPr>
            <w:r w:rsidRPr="00476A04">
              <w:rPr>
                <w:rStyle w:val="gmail-il"/>
                <w:rFonts w:cs="Calibri"/>
                <w:sz w:val="21"/>
                <w:szCs w:val="21"/>
              </w:rPr>
              <w:t>Steve</w:t>
            </w:r>
            <w:r w:rsidRPr="00476A04">
              <w:rPr>
                <w:rFonts w:cs="Calibri"/>
                <w:sz w:val="21"/>
                <w:szCs w:val="21"/>
              </w:rPr>
              <w:t> Anderson</w:t>
            </w:r>
          </w:p>
        </w:tc>
        <w:tc>
          <w:tcPr>
            <w:tcW w:w="4649" w:type="dxa"/>
            <w:tcBorders>
              <w:top w:val="single" w:sz="4" w:space="0" w:color="auto"/>
              <w:left w:val="single" w:sz="4" w:space="0" w:color="auto"/>
              <w:bottom w:val="single" w:sz="4" w:space="0" w:color="auto"/>
              <w:right w:val="single" w:sz="4" w:space="0" w:color="auto"/>
            </w:tcBorders>
            <w:hideMark/>
          </w:tcPr>
          <w:p w:rsidR="00476A04" w:rsidRPr="00476A04" w:rsidRDefault="00476A04">
            <w:pPr>
              <w:spacing w:after="160" w:line="254" w:lineRule="auto"/>
              <w:rPr>
                <w:rFonts w:eastAsia="Times New Roman" w:cs="Calibri"/>
                <w:sz w:val="21"/>
                <w:szCs w:val="21"/>
              </w:rPr>
            </w:pPr>
            <w:r w:rsidRPr="00476A04">
              <w:rPr>
                <w:rFonts w:cs="Calibri"/>
                <w:color w:val="222222"/>
                <w:sz w:val="21"/>
                <w:szCs w:val="21"/>
                <w:shd w:val="clear" w:color="auto" w:fill="FFFFFF"/>
              </w:rPr>
              <w:t>vijayananth natarajan</w:t>
            </w:r>
          </w:p>
        </w:tc>
      </w:tr>
      <w:tr w:rsidR="00476A04" w:rsidRPr="00476A04" w:rsidTr="00476A04">
        <w:trPr>
          <w:trHeight w:val="503"/>
        </w:trPr>
        <w:tc>
          <w:tcPr>
            <w:tcW w:w="2568" w:type="dxa"/>
            <w:tcBorders>
              <w:top w:val="single" w:sz="4" w:space="0" w:color="auto"/>
              <w:left w:val="single" w:sz="4" w:space="0" w:color="auto"/>
              <w:bottom w:val="single" w:sz="4" w:space="0" w:color="auto"/>
              <w:right w:val="single" w:sz="4" w:space="0" w:color="auto"/>
            </w:tcBorders>
            <w:hideMark/>
          </w:tcPr>
          <w:p w:rsidR="00476A04" w:rsidRPr="00476A04" w:rsidRDefault="00476A04">
            <w:pPr>
              <w:suppressAutoHyphens/>
              <w:spacing w:after="160" w:line="252" w:lineRule="auto"/>
              <w:rPr>
                <w:rFonts w:cs="Calibri"/>
                <w:color w:val="00000A"/>
                <w:sz w:val="21"/>
                <w:szCs w:val="21"/>
                <w:lang w:val="en-IN" w:eastAsia="ar-SA"/>
              </w:rPr>
            </w:pPr>
            <w:r w:rsidRPr="00476A04">
              <w:rPr>
                <w:rFonts w:cs="Calibri"/>
                <w:sz w:val="21"/>
                <w:szCs w:val="21"/>
                <w:lang w:val="en-IN"/>
              </w:rPr>
              <w:t>Designation:</w:t>
            </w:r>
          </w:p>
        </w:tc>
        <w:tc>
          <w:tcPr>
            <w:tcW w:w="3493" w:type="dxa"/>
            <w:tcBorders>
              <w:top w:val="single" w:sz="4" w:space="0" w:color="auto"/>
              <w:left w:val="single" w:sz="4" w:space="0" w:color="auto"/>
              <w:bottom w:val="single" w:sz="4" w:space="0" w:color="auto"/>
              <w:right w:val="single" w:sz="4" w:space="0" w:color="auto"/>
            </w:tcBorders>
            <w:hideMark/>
          </w:tcPr>
          <w:p w:rsidR="00476A04" w:rsidRPr="00476A04" w:rsidRDefault="00476A04">
            <w:pPr>
              <w:spacing w:after="160" w:line="254" w:lineRule="auto"/>
              <w:rPr>
                <w:rFonts w:eastAsia="Times New Roman" w:cs="Calibri"/>
                <w:sz w:val="21"/>
                <w:szCs w:val="21"/>
              </w:rPr>
            </w:pPr>
            <w:r w:rsidRPr="00476A04">
              <w:rPr>
                <w:rFonts w:cs="Calibri"/>
                <w:sz w:val="21"/>
                <w:szCs w:val="21"/>
              </w:rPr>
              <w:t>Manager</w:t>
            </w:r>
          </w:p>
        </w:tc>
        <w:tc>
          <w:tcPr>
            <w:tcW w:w="4649" w:type="dxa"/>
            <w:tcBorders>
              <w:top w:val="single" w:sz="4" w:space="0" w:color="auto"/>
              <w:left w:val="single" w:sz="4" w:space="0" w:color="auto"/>
              <w:bottom w:val="single" w:sz="4" w:space="0" w:color="auto"/>
              <w:right w:val="single" w:sz="4" w:space="0" w:color="auto"/>
            </w:tcBorders>
            <w:hideMark/>
          </w:tcPr>
          <w:p w:rsidR="00476A04" w:rsidRPr="00476A04" w:rsidRDefault="00476A04">
            <w:pPr>
              <w:spacing w:after="160" w:line="254" w:lineRule="auto"/>
              <w:rPr>
                <w:rFonts w:eastAsia="Times New Roman" w:cs="Calibri"/>
                <w:sz w:val="21"/>
                <w:szCs w:val="21"/>
              </w:rPr>
            </w:pPr>
            <w:r w:rsidRPr="00476A04">
              <w:rPr>
                <w:rFonts w:cs="Calibri"/>
                <w:sz w:val="21"/>
                <w:szCs w:val="21"/>
              </w:rPr>
              <w:t>Sr. </w:t>
            </w:r>
            <w:r w:rsidRPr="00476A04">
              <w:rPr>
                <w:rFonts w:cs="Calibri"/>
                <w:color w:val="222222"/>
                <w:sz w:val="21"/>
                <w:szCs w:val="21"/>
                <w:shd w:val="clear" w:color="auto" w:fill="FFFFFF"/>
              </w:rPr>
              <w:t>Developer</w:t>
            </w:r>
          </w:p>
        </w:tc>
      </w:tr>
      <w:tr w:rsidR="00476A04" w:rsidRPr="00476A04" w:rsidTr="00476A04">
        <w:tc>
          <w:tcPr>
            <w:tcW w:w="2568" w:type="dxa"/>
            <w:tcBorders>
              <w:top w:val="single" w:sz="4" w:space="0" w:color="auto"/>
              <w:left w:val="single" w:sz="4" w:space="0" w:color="auto"/>
              <w:bottom w:val="single" w:sz="4" w:space="0" w:color="auto"/>
              <w:right w:val="single" w:sz="4" w:space="0" w:color="auto"/>
            </w:tcBorders>
            <w:hideMark/>
          </w:tcPr>
          <w:p w:rsidR="00476A04" w:rsidRPr="00476A04" w:rsidRDefault="00476A04">
            <w:pPr>
              <w:suppressAutoHyphens/>
              <w:spacing w:after="160" w:line="252" w:lineRule="auto"/>
              <w:rPr>
                <w:rFonts w:cs="Calibri"/>
                <w:color w:val="00000A"/>
                <w:sz w:val="21"/>
                <w:szCs w:val="21"/>
                <w:lang w:val="en-IN" w:eastAsia="ar-SA"/>
              </w:rPr>
            </w:pPr>
            <w:r w:rsidRPr="00476A04">
              <w:rPr>
                <w:rFonts w:cs="Calibri"/>
                <w:sz w:val="21"/>
                <w:szCs w:val="21"/>
                <w:lang w:val="en-IN"/>
              </w:rPr>
              <w:t>Contact Number:</w:t>
            </w:r>
          </w:p>
        </w:tc>
        <w:tc>
          <w:tcPr>
            <w:tcW w:w="3493" w:type="dxa"/>
            <w:tcBorders>
              <w:top w:val="single" w:sz="4" w:space="0" w:color="auto"/>
              <w:left w:val="single" w:sz="4" w:space="0" w:color="auto"/>
              <w:bottom w:val="single" w:sz="4" w:space="0" w:color="auto"/>
              <w:right w:val="single" w:sz="4" w:space="0" w:color="auto"/>
            </w:tcBorders>
            <w:hideMark/>
          </w:tcPr>
          <w:p w:rsidR="00476A04" w:rsidRPr="00476A04" w:rsidRDefault="00476A04">
            <w:pPr>
              <w:spacing w:after="160" w:line="254" w:lineRule="auto"/>
              <w:rPr>
                <w:rFonts w:cs="Calibri"/>
                <w:sz w:val="21"/>
                <w:szCs w:val="21"/>
              </w:rPr>
            </w:pPr>
            <w:r w:rsidRPr="00476A04">
              <w:rPr>
                <w:rFonts w:cs="Calibri"/>
                <w:color w:val="222222"/>
                <w:sz w:val="21"/>
                <w:szCs w:val="21"/>
                <w:shd w:val="clear" w:color="auto" w:fill="FFFFFF"/>
              </w:rPr>
              <w:t xml:space="preserve">704-427-9636 </w:t>
            </w:r>
          </w:p>
        </w:tc>
        <w:tc>
          <w:tcPr>
            <w:tcW w:w="4649" w:type="dxa"/>
            <w:tcBorders>
              <w:top w:val="single" w:sz="4" w:space="0" w:color="auto"/>
              <w:left w:val="single" w:sz="4" w:space="0" w:color="auto"/>
              <w:bottom w:val="single" w:sz="4" w:space="0" w:color="auto"/>
              <w:right w:val="single" w:sz="4" w:space="0" w:color="auto"/>
            </w:tcBorders>
            <w:hideMark/>
          </w:tcPr>
          <w:p w:rsidR="00476A04" w:rsidRPr="00476A04" w:rsidRDefault="00476A04">
            <w:pPr>
              <w:spacing w:after="160" w:line="254" w:lineRule="auto"/>
              <w:rPr>
                <w:rFonts w:cs="Calibri"/>
                <w:sz w:val="21"/>
                <w:szCs w:val="21"/>
              </w:rPr>
            </w:pPr>
            <w:hyperlink r:id="rId8" w:tgtFrame="_blank" w:history="1">
              <w:r w:rsidRPr="00476A04">
                <w:rPr>
                  <w:rStyle w:val="Hyperlink"/>
                  <w:rFonts w:cs="Calibri"/>
                  <w:color w:val="1155CC"/>
                  <w:sz w:val="21"/>
                  <w:szCs w:val="21"/>
                  <w:shd w:val="clear" w:color="auto" w:fill="FFFFFF"/>
                </w:rPr>
                <w:t>5859573545</w:t>
              </w:r>
            </w:hyperlink>
            <w:r w:rsidRPr="00476A04">
              <w:rPr>
                <w:rFonts w:cs="Calibri"/>
                <w:color w:val="222222"/>
                <w:sz w:val="21"/>
                <w:szCs w:val="21"/>
                <w:shd w:val="clear" w:color="auto" w:fill="FFFFFF"/>
              </w:rPr>
              <w:t> </w:t>
            </w:r>
          </w:p>
        </w:tc>
      </w:tr>
      <w:tr w:rsidR="00476A04" w:rsidRPr="00476A04" w:rsidTr="00476A04">
        <w:tc>
          <w:tcPr>
            <w:tcW w:w="2568" w:type="dxa"/>
            <w:tcBorders>
              <w:top w:val="single" w:sz="4" w:space="0" w:color="auto"/>
              <w:left w:val="single" w:sz="4" w:space="0" w:color="auto"/>
              <w:bottom w:val="single" w:sz="4" w:space="0" w:color="auto"/>
              <w:right w:val="single" w:sz="4" w:space="0" w:color="auto"/>
            </w:tcBorders>
            <w:hideMark/>
          </w:tcPr>
          <w:p w:rsidR="00476A04" w:rsidRPr="00476A04" w:rsidRDefault="00476A04">
            <w:pPr>
              <w:suppressAutoHyphens/>
              <w:spacing w:after="160" w:line="252" w:lineRule="auto"/>
              <w:rPr>
                <w:rFonts w:cs="Calibri"/>
                <w:color w:val="00000A"/>
                <w:sz w:val="21"/>
                <w:szCs w:val="21"/>
                <w:lang w:val="en-IN" w:eastAsia="ar-SA"/>
              </w:rPr>
            </w:pPr>
            <w:r w:rsidRPr="00476A04">
              <w:rPr>
                <w:rFonts w:cs="Calibri"/>
                <w:sz w:val="21"/>
                <w:szCs w:val="21"/>
                <w:lang w:val="en-IN"/>
              </w:rPr>
              <w:t>Email ID:</w:t>
            </w:r>
          </w:p>
        </w:tc>
        <w:tc>
          <w:tcPr>
            <w:tcW w:w="3493" w:type="dxa"/>
            <w:tcBorders>
              <w:top w:val="single" w:sz="4" w:space="0" w:color="auto"/>
              <w:left w:val="single" w:sz="4" w:space="0" w:color="auto"/>
              <w:bottom w:val="single" w:sz="4" w:space="0" w:color="auto"/>
              <w:right w:val="single" w:sz="4" w:space="0" w:color="auto"/>
            </w:tcBorders>
            <w:hideMark/>
          </w:tcPr>
          <w:p w:rsidR="00476A04" w:rsidRPr="00476A04" w:rsidRDefault="00476A04">
            <w:pPr>
              <w:spacing w:after="160" w:line="254" w:lineRule="auto"/>
              <w:rPr>
                <w:rFonts w:eastAsia="Times New Roman" w:cs="Calibri"/>
                <w:sz w:val="21"/>
                <w:szCs w:val="21"/>
              </w:rPr>
            </w:pPr>
            <w:hyperlink r:id="rId9" w:tgtFrame="_blank" w:history="1">
              <w:r w:rsidRPr="00476A04">
                <w:rPr>
                  <w:rStyle w:val="Hyperlink"/>
                  <w:rFonts w:cs="Calibri"/>
                  <w:color w:val="1155CC"/>
                  <w:sz w:val="21"/>
                  <w:szCs w:val="21"/>
                  <w:shd w:val="clear" w:color="auto" w:fill="FFFFFF"/>
                </w:rPr>
                <w:t>Stephen.H.Anderson@</w:t>
              </w:r>
              <w:r w:rsidRPr="00476A04">
                <w:rPr>
                  <w:rStyle w:val="gmail-m5984065319499786581gmail-m3218483824416120064gmail-il"/>
                  <w:rFonts w:cs="Calibri"/>
                  <w:color w:val="1155CC"/>
                  <w:sz w:val="21"/>
                  <w:szCs w:val="21"/>
                  <w:u w:val="single"/>
                  <w:shd w:val="clear" w:color="auto" w:fill="FFFFFF"/>
                </w:rPr>
                <w:t>wellsfargo</w:t>
              </w:r>
              <w:r w:rsidRPr="00476A04">
                <w:rPr>
                  <w:rStyle w:val="Hyperlink"/>
                  <w:rFonts w:cs="Calibri"/>
                  <w:color w:val="1155CC"/>
                  <w:sz w:val="21"/>
                  <w:szCs w:val="21"/>
                  <w:shd w:val="clear" w:color="auto" w:fill="FFFFFF"/>
                </w:rPr>
                <w:t>.</w:t>
              </w:r>
              <w:r w:rsidRPr="00476A04">
                <w:rPr>
                  <w:rStyle w:val="gmail-m5984065319499786581gmail-m3218483824416120064gmail-il"/>
                  <w:rFonts w:cs="Calibri"/>
                  <w:color w:val="1155CC"/>
                  <w:sz w:val="21"/>
                  <w:szCs w:val="21"/>
                  <w:u w:val="single"/>
                  <w:shd w:val="clear" w:color="auto" w:fill="FFFFFF"/>
                </w:rPr>
                <w:t>com</w:t>
              </w:r>
            </w:hyperlink>
            <w:r w:rsidRPr="00476A04">
              <w:rPr>
                <w:rFonts w:cs="Calibri"/>
                <w:color w:val="222222"/>
                <w:sz w:val="21"/>
                <w:szCs w:val="21"/>
                <w:shd w:val="clear" w:color="auto" w:fill="FFFFFF"/>
              </w:rPr>
              <w:t> </w:t>
            </w:r>
          </w:p>
        </w:tc>
        <w:tc>
          <w:tcPr>
            <w:tcW w:w="4649" w:type="dxa"/>
            <w:tcBorders>
              <w:top w:val="single" w:sz="4" w:space="0" w:color="auto"/>
              <w:left w:val="single" w:sz="4" w:space="0" w:color="auto"/>
              <w:bottom w:val="single" w:sz="4" w:space="0" w:color="auto"/>
              <w:right w:val="single" w:sz="4" w:space="0" w:color="auto"/>
            </w:tcBorders>
            <w:hideMark/>
          </w:tcPr>
          <w:p w:rsidR="00476A04" w:rsidRPr="00476A04" w:rsidRDefault="00476A04">
            <w:pPr>
              <w:spacing w:after="160" w:line="254" w:lineRule="auto"/>
              <w:rPr>
                <w:rFonts w:eastAsia="Times New Roman" w:cs="Calibri"/>
                <w:sz w:val="21"/>
                <w:szCs w:val="21"/>
              </w:rPr>
            </w:pPr>
            <w:hyperlink r:id="rId10" w:tgtFrame="_blank" w:history="1">
              <w:r w:rsidRPr="00476A04">
                <w:rPr>
                  <w:rStyle w:val="Hyperlink"/>
                  <w:rFonts w:cs="Calibri"/>
                  <w:color w:val="1155CC"/>
                  <w:sz w:val="21"/>
                  <w:szCs w:val="21"/>
                  <w:shd w:val="clear" w:color="auto" w:fill="FFFFFF"/>
                </w:rPr>
                <w:t>vijayananth.natarajan@cognizant.</w:t>
              </w:r>
              <w:r w:rsidRPr="00476A04">
                <w:rPr>
                  <w:rStyle w:val="gmail-m5984065319499786581gmail-il"/>
                  <w:rFonts w:cs="Calibri"/>
                  <w:color w:val="1155CC"/>
                  <w:sz w:val="21"/>
                  <w:szCs w:val="21"/>
                  <w:u w:val="single"/>
                  <w:shd w:val="clear" w:color="auto" w:fill="FFFFFF"/>
                </w:rPr>
                <w:t>com</w:t>
              </w:r>
            </w:hyperlink>
          </w:p>
        </w:tc>
      </w:tr>
    </w:tbl>
    <w:p w:rsidR="00476A04" w:rsidRPr="00476A04" w:rsidRDefault="00476A04" w:rsidP="00476A04">
      <w:pPr>
        <w:pStyle w:val="IntenseQuote"/>
        <w:spacing w:before="0" w:after="0" w:line="240" w:lineRule="auto"/>
        <w:ind w:left="0"/>
        <w:rPr>
          <w:rFonts w:cs="Calibri"/>
          <w:i w:val="0"/>
          <w:color w:val="000000"/>
          <w:sz w:val="21"/>
          <w:szCs w:val="21"/>
        </w:rPr>
      </w:pPr>
    </w:p>
    <w:p w:rsidR="00476A04" w:rsidRPr="00476A04" w:rsidRDefault="00476A04" w:rsidP="00476A04">
      <w:pPr>
        <w:pStyle w:val="IntenseQuote"/>
        <w:spacing w:before="0" w:after="0" w:line="240" w:lineRule="auto"/>
        <w:ind w:left="0"/>
        <w:rPr>
          <w:rFonts w:eastAsia="Calibri" w:cs="Calibri"/>
          <w:b w:val="0"/>
          <w:bCs w:val="0"/>
          <w:i w:val="0"/>
          <w:iCs w:val="0"/>
          <w:color w:val="000000"/>
          <w:sz w:val="21"/>
          <w:szCs w:val="21"/>
        </w:rPr>
      </w:pPr>
    </w:p>
    <w:p w:rsidR="00476A04" w:rsidRPr="00476A04" w:rsidRDefault="00476A04" w:rsidP="00476A04">
      <w:pPr>
        <w:pStyle w:val="IntenseQuote"/>
        <w:spacing w:before="0" w:after="0" w:line="240" w:lineRule="auto"/>
        <w:ind w:left="0"/>
        <w:rPr>
          <w:rFonts w:cs="Calibri"/>
          <w:b w:val="0"/>
          <w:i w:val="0"/>
          <w:color w:val="000000"/>
          <w:sz w:val="21"/>
          <w:szCs w:val="21"/>
        </w:rPr>
      </w:pPr>
      <w:r w:rsidRPr="00476A04">
        <w:rPr>
          <w:rFonts w:cs="Calibri"/>
          <w:i w:val="0"/>
          <w:color w:val="000000"/>
          <w:sz w:val="21"/>
          <w:szCs w:val="21"/>
        </w:rPr>
        <w:t>SKILL MATRIX:</w:t>
      </w:r>
    </w:p>
    <w:tbl>
      <w:tblPr>
        <w:tblW w:w="10710" w:type="dxa"/>
        <w:tblInd w:w="-72" w:type="dxa"/>
        <w:tblLook w:val="04A0" w:firstRow="1" w:lastRow="0" w:firstColumn="1" w:lastColumn="0" w:noHBand="0" w:noVBand="1"/>
      </w:tblPr>
      <w:tblGrid>
        <w:gridCol w:w="7110"/>
        <w:gridCol w:w="3600"/>
      </w:tblGrid>
      <w:tr w:rsidR="00476A04" w:rsidRPr="00476A04" w:rsidTr="00476A04">
        <w:trPr>
          <w:trHeight w:val="244"/>
        </w:trPr>
        <w:tc>
          <w:tcPr>
            <w:tcW w:w="7110" w:type="dxa"/>
            <w:tcBorders>
              <w:top w:val="single" w:sz="4" w:space="0" w:color="3F3F3F"/>
              <w:left w:val="single" w:sz="4" w:space="0" w:color="3F3F3F"/>
              <w:bottom w:val="single" w:sz="4" w:space="0" w:color="3F3F3F"/>
              <w:right w:val="single" w:sz="4" w:space="0" w:color="3F3F3F"/>
            </w:tcBorders>
            <w:shd w:val="clear" w:color="auto" w:fill="FFFFFF"/>
            <w:noWrap/>
            <w:vAlign w:val="center"/>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Skills</w:t>
            </w:r>
          </w:p>
        </w:tc>
        <w:tc>
          <w:tcPr>
            <w:tcW w:w="3600" w:type="dxa"/>
            <w:tcBorders>
              <w:top w:val="single" w:sz="4" w:space="0" w:color="3F3F3F"/>
              <w:left w:val="nil"/>
              <w:bottom w:val="single" w:sz="4" w:space="0" w:color="3F3F3F"/>
              <w:right w:val="single" w:sz="4" w:space="0" w:color="3F3F3F"/>
            </w:tcBorders>
            <w:shd w:val="clear" w:color="auto" w:fill="FFFFFF"/>
            <w:noWrap/>
            <w:vAlign w:val="center"/>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Years of experience</w:t>
            </w:r>
          </w:p>
        </w:tc>
      </w:tr>
      <w:tr w:rsidR="00476A04" w:rsidRPr="00476A04" w:rsidTr="00476A04">
        <w:trPr>
          <w:trHeight w:val="244"/>
        </w:trPr>
        <w:tc>
          <w:tcPr>
            <w:tcW w:w="7110" w:type="dxa"/>
            <w:tcBorders>
              <w:top w:val="nil"/>
              <w:left w:val="single" w:sz="4" w:space="0" w:color="3F3F3F"/>
              <w:bottom w:val="single" w:sz="4" w:space="0" w:color="3F3F3F"/>
              <w:right w:val="single" w:sz="4" w:space="0" w:color="3F3F3F"/>
            </w:tcBorders>
            <w:shd w:val="clear" w:color="auto" w:fill="FFFFFF"/>
            <w:noWrap/>
            <w:vAlign w:val="center"/>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Experience with Developer</w:t>
            </w:r>
          </w:p>
        </w:tc>
        <w:tc>
          <w:tcPr>
            <w:tcW w:w="3600" w:type="dxa"/>
            <w:tcBorders>
              <w:top w:val="nil"/>
              <w:left w:val="nil"/>
              <w:bottom w:val="single" w:sz="4" w:space="0" w:color="3F3F3F"/>
              <w:right w:val="single" w:sz="4" w:space="0" w:color="3F3F3F"/>
            </w:tcBorders>
            <w:shd w:val="clear" w:color="auto" w:fill="FFFFFF"/>
            <w:noWrap/>
            <w:vAlign w:val="center"/>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 xml:space="preserve">  7 Years</w:t>
            </w:r>
          </w:p>
        </w:tc>
      </w:tr>
      <w:tr w:rsidR="00476A04" w:rsidRPr="00476A04" w:rsidTr="00476A04">
        <w:trPr>
          <w:trHeight w:val="244"/>
        </w:trPr>
        <w:tc>
          <w:tcPr>
            <w:tcW w:w="7110" w:type="dxa"/>
            <w:tcBorders>
              <w:top w:val="nil"/>
              <w:left w:val="single" w:sz="4" w:space="0" w:color="3F3F3F"/>
              <w:bottom w:val="single" w:sz="4" w:space="0" w:color="3F3F3F"/>
              <w:right w:val="single" w:sz="4" w:space="0" w:color="3F3F3F"/>
            </w:tcBorders>
            <w:shd w:val="clear" w:color="auto" w:fill="FFFFFF"/>
            <w:noWrap/>
            <w:vAlign w:val="center"/>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Experience with Springs</w:t>
            </w:r>
          </w:p>
        </w:tc>
        <w:tc>
          <w:tcPr>
            <w:tcW w:w="3600" w:type="dxa"/>
            <w:tcBorders>
              <w:top w:val="nil"/>
              <w:left w:val="nil"/>
              <w:bottom w:val="single" w:sz="4" w:space="0" w:color="3F3F3F"/>
              <w:right w:val="single" w:sz="4" w:space="0" w:color="3F3F3F"/>
            </w:tcBorders>
            <w:shd w:val="clear" w:color="auto" w:fill="FFFFFF"/>
            <w:noWrap/>
            <w:vAlign w:val="center"/>
            <w:hideMark/>
          </w:tcPr>
          <w:p w:rsidR="00476A04" w:rsidRPr="00476A04" w:rsidRDefault="00476A04">
            <w:pPr>
              <w:suppressAutoHyphens/>
              <w:rPr>
                <w:rFonts w:cs="Calibri"/>
                <w:color w:val="000000"/>
                <w:sz w:val="21"/>
                <w:szCs w:val="21"/>
                <w:lang w:val="en-IN" w:eastAsia="ar-SA"/>
              </w:rPr>
            </w:pPr>
            <w:r w:rsidRPr="00476A04">
              <w:rPr>
                <w:rFonts w:cs="Calibri"/>
                <w:color w:val="000000"/>
                <w:sz w:val="21"/>
                <w:szCs w:val="21"/>
                <w:lang w:val="en-IN" w:eastAsia="ar-SA"/>
              </w:rPr>
              <w:t xml:space="preserve">  6 Years</w:t>
            </w:r>
          </w:p>
        </w:tc>
      </w:tr>
      <w:tr w:rsidR="00476A04" w:rsidRPr="00476A04" w:rsidTr="00476A04">
        <w:trPr>
          <w:trHeight w:val="215"/>
        </w:trPr>
        <w:tc>
          <w:tcPr>
            <w:tcW w:w="7110" w:type="dxa"/>
            <w:tcBorders>
              <w:top w:val="nil"/>
              <w:left w:val="single" w:sz="4" w:space="0" w:color="3F3F3F"/>
              <w:bottom w:val="single" w:sz="4" w:space="0" w:color="3F3F3F"/>
              <w:right w:val="single" w:sz="4" w:space="0" w:color="3F3F3F"/>
            </w:tcBorders>
            <w:shd w:val="clear" w:color="auto" w:fill="FFFFFF"/>
            <w:noWrap/>
            <w:vAlign w:val="center"/>
            <w:hideMark/>
          </w:tcPr>
          <w:p w:rsidR="00476A04" w:rsidRPr="00476A04" w:rsidRDefault="00476A04">
            <w:pPr>
              <w:suppressAutoHyphens/>
              <w:rPr>
                <w:rFonts w:cs="Calibri"/>
                <w:color w:val="000000"/>
                <w:sz w:val="21"/>
                <w:szCs w:val="21"/>
                <w:lang w:val="en-IN" w:eastAsia="ar-SA"/>
              </w:rPr>
            </w:pPr>
            <w:r w:rsidRPr="00476A04">
              <w:rPr>
                <w:rFonts w:cs="Calibri"/>
                <w:sz w:val="21"/>
                <w:szCs w:val="21"/>
                <w:lang w:val="en-IN"/>
              </w:rPr>
              <w:t>Experience with Hibernate</w:t>
            </w:r>
          </w:p>
        </w:tc>
        <w:tc>
          <w:tcPr>
            <w:tcW w:w="3600" w:type="dxa"/>
            <w:tcBorders>
              <w:top w:val="nil"/>
              <w:left w:val="nil"/>
              <w:bottom w:val="single" w:sz="4" w:space="0" w:color="3F3F3F"/>
              <w:right w:val="single" w:sz="4" w:space="0" w:color="3F3F3F"/>
            </w:tcBorders>
            <w:shd w:val="clear" w:color="auto" w:fill="FFFFFF"/>
            <w:noWrap/>
            <w:vAlign w:val="center"/>
            <w:hideMark/>
          </w:tcPr>
          <w:p w:rsidR="00476A04" w:rsidRPr="00476A04" w:rsidRDefault="00476A04">
            <w:pPr>
              <w:suppressAutoHyphens/>
              <w:rPr>
                <w:rFonts w:cs="Calibri"/>
                <w:color w:val="000000"/>
                <w:sz w:val="21"/>
                <w:szCs w:val="21"/>
                <w:lang w:val="en-IN" w:eastAsia="ar-SA"/>
              </w:rPr>
            </w:pPr>
            <w:r w:rsidRPr="00476A04">
              <w:rPr>
                <w:rFonts w:cs="Calibri"/>
                <w:color w:val="000000"/>
                <w:sz w:val="21"/>
                <w:szCs w:val="21"/>
                <w:lang w:val="en-IN" w:eastAsia="ar-SA"/>
              </w:rPr>
              <w:t xml:space="preserve">  </w:t>
            </w:r>
            <w:proofErr w:type="gramStart"/>
            <w:r w:rsidRPr="00476A04">
              <w:rPr>
                <w:rFonts w:cs="Calibri"/>
                <w:color w:val="000000"/>
                <w:sz w:val="21"/>
                <w:szCs w:val="21"/>
                <w:lang w:val="en-IN" w:eastAsia="ar-SA"/>
              </w:rPr>
              <w:t>5  Years</w:t>
            </w:r>
            <w:proofErr w:type="gramEnd"/>
          </w:p>
        </w:tc>
      </w:tr>
    </w:tbl>
    <w:p w:rsidR="00476A04" w:rsidRPr="00476A04" w:rsidRDefault="00476A04" w:rsidP="00476A04">
      <w:pPr>
        <w:pStyle w:val="NoSpacing"/>
        <w:rPr>
          <w:rFonts w:cs="Calibri"/>
          <w:b/>
          <w:sz w:val="21"/>
          <w:szCs w:val="21"/>
        </w:rPr>
      </w:pPr>
    </w:p>
    <w:p w:rsidR="00476A04" w:rsidRPr="00476A04" w:rsidRDefault="00476A04" w:rsidP="00476A04">
      <w:pPr>
        <w:pStyle w:val="NoSpacing"/>
        <w:rPr>
          <w:rFonts w:eastAsia="Times New Roman"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476A04" w:rsidP="00476A04">
      <w:pPr>
        <w:pStyle w:val="NoSpacing"/>
        <w:rPr>
          <w:rFonts w:cs="Calibri"/>
          <w:b/>
          <w:sz w:val="21"/>
          <w:szCs w:val="21"/>
        </w:rPr>
      </w:pPr>
    </w:p>
    <w:p w:rsidR="00476A04" w:rsidRPr="00476A04" w:rsidRDefault="00CD4042" w:rsidP="00A409E5">
      <w:pPr>
        <w:pStyle w:val="NoSpacing"/>
        <w:jc w:val="center"/>
        <w:rPr>
          <w:rFonts w:cs="Calibri"/>
          <w:b/>
          <w:bCs/>
          <w:sz w:val="21"/>
          <w:szCs w:val="21"/>
          <w:lang w:val="en"/>
        </w:rPr>
      </w:pPr>
      <w:r>
        <w:rPr>
          <w:noProof/>
        </w:rPr>
        <w:lastRenderedPageBreak/>
        <w:drawing>
          <wp:inline distT="0" distB="0" distL="0" distR="0" wp14:anchorId="724A5714" wp14:editId="05C693BF">
            <wp:extent cx="6217920" cy="332989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963" t="17014" r="2347" b="14697"/>
                    <a:stretch/>
                  </pic:blipFill>
                  <pic:spPr bwMode="auto">
                    <a:xfrm>
                      <a:off x="0" y="0"/>
                      <a:ext cx="6238768" cy="33410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44AF9" w:rsidRPr="00476A04" w:rsidRDefault="008012D8" w:rsidP="00A409E5">
      <w:pPr>
        <w:pStyle w:val="NoSpacing"/>
        <w:jc w:val="center"/>
        <w:rPr>
          <w:rFonts w:cs="Calibri"/>
          <w:b/>
          <w:bCs/>
          <w:sz w:val="21"/>
          <w:szCs w:val="21"/>
          <w:shd w:val="clear" w:color="auto" w:fill="FFFFFF"/>
        </w:rPr>
      </w:pPr>
      <w:r w:rsidRPr="00476A04">
        <w:rPr>
          <w:rFonts w:cs="Calibri"/>
          <w:b/>
          <w:bCs/>
          <w:sz w:val="21"/>
          <w:szCs w:val="21"/>
          <w:lang w:val="en"/>
        </w:rPr>
        <w:t>Mani</w:t>
      </w:r>
      <w:r w:rsidR="008F01FC" w:rsidRPr="00476A04">
        <w:rPr>
          <w:rFonts w:cs="Calibri"/>
          <w:b/>
          <w:bCs/>
          <w:sz w:val="21"/>
          <w:szCs w:val="21"/>
          <w:lang w:val="en"/>
        </w:rPr>
        <w:t xml:space="preserve"> </w:t>
      </w:r>
      <w:r w:rsidR="00F744A3" w:rsidRPr="00476A04">
        <w:rPr>
          <w:rFonts w:cs="Calibri"/>
          <w:b/>
          <w:bCs/>
          <w:sz w:val="21"/>
          <w:szCs w:val="21"/>
          <w:lang w:val="en"/>
        </w:rPr>
        <w:t>Krishna</w:t>
      </w:r>
      <w:r w:rsidR="00244AF9" w:rsidRPr="00476A04">
        <w:rPr>
          <w:rFonts w:cs="Calibri"/>
          <w:b/>
          <w:bCs/>
          <w:sz w:val="21"/>
          <w:szCs w:val="21"/>
          <w:lang w:val="en"/>
        </w:rPr>
        <w:t xml:space="preserve"> </w:t>
      </w:r>
    </w:p>
    <w:p w:rsidR="0024260B" w:rsidRPr="00476A04" w:rsidRDefault="00CA0748" w:rsidP="00A409E5">
      <w:pPr>
        <w:pStyle w:val="NoSpacing"/>
        <w:pBdr>
          <w:bottom w:val="single" w:sz="12" w:space="1" w:color="auto"/>
        </w:pBdr>
        <w:jc w:val="center"/>
        <w:rPr>
          <w:rFonts w:cs="Calibri"/>
          <w:b/>
          <w:bCs/>
          <w:sz w:val="21"/>
          <w:szCs w:val="21"/>
          <w:shd w:val="clear" w:color="auto" w:fill="FFFFFF"/>
        </w:rPr>
      </w:pPr>
      <w:r w:rsidRPr="00476A04">
        <w:rPr>
          <w:rFonts w:cs="Calibri"/>
          <w:b/>
          <w:bCs/>
          <w:sz w:val="21"/>
          <w:szCs w:val="21"/>
          <w:shd w:val="clear" w:color="auto" w:fill="FFFFFF"/>
        </w:rPr>
        <w:t>913-951-9339</w:t>
      </w:r>
    </w:p>
    <w:p w:rsidR="0094477C" w:rsidRPr="00476A04" w:rsidRDefault="0094477C" w:rsidP="00A409E5">
      <w:pPr>
        <w:pStyle w:val="NoSpacing"/>
        <w:pBdr>
          <w:bottom w:val="single" w:sz="12" w:space="1" w:color="auto"/>
        </w:pBdr>
        <w:jc w:val="center"/>
        <w:rPr>
          <w:rFonts w:cs="Calibri"/>
          <w:b/>
          <w:bCs/>
          <w:sz w:val="21"/>
          <w:szCs w:val="21"/>
          <w:shd w:val="clear" w:color="auto" w:fill="FFFFFF"/>
        </w:rPr>
      </w:pPr>
      <w:r w:rsidRPr="00476A04">
        <w:rPr>
          <w:rFonts w:cs="Calibri"/>
          <w:b/>
          <w:sz w:val="21"/>
          <w:szCs w:val="21"/>
          <w:shd w:val="clear" w:color="auto" w:fill="FFFFFF"/>
        </w:rPr>
        <w:t>Manikrishna913@gmail.com</w:t>
      </w:r>
    </w:p>
    <w:p w:rsidR="00EC1EB0" w:rsidRPr="00476A04" w:rsidRDefault="00EC1EB0" w:rsidP="00CD3799">
      <w:pPr>
        <w:pStyle w:val="NoSpacing"/>
        <w:rPr>
          <w:rFonts w:cs="Calibri"/>
          <w:sz w:val="21"/>
          <w:szCs w:val="21"/>
          <w:u w:val="single"/>
        </w:rPr>
      </w:pPr>
    </w:p>
    <w:p w:rsidR="00D80551" w:rsidRPr="00476A04" w:rsidRDefault="00D80551" w:rsidP="00CD3799">
      <w:pPr>
        <w:pStyle w:val="NoSpacing"/>
        <w:rPr>
          <w:rFonts w:cs="Calibri"/>
          <w:b/>
          <w:sz w:val="21"/>
          <w:szCs w:val="21"/>
          <w:u w:val="single"/>
        </w:rPr>
      </w:pPr>
      <w:r w:rsidRPr="00476A04">
        <w:rPr>
          <w:rFonts w:cs="Calibri"/>
          <w:b/>
          <w:sz w:val="21"/>
          <w:szCs w:val="21"/>
          <w:u w:val="single"/>
        </w:rPr>
        <w:t>Professional Summary</w:t>
      </w:r>
    </w:p>
    <w:p w:rsidR="00A853A7" w:rsidRPr="00476A04" w:rsidRDefault="00D34B85" w:rsidP="00E87095">
      <w:pPr>
        <w:pStyle w:val="NoSpacing"/>
        <w:numPr>
          <w:ilvl w:val="0"/>
          <w:numId w:val="38"/>
        </w:numPr>
        <w:rPr>
          <w:rFonts w:cs="Calibri"/>
          <w:sz w:val="21"/>
          <w:szCs w:val="21"/>
        </w:rPr>
      </w:pPr>
      <w:r w:rsidRPr="00476A04">
        <w:rPr>
          <w:rFonts w:cs="Calibri"/>
          <w:sz w:val="21"/>
          <w:szCs w:val="21"/>
        </w:rPr>
        <w:t xml:space="preserve">Over </w:t>
      </w:r>
      <w:r w:rsidR="001C591C" w:rsidRPr="00476A04">
        <w:rPr>
          <w:rFonts w:cs="Calibri"/>
          <w:sz w:val="21"/>
          <w:szCs w:val="21"/>
        </w:rPr>
        <w:t>7</w:t>
      </w:r>
      <w:r w:rsidR="00CA1349" w:rsidRPr="00476A04">
        <w:rPr>
          <w:rFonts w:cs="Calibri"/>
          <w:sz w:val="21"/>
          <w:szCs w:val="21"/>
        </w:rPr>
        <w:t xml:space="preserve"> years</w:t>
      </w:r>
      <w:r w:rsidR="00A853A7" w:rsidRPr="00476A04">
        <w:rPr>
          <w:rFonts w:cs="Calibri"/>
          <w:sz w:val="21"/>
          <w:szCs w:val="21"/>
        </w:rPr>
        <w:t xml:space="preserve"> of working experience in all phases of software application design and development </w:t>
      </w:r>
    </w:p>
    <w:p w:rsidR="00A078A4" w:rsidRPr="00476A04" w:rsidRDefault="00A078A4" w:rsidP="00E87095">
      <w:pPr>
        <w:pStyle w:val="NoSpacing"/>
        <w:numPr>
          <w:ilvl w:val="0"/>
          <w:numId w:val="38"/>
        </w:numPr>
        <w:rPr>
          <w:rFonts w:cs="Calibri"/>
          <w:sz w:val="21"/>
          <w:szCs w:val="21"/>
        </w:rPr>
      </w:pPr>
      <w:r w:rsidRPr="00476A04">
        <w:rPr>
          <w:rFonts w:cs="Calibri"/>
          <w:sz w:val="21"/>
          <w:szCs w:val="21"/>
        </w:rPr>
        <w:t xml:space="preserve">Experienced in Software Development life cycle using various methodologies like waterfall, agile and </w:t>
      </w:r>
      <w:r w:rsidR="0005232E" w:rsidRPr="00476A04">
        <w:rPr>
          <w:rFonts w:cs="Calibri"/>
          <w:sz w:val="21"/>
          <w:szCs w:val="21"/>
        </w:rPr>
        <w:t>test-driven</w:t>
      </w:r>
      <w:r w:rsidRPr="00476A04">
        <w:rPr>
          <w:rFonts w:cs="Calibri"/>
          <w:sz w:val="21"/>
          <w:szCs w:val="21"/>
        </w:rPr>
        <w:t xml:space="preserve"> development.</w:t>
      </w:r>
    </w:p>
    <w:p w:rsidR="00A078A4" w:rsidRPr="00476A04" w:rsidRDefault="00A078A4" w:rsidP="00E87095">
      <w:pPr>
        <w:pStyle w:val="NoSpacing"/>
        <w:numPr>
          <w:ilvl w:val="0"/>
          <w:numId w:val="38"/>
        </w:numPr>
        <w:rPr>
          <w:rFonts w:cs="Calibri"/>
          <w:sz w:val="21"/>
          <w:szCs w:val="21"/>
        </w:rPr>
      </w:pPr>
      <w:r w:rsidRPr="00476A04">
        <w:rPr>
          <w:rFonts w:cs="Calibri"/>
          <w:sz w:val="21"/>
          <w:szCs w:val="21"/>
        </w:rPr>
        <w:t>Strong knowledge of OOAD (Object Oriented Analysis and Development), OOP (Object Oriented Programming) and applying OO principles in full Software Development Life Cycle (SDLC), and extreme Programming.</w:t>
      </w:r>
    </w:p>
    <w:p w:rsidR="00A078A4" w:rsidRPr="00476A04" w:rsidRDefault="00A078A4" w:rsidP="00E87095">
      <w:pPr>
        <w:pStyle w:val="NoSpacing"/>
        <w:numPr>
          <w:ilvl w:val="0"/>
          <w:numId w:val="38"/>
        </w:numPr>
        <w:rPr>
          <w:rFonts w:cs="Calibri"/>
          <w:sz w:val="21"/>
          <w:szCs w:val="21"/>
        </w:rPr>
      </w:pPr>
      <w:r w:rsidRPr="00476A04">
        <w:rPr>
          <w:rFonts w:cs="Calibri"/>
          <w:sz w:val="21"/>
          <w:szCs w:val="21"/>
        </w:rPr>
        <w:t>Expertise skills in Java Multithreading, Exception Handling, Servlets, JSP, Cu</w:t>
      </w:r>
      <w:r w:rsidR="00441852" w:rsidRPr="00476A04">
        <w:rPr>
          <w:rFonts w:cs="Calibri"/>
          <w:sz w:val="21"/>
          <w:szCs w:val="21"/>
        </w:rPr>
        <w:t>stom Tag Libraries</w:t>
      </w:r>
      <w:r w:rsidRPr="00476A04">
        <w:rPr>
          <w:rFonts w:cs="Calibri"/>
          <w:sz w:val="21"/>
          <w:szCs w:val="21"/>
        </w:rPr>
        <w:t xml:space="preserve">, Struts, </w:t>
      </w:r>
      <w:r w:rsidR="00BB10D5" w:rsidRPr="00476A04">
        <w:rPr>
          <w:rFonts w:cs="Calibri"/>
          <w:sz w:val="21"/>
          <w:szCs w:val="21"/>
        </w:rPr>
        <w:t>and spring</w:t>
      </w:r>
      <w:r w:rsidRPr="00476A04">
        <w:rPr>
          <w:rFonts w:cs="Calibri"/>
          <w:sz w:val="21"/>
          <w:szCs w:val="21"/>
        </w:rPr>
        <w:t>, Hibernate, Enterprise Java Beans, JDBC, RMI, JNDI and XML related technologies.</w:t>
      </w:r>
    </w:p>
    <w:p w:rsidR="00A078A4" w:rsidRPr="00476A04" w:rsidRDefault="00A078A4" w:rsidP="00E87095">
      <w:pPr>
        <w:pStyle w:val="NoSpacing"/>
        <w:numPr>
          <w:ilvl w:val="0"/>
          <w:numId w:val="38"/>
        </w:numPr>
        <w:rPr>
          <w:rFonts w:cs="Calibri"/>
          <w:sz w:val="21"/>
          <w:szCs w:val="21"/>
        </w:rPr>
      </w:pPr>
      <w:r w:rsidRPr="00476A04">
        <w:rPr>
          <w:rFonts w:cs="Calibri"/>
          <w:sz w:val="21"/>
          <w:szCs w:val="21"/>
        </w:rPr>
        <w:t>Strong Knowledge in XML technologies including XML, XSD, XSLT, JAXP (DOM, SAX, JDOM), JAXB (Castor, XML Beans).</w:t>
      </w:r>
    </w:p>
    <w:p w:rsidR="00441852" w:rsidRPr="00476A04" w:rsidRDefault="00441852" w:rsidP="00E87095">
      <w:pPr>
        <w:pStyle w:val="NoSpacing"/>
        <w:numPr>
          <w:ilvl w:val="0"/>
          <w:numId w:val="38"/>
        </w:numPr>
        <w:rPr>
          <w:rFonts w:cs="Calibri"/>
          <w:sz w:val="21"/>
          <w:szCs w:val="21"/>
        </w:rPr>
      </w:pPr>
      <w:r w:rsidRPr="00476A04">
        <w:rPr>
          <w:rFonts w:cs="Calibri"/>
          <w:sz w:val="21"/>
          <w:szCs w:val="21"/>
        </w:rPr>
        <w:t>Hands on experience in Web Application Development using Client Script design technologies like Angular JS, JQuery as well as HTML, CSS,</w:t>
      </w:r>
      <w:r w:rsidR="0029194A" w:rsidRPr="00476A04">
        <w:rPr>
          <w:rFonts w:cs="Calibri"/>
          <w:sz w:val="21"/>
          <w:szCs w:val="21"/>
        </w:rPr>
        <w:t xml:space="preserve"> JavaScript.</w:t>
      </w:r>
    </w:p>
    <w:p w:rsidR="003807ED" w:rsidRPr="00476A04" w:rsidRDefault="003807ED" w:rsidP="00E87095">
      <w:pPr>
        <w:pStyle w:val="NoSpacing"/>
        <w:numPr>
          <w:ilvl w:val="0"/>
          <w:numId w:val="38"/>
        </w:numPr>
        <w:rPr>
          <w:rFonts w:cs="Calibri"/>
          <w:sz w:val="21"/>
          <w:szCs w:val="21"/>
        </w:rPr>
      </w:pPr>
      <w:r w:rsidRPr="00476A04">
        <w:rPr>
          <w:rFonts w:cs="Calibri"/>
          <w:sz w:val="21"/>
          <w:szCs w:val="21"/>
        </w:rPr>
        <w:t xml:space="preserve">Strong Experience in implementing Service Oriented Architectures (SOA) using XML based Web Services (SOAP/WSDL) and </w:t>
      </w:r>
      <w:r w:rsidR="006F747B" w:rsidRPr="00476A04">
        <w:rPr>
          <w:rFonts w:cs="Calibri"/>
          <w:sz w:val="21"/>
          <w:szCs w:val="21"/>
        </w:rPr>
        <w:t>Rest</w:t>
      </w:r>
      <w:r w:rsidRPr="00476A04">
        <w:rPr>
          <w:rFonts w:cs="Calibri"/>
          <w:sz w:val="21"/>
          <w:szCs w:val="21"/>
        </w:rPr>
        <w:t>ful Web Services.</w:t>
      </w:r>
    </w:p>
    <w:p w:rsidR="003204A9" w:rsidRPr="00476A04" w:rsidRDefault="003204A9" w:rsidP="00E87095">
      <w:pPr>
        <w:pStyle w:val="NoSpacing"/>
        <w:numPr>
          <w:ilvl w:val="0"/>
          <w:numId w:val="38"/>
        </w:numPr>
        <w:rPr>
          <w:rFonts w:cs="Calibri"/>
          <w:sz w:val="21"/>
          <w:szCs w:val="21"/>
        </w:rPr>
      </w:pPr>
      <w:r w:rsidRPr="00476A04">
        <w:rPr>
          <w:rFonts w:cs="Calibri"/>
          <w:sz w:val="21"/>
          <w:szCs w:val="21"/>
        </w:rPr>
        <w:t>Experienced in designing, developing, and deploying J2EE applications on Web sphere, Web logic, Apache Tomcat and JBoss application Servers.</w:t>
      </w:r>
    </w:p>
    <w:p w:rsidR="00A853A7" w:rsidRPr="00476A04" w:rsidRDefault="00A853A7" w:rsidP="00E87095">
      <w:pPr>
        <w:pStyle w:val="NoSpacing"/>
        <w:numPr>
          <w:ilvl w:val="0"/>
          <w:numId w:val="38"/>
        </w:numPr>
        <w:rPr>
          <w:rFonts w:cs="Calibri"/>
          <w:sz w:val="21"/>
          <w:szCs w:val="21"/>
        </w:rPr>
      </w:pPr>
      <w:r w:rsidRPr="00476A04">
        <w:rPr>
          <w:rFonts w:cs="Calibri"/>
          <w:sz w:val="21"/>
          <w:szCs w:val="21"/>
        </w:rPr>
        <w:t>Extensive experience in Spring Framework, Struts Framework, ORM Hibernate framework.</w:t>
      </w:r>
    </w:p>
    <w:p w:rsidR="00A078A4" w:rsidRPr="00476A04" w:rsidRDefault="00A078A4" w:rsidP="00E87095">
      <w:pPr>
        <w:pStyle w:val="NoSpacing"/>
        <w:numPr>
          <w:ilvl w:val="0"/>
          <w:numId w:val="38"/>
        </w:numPr>
        <w:rPr>
          <w:rFonts w:cs="Calibri"/>
          <w:sz w:val="21"/>
          <w:szCs w:val="21"/>
        </w:rPr>
      </w:pPr>
      <w:r w:rsidRPr="00476A04">
        <w:rPr>
          <w:rFonts w:cs="Calibri"/>
          <w:sz w:val="21"/>
          <w:szCs w:val="21"/>
        </w:rPr>
        <w:t>Expertise in back-end procedure development, for Database Applications using Oracle, DB2, SQL and PL/SQL, SQL Server.</w:t>
      </w:r>
    </w:p>
    <w:p w:rsidR="00A078A4" w:rsidRPr="00476A04" w:rsidRDefault="00A078A4" w:rsidP="00E87095">
      <w:pPr>
        <w:pStyle w:val="NoSpacing"/>
        <w:numPr>
          <w:ilvl w:val="0"/>
          <w:numId w:val="38"/>
        </w:numPr>
        <w:rPr>
          <w:rFonts w:cs="Calibri"/>
          <w:sz w:val="21"/>
          <w:szCs w:val="21"/>
        </w:rPr>
      </w:pPr>
      <w:r w:rsidRPr="00476A04">
        <w:rPr>
          <w:rFonts w:cs="Calibri"/>
          <w:sz w:val="21"/>
          <w:szCs w:val="21"/>
        </w:rPr>
        <w:t>Hands on experience on writing Queries, Stored procedures, Functions and Triggers by using PL/</w:t>
      </w:r>
      <w:r w:rsidR="00FF7BAF" w:rsidRPr="00476A04">
        <w:rPr>
          <w:rFonts w:cs="Calibri"/>
          <w:sz w:val="21"/>
          <w:szCs w:val="21"/>
        </w:rPr>
        <w:t>SQL, I</w:t>
      </w:r>
      <w:r w:rsidRPr="00476A04">
        <w:rPr>
          <w:rFonts w:cs="Calibri"/>
          <w:sz w:val="21"/>
          <w:szCs w:val="21"/>
        </w:rPr>
        <w:t>- baits.</w:t>
      </w:r>
    </w:p>
    <w:p w:rsidR="00A078A4" w:rsidRPr="00476A04" w:rsidRDefault="00A078A4" w:rsidP="00E87095">
      <w:pPr>
        <w:pStyle w:val="NoSpacing"/>
        <w:numPr>
          <w:ilvl w:val="0"/>
          <w:numId w:val="38"/>
        </w:numPr>
        <w:rPr>
          <w:rFonts w:cs="Calibri"/>
          <w:sz w:val="21"/>
          <w:szCs w:val="21"/>
        </w:rPr>
      </w:pPr>
      <w:r w:rsidRPr="00476A04">
        <w:rPr>
          <w:rFonts w:cs="Calibri"/>
          <w:sz w:val="21"/>
          <w:szCs w:val="21"/>
        </w:rPr>
        <w:t xml:space="preserve">Experienced in Design Methodologies like MVC, OOP, </w:t>
      </w:r>
      <w:r w:rsidR="00BB10D5" w:rsidRPr="00476A04">
        <w:rPr>
          <w:rFonts w:cs="Calibri"/>
          <w:sz w:val="21"/>
          <w:szCs w:val="21"/>
        </w:rPr>
        <w:t>and OOD</w:t>
      </w:r>
      <w:r w:rsidRPr="00476A04">
        <w:rPr>
          <w:rFonts w:cs="Calibri"/>
          <w:sz w:val="21"/>
          <w:szCs w:val="21"/>
        </w:rPr>
        <w:t>.</w:t>
      </w:r>
    </w:p>
    <w:p w:rsidR="00A078A4" w:rsidRPr="00476A04" w:rsidRDefault="00A078A4" w:rsidP="00E87095">
      <w:pPr>
        <w:pStyle w:val="NoSpacing"/>
        <w:numPr>
          <w:ilvl w:val="0"/>
          <w:numId w:val="38"/>
        </w:numPr>
        <w:rPr>
          <w:rFonts w:cs="Calibri"/>
          <w:sz w:val="21"/>
          <w:szCs w:val="21"/>
        </w:rPr>
      </w:pPr>
      <w:r w:rsidRPr="00476A04">
        <w:rPr>
          <w:rFonts w:cs="Calibri"/>
          <w:sz w:val="21"/>
          <w:szCs w:val="21"/>
        </w:rPr>
        <w:t>Proficient in unit testing the application using JUnit.</w:t>
      </w:r>
    </w:p>
    <w:p w:rsidR="00A078A4" w:rsidRPr="00476A04" w:rsidRDefault="00A943C0" w:rsidP="00E87095">
      <w:pPr>
        <w:pStyle w:val="NoSpacing"/>
        <w:numPr>
          <w:ilvl w:val="0"/>
          <w:numId w:val="38"/>
        </w:numPr>
        <w:rPr>
          <w:rFonts w:cs="Calibri"/>
          <w:sz w:val="21"/>
          <w:szCs w:val="21"/>
        </w:rPr>
      </w:pPr>
      <w:r w:rsidRPr="00476A04">
        <w:rPr>
          <w:rFonts w:cs="Calibri"/>
          <w:sz w:val="21"/>
          <w:szCs w:val="21"/>
        </w:rPr>
        <w:lastRenderedPageBreak/>
        <w:t xml:space="preserve">Experienced in generating logging by Log4j to identify the errors in production test environment and experienced in Ant, Maven and Gradle </w:t>
      </w:r>
      <w:r w:rsidR="00366D74" w:rsidRPr="00476A04">
        <w:rPr>
          <w:rFonts w:cs="Calibri"/>
          <w:sz w:val="21"/>
          <w:szCs w:val="21"/>
        </w:rPr>
        <w:t>tools.</w:t>
      </w:r>
    </w:p>
    <w:p w:rsidR="00E70641" w:rsidRPr="00476A04" w:rsidRDefault="00E70641" w:rsidP="00E87095">
      <w:pPr>
        <w:pStyle w:val="NoSpacing"/>
        <w:numPr>
          <w:ilvl w:val="0"/>
          <w:numId w:val="38"/>
        </w:numPr>
        <w:rPr>
          <w:rFonts w:cs="Calibri"/>
          <w:sz w:val="21"/>
          <w:szCs w:val="21"/>
        </w:rPr>
      </w:pPr>
      <w:r w:rsidRPr="00476A04">
        <w:rPr>
          <w:rFonts w:cs="Calibri"/>
          <w:sz w:val="21"/>
          <w:szCs w:val="21"/>
        </w:rPr>
        <w:t>Excellent knowledge of HIPAA Transactions such as 837, 835, 834, 270, 271, 276, 277</w:t>
      </w:r>
    </w:p>
    <w:p w:rsidR="00E70641" w:rsidRPr="00476A04" w:rsidRDefault="00BB10D5" w:rsidP="00E87095">
      <w:pPr>
        <w:pStyle w:val="NoSpacing"/>
        <w:ind w:left="720"/>
        <w:rPr>
          <w:rFonts w:cs="Calibri"/>
          <w:sz w:val="21"/>
          <w:szCs w:val="21"/>
        </w:rPr>
      </w:pPr>
      <w:r w:rsidRPr="00476A04">
        <w:rPr>
          <w:rFonts w:cs="Calibri"/>
          <w:sz w:val="21"/>
          <w:szCs w:val="21"/>
        </w:rPr>
        <w:t>And</w:t>
      </w:r>
      <w:r w:rsidR="00E70641" w:rsidRPr="00476A04">
        <w:rPr>
          <w:rFonts w:cs="Calibri"/>
          <w:sz w:val="21"/>
          <w:szCs w:val="21"/>
        </w:rPr>
        <w:t xml:space="preserve"> 997/999/TA1.</w:t>
      </w:r>
    </w:p>
    <w:p w:rsidR="00AC4EF8" w:rsidRPr="00476A04" w:rsidRDefault="00AC4EF8" w:rsidP="00AC4EF8">
      <w:pPr>
        <w:pStyle w:val="HTMLPreformatted"/>
        <w:numPr>
          <w:ilvl w:val="0"/>
          <w:numId w:val="50"/>
        </w:numPr>
        <w:jc w:val="both"/>
        <w:rPr>
          <w:rFonts w:ascii="Calibri" w:hAnsi="Calibri" w:cs="Calibri"/>
          <w:sz w:val="21"/>
          <w:szCs w:val="21"/>
        </w:rPr>
      </w:pPr>
      <w:r w:rsidRPr="00476A04">
        <w:rPr>
          <w:rFonts w:ascii="Calibri" w:hAnsi="Calibri" w:cs="Calibri"/>
          <w:sz w:val="21"/>
          <w:szCs w:val="21"/>
        </w:rPr>
        <w:t xml:space="preserve">Extensive experience on Healthcare </w:t>
      </w:r>
      <w:r w:rsidR="00336A02" w:rsidRPr="00476A04">
        <w:rPr>
          <w:rFonts w:ascii="Calibri" w:hAnsi="Calibri" w:cs="Calibri"/>
          <w:sz w:val="21"/>
          <w:szCs w:val="21"/>
        </w:rPr>
        <w:t>EDI Edifecs</w:t>
      </w:r>
      <w:r w:rsidRPr="00476A04">
        <w:rPr>
          <w:rFonts w:ascii="Calibri" w:hAnsi="Calibri" w:cs="Calibri"/>
          <w:sz w:val="21"/>
          <w:szCs w:val="21"/>
        </w:rPr>
        <w:t xml:space="preserve"> products like Spec Builder, XEngine, </w:t>
      </w:r>
      <w:r w:rsidR="00926B75" w:rsidRPr="00476A04">
        <w:rPr>
          <w:rFonts w:ascii="Calibri" w:hAnsi="Calibri" w:cs="Calibri"/>
          <w:sz w:val="21"/>
          <w:szCs w:val="21"/>
        </w:rPr>
        <w:t>XEServer, Transaction</w:t>
      </w:r>
      <w:r w:rsidRPr="00476A04">
        <w:rPr>
          <w:rFonts w:ascii="Calibri" w:hAnsi="Calibri" w:cs="Calibri"/>
          <w:sz w:val="21"/>
          <w:szCs w:val="21"/>
        </w:rPr>
        <w:t xml:space="preserve"> </w:t>
      </w:r>
      <w:r w:rsidR="003A68DD" w:rsidRPr="00476A04">
        <w:rPr>
          <w:rFonts w:ascii="Calibri" w:hAnsi="Calibri" w:cs="Calibri"/>
          <w:sz w:val="21"/>
          <w:szCs w:val="21"/>
        </w:rPr>
        <w:t>Management.</w:t>
      </w:r>
    </w:p>
    <w:p w:rsidR="00B53DD0" w:rsidRPr="00476A04" w:rsidRDefault="00B53DD0" w:rsidP="00E87095">
      <w:pPr>
        <w:pStyle w:val="NoSpacing"/>
        <w:numPr>
          <w:ilvl w:val="0"/>
          <w:numId w:val="38"/>
        </w:numPr>
        <w:rPr>
          <w:rFonts w:cs="Calibri"/>
          <w:sz w:val="21"/>
          <w:szCs w:val="21"/>
        </w:rPr>
      </w:pPr>
      <w:r w:rsidRPr="00476A04">
        <w:rPr>
          <w:rFonts w:cs="Calibri"/>
          <w:sz w:val="21"/>
          <w:szCs w:val="21"/>
        </w:rPr>
        <w:t xml:space="preserve">Strong debugging and </w:t>
      </w:r>
      <w:r w:rsidR="006465A1" w:rsidRPr="00476A04">
        <w:rPr>
          <w:rFonts w:cs="Calibri"/>
          <w:sz w:val="21"/>
          <w:szCs w:val="21"/>
        </w:rPr>
        <w:t>problem-solving</w:t>
      </w:r>
      <w:r w:rsidRPr="00476A04">
        <w:rPr>
          <w:rFonts w:cs="Calibri"/>
          <w:sz w:val="21"/>
          <w:szCs w:val="21"/>
        </w:rPr>
        <w:t xml:space="preserve"> skills with excellent understanding of system development methodologies, techniques and tools</w:t>
      </w:r>
    </w:p>
    <w:p w:rsidR="00A078A4" w:rsidRPr="00476A04" w:rsidRDefault="00A078A4" w:rsidP="00E87095">
      <w:pPr>
        <w:pStyle w:val="NoSpacing"/>
        <w:numPr>
          <w:ilvl w:val="0"/>
          <w:numId w:val="38"/>
        </w:numPr>
        <w:rPr>
          <w:rFonts w:cs="Calibri"/>
          <w:sz w:val="21"/>
          <w:szCs w:val="21"/>
        </w:rPr>
      </w:pPr>
      <w:r w:rsidRPr="00476A04">
        <w:rPr>
          <w:rFonts w:cs="Calibri"/>
          <w:sz w:val="21"/>
          <w:szCs w:val="21"/>
        </w:rPr>
        <w:t xml:space="preserve">Good knowledge in version control system tools like CVS, SVN, PVCS, and </w:t>
      </w:r>
      <w:r w:rsidR="0005388E" w:rsidRPr="00476A04">
        <w:rPr>
          <w:rFonts w:cs="Calibri"/>
          <w:sz w:val="21"/>
          <w:szCs w:val="21"/>
        </w:rPr>
        <w:t>ClearCase</w:t>
      </w:r>
      <w:r w:rsidRPr="00476A04">
        <w:rPr>
          <w:rFonts w:cs="Calibri"/>
          <w:sz w:val="21"/>
          <w:szCs w:val="21"/>
        </w:rPr>
        <w:t>.</w:t>
      </w:r>
    </w:p>
    <w:p w:rsidR="00B54210" w:rsidRPr="00476A04" w:rsidRDefault="00A078A4" w:rsidP="00E87095">
      <w:pPr>
        <w:pStyle w:val="NoSpacing"/>
        <w:numPr>
          <w:ilvl w:val="0"/>
          <w:numId w:val="38"/>
        </w:numPr>
        <w:rPr>
          <w:rFonts w:cs="Calibri"/>
          <w:sz w:val="21"/>
          <w:szCs w:val="21"/>
        </w:rPr>
      </w:pPr>
      <w:r w:rsidRPr="00476A04">
        <w:rPr>
          <w:rFonts w:cs="Calibri"/>
          <w:sz w:val="21"/>
          <w:szCs w:val="21"/>
        </w:rPr>
        <w:t>Experienced in Documenting the Software Requirements Specifications including Functional Requirements, Data Requiremen</w:t>
      </w:r>
      <w:r w:rsidR="00E87095" w:rsidRPr="00476A04">
        <w:rPr>
          <w:rFonts w:cs="Calibri"/>
          <w:sz w:val="21"/>
          <w:szCs w:val="21"/>
        </w:rPr>
        <w:t>ts and Performance Requirements</w:t>
      </w:r>
    </w:p>
    <w:p w:rsidR="007B06F3" w:rsidRPr="00476A04" w:rsidRDefault="007B06F3" w:rsidP="007B06F3">
      <w:pPr>
        <w:pStyle w:val="NoSpacing"/>
        <w:ind w:left="720"/>
        <w:rPr>
          <w:rFonts w:cs="Calibri"/>
          <w:sz w:val="21"/>
          <w:szCs w:val="21"/>
        </w:rPr>
      </w:pPr>
    </w:p>
    <w:p w:rsidR="00D80551" w:rsidRPr="00476A04" w:rsidRDefault="00E87095" w:rsidP="00A943C0">
      <w:pPr>
        <w:pStyle w:val="NoSpacing"/>
        <w:rPr>
          <w:rFonts w:cs="Calibri"/>
          <w:sz w:val="21"/>
          <w:szCs w:val="21"/>
          <w:u w:val="single"/>
        </w:rPr>
      </w:pPr>
      <w:r w:rsidRPr="00476A04">
        <w:rPr>
          <w:rFonts w:cs="Calibri"/>
          <w:b/>
          <w:sz w:val="21"/>
          <w:szCs w:val="21"/>
          <w:u w:val="single"/>
        </w:rPr>
        <w:t>Educational Qualification</w:t>
      </w:r>
    </w:p>
    <w:p w:rsidR="00D80551" w:rsidRPr="00476A04" w:rsidRDefault="00F13BEF" w:rsidP="00E87095">
      <w:pPr>
        <w:pStyle w:val="NoSpacing"/>
        <w:numPr>
          <w:ilvl w:val="0"/>
          <w:numId w:val="39"/>
        </w:numPr>
        <w:rPr>
          <w:rFonts w:cs="Calibri"/>
          <w:bCs/>
          <w:sz w:val="21"/>
          <w:szCs w:val="21"/>
        </w:rPr>
      </w:pPr>
      <w:r w:rsidRPr="00476A04">
        <w:rPr>
          <w:rFonts w:cs="Calibri"/>
          <w:sz w:val="21"/>
          <w:szCs w:val="21"/>
        </w:rPr>
        <w:t xml:space="preserve">Master’s </w:t>
      </w:r>
      <w:r w:rsidR="00D80551" w:rsidRPr="00476A04">
        <w:rPr>
          <w:rFonts w:cs="Calibri"/>
          <w:sz w:val="21"/>
          <w:szCs w:val="21"/>
        </w:rPr>
        <w:t xml:space="preserve">in </w:t>
      </w:r>
      <w:r w:rsidR="00986F5A" w:rsidRPr="00476A04">
        <w:rPr>
          <w:rStyle w:val="Emphasis"/>
          <w:rFonts w:cs="Calibri"/>
          <w:bCs/>
          <w:i w:val="0"/>
          <w:iCs w:val="0"/>
          <w:sz w:val="21"/>
          <w:szCs w:val="21"/>
          <w:shd w:val="clear" w:color="auto" w:fill="FFFFFF"/>
        </w:rPr>
        <w:t>Computer Information Systems</w:t>
      </w:r>
      <w:r w:rsidR="00D80551" w:rsidRPr="00476A04">
        <w:rPr>
          <w:rFonts w:cs="Calibri"/>
          <w:sz w:val="21"/>
          <w:szCs w:val="21"/>
        </w:rPr>
        <w:t>.</w:t>
      </w:r>
    </w:p>
    <w:p w:rsidR="004142DD" w:rsidRPr="00476A04" w:rsidRDefault="004142DD" w:rsidP="004142DD">
      <w:pPr>
        <w:pStyle w:val="NoSpacing"/>
        <w:ind w:left="720"/>
        <w:rPr>
          <w:rFonts w:cs="Calibri"/>
          <w:bCs/>
          <w:sz w:val="21"/>
          <w:szCs w:val="21"/>
        </w:rPr>
      </w:pPr>
    </w:p>
    <w:p w:rsidR="007A5DE4" w:rsidRPr="00476A04" w:rsidRDefault="007A5DE4" w:rsidP="004142DD">
      <w:pPr>
        <w:pStyle w:val="NoSpacing"/>
        <w:ind w:left="720"/>
        <w:rPr>
          <w:rFonts w:cs="Calibri"/>
          <w:bCs/>
          <w:sz w:val="21"/>
          <w:szCs w:val="21"/>
        </w:rPr>
      </w:pPr>
    </w:p>
    <w:p w:rsidR="007A5DE4" w:rsidRPr="00476A04" w:rsidRDefault="007A5DE4" w:rsidP="004142DD">
      <w:pPr>
        <w:pStyle w:val="NoSpacing"/>
        <w:ind w:left="720"/>
        <w:rPr>
          <w:rFonts w:cs="Calibri"/>
          <w:bCs/>
          <w:sz w:val="21"/>
          <w:szCs w:val="21"/>
        </w:rPr>
      </w:pPr>
    </w:p>
    <w:p w:rsidR="00C579D8" w:rsidRPr="00476A04" w:rsidRDefault="00C579D8" w:rsidP="00A943C0">
      <w:pPr>
        <w:pStyle w:val="NoSpacing"/>
        <w:rPr>
          <w:rFonts w:cs="Calibri"/>
          <w:bCs/>
          <w:sz w:val="21"/>
          <w:szCs w:val="21"/>
          <w:u w:val="single"/>
        </w:rPr>
      </w:pPr>
    </w:p>
    <w:p w:rsidR="00A943C0" w:rsidRPr="00476A04" w:rsidRDefault="00A943C0" w:rsidP="00A943C0">
      <w:pPr>
        <w:pStyle w:val="NoSpacing"/>
        <w:rPr>
          <w:rFonts w:cs="Calibri"/>
          <w:b/>
          <w:sz w:val="21"/>
          <w:szCs w:val="21"/>
          <w:u w:val="single"/>
        </w:rPr>
      </w:pPr>
      <w:r w:rsidRPr="00476A04">
        <w:rPr>
          <w:rFonts w:cs="Calibri"/>
          <w:b/>
          <w:sz w:val="21"/>
          <w:szCs w:val="21"/>
          <w:u w:val="single"/>
        </w:rPr>
        <w:t>T</w:t>
      </w:r>
      <w:r w:rsidR="00E87095" w:rsidRPr="00476A04">
        <w:rPr>
          <w:rFonts w:cs="Calibri"/>
          <w:b/>
          <w:sz w:val="21"/>
          <w:szCs w:val="21"/>
          <w:u w:val="single"/>
        </w:rPr>
        <w:t>echnical Skills</w:t>
      </w:r>
    </w:p>
    <w:p w:rsidR="00A943C0" w:rsidRPr="00476A04" w:rsidRDefault="00A943C0" w:rsidP="00A943C0">
      <w:pPr>
        <w:pStyle w:val="NoSpacing"/>
        <w:rPr>
          <w:rFonts w:cs="Calibri"/>
          <w:sz w:val="21"/>
          <w:szCs w:val="21"/>
        </w:rPr>
      </w:pPr>
    </w:p>
    <w:tbl>
      <w:tblPr>
        <w:tblW w:w="957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6552"/>
      </w:tblGrid>
      <w:tr w:rsidR="00D80551" w:rsidRPr="00476A04" w:rsidTr="00E87095">
        <w:tc>
          <w:tcPr>
            <w:tcW w:w="3024" w:type="dxa"/>
          </w:tcPr>
          <w:p w:rsidR="00D80551" w:rsidRPr="00476A04" w:rsidRDefault="00D80551" w:rsidP="00F73B00">
            <w:pPr>
              <w:pStyle w:val="NoSpacing"/>
              <w:jc w:val="both"/>
              <w:rPr>
                <w:rFonts w:cs="Calibri"/>
                <w:b/>
                <w:sz w:val="21"/>
                <w:szCs w:val="21"/>
              </w:rPr>
            </w:pPr>
            <w:r w:rsidRPr="00476A04">
              <w:rPr>
                <w:rFonts w:cs="Calibri"/>
                <w:b/>
                <w:sz w:val="21"/>
                <w:szCs w:val="21"/>
              </w:rPr>
              <w:t>OPERATING SYSTEMS</w:t>
            </w:r>
          </w:p>
        </w:tc>
        <w:tc>
          <w:tcPr>
            <w:tcW w:w="6552" w:type="dxa"/>
          </w:tcPr>
          <w:p w:rsidR="00D80551" w:rsidRPr="00476A04" w:rsidRDefault="00D80551" w:rsidP="00F73B00">
            <w:pPr>
              <w:pStyle w:val="NoSpacing"/>
              <w:jc w:val="both"/>
              <w:rPr>
                <w:rFonts w:cs="Calibri"/>
                <w:sz w:val="21"/>
                <w:szCs w:val="21"/>
              </w:rPr>
            </w:pPr>
            <w:r w:rsidRPr="00476A04">
              <w:rPr>
                <w:rFonts w:cs="Calibri"/>
                <w:sz w:val="21"/>
                <w:szCs w:val="21"/>
              </w:rPr>
              <w:t>WINDOWS 7/XP/2000/</w:t>
            </w:r>
            <w:r w:rsidR="00A943C0" w:rsidRPr="00476A04">
              <w:rPr>
                <w:rFonts w:cs="Calibri"/>
                <w:sz w:val="21"/>
                <w:szCs w:val="21"/>
              </w:rPr>
              <w:t>Vista, Linux, Unix</w:t>
            </w:r>
          </w:p>
        </w:tc>
      </w:tr>
      <w:tr w:rsidR="00D80551" w:rsidRPr="00476A04" w:rsidTr="00E87095">
        <w:tc>
          <w:tcPr>
            <w:tcW w:w="3024" w:type="dxa"/>
          </w:tcPr>
          <w:p w:rsidR="00D80551" w:rsidRPr="00476A04" w:rsidRDefault="00D80551" w:rsidP="00F73B00">
            <w:pPr>
              <w:pStyle w:val="NoSpacing"/>
              <w:jc w:val="both"/>
              <w:rPr>
                <w:rFonts w:cs="Calibri"/>
                <w:b/>
                <w:sz w:val="21"/>
                <w:szCs w:val="21"/>
              </w:rPr>
            </w:pPr>
            <w:r w:rsidRPr="00476A04">
              <w:rPr>
                <w:rFonts w:cs="Calibri"/>
                <w:b/>
                <w:sz w:val="21"/>
                <w:szCs w:val="21"/>
              </w:rPr>
              <w:t>LANGUAGES</w:t>
            </w:r>
          </w:p>
        </w:tc>
        <w:tc>
          <w:tcPr>
            <w:tcW w:w="6552" w:type="dxa"/>
          </w:tcPr>
          <w:p w:rsidR="00D80551" w:rsidRPr="00476A04" w:rsidRDefault="00D80551" w:rsidP="00F73B00">
            <w:pPr>
              <w:pStyle w:val="NoSpacing"/>
              <w:jc w:val="both"/>
              <w:rPr>
                <w:rFonts w:cs="Calibri"/>
                <w:sz w:val="21"/>
                <w:szCs w:val="21"/>
              </w:rPr>
            </w:pPr>
            <w:r w:rsidRPr="00476A04">
              <w:rPr>
                <w:rFonts w:cs="Calibri"/>
                <w:sz w:val="21"/>
                <w:szCs w:val="21"/>
              </w:rPr>
              <w:t>Java, C/</w:t>
            </w:r>
            <w:r w:rsidR="00A943C0" w:rsidRPr="00476A04">
              <w:rPr>
                <w:rFonts w:cs="Calibri"/>
                <w:sz w:val="21"/>
                <w:szCs w:val="21"/>
              </w:rPr>
              <w:t>C++, SQL</w:t>
            </w:r>
            <w:r w:rsidRPr="00476A04">
              <w:rPr>
                <w:rFonts w:cs="Calibri"/>
                <w:sz w:val="21"/>
                <w:szCs w:val="21"/>
              </w:rPr>
              <w:t>/PL-</w:t>
            </w:r>
            <w:r w:rsidR="00A943C0" w:rsidRPr="00476A04">
              <w:rPr>
                <w:rFonts w:cs="Calibri"/>
                <w:sz w:val="21"/>
                <w:szCs w:val="21"/>
              </w:rPr>
              <w:t>SQL, Pro</w:t>
            </w:r>
            <w:r w:rsidRPr="00476A04">
              <w:rPr>
                <w:rFonts w:cs="Calibri"/>
                <w:sz w:val="21"/>
                <w:szCs w:val="21"/>
              </w:rPr>
              <w:t>*C</w:t>
            </w:r>
          </w:p>
        </w:tc>
      </w:tr>
      <w:tr w:rsidR="00D80551" w:rsidRPr="00476A04" w:rsidTr="00E87095">
        <w:tc>
          <w:tcPr>
            <w:tcW w:w="3024" w:type="dxa"/>
          </w:tcPr>
          <w:p w:rsidR="00D80551" w:rsidRPr="00476A04" w:rsidRDefault="00D80551" w:rsidP="00F73B00">
            <w:pPr>
              <w:pStyle w:val="NoSpacing"/>
              <w:jc w:val="both"/>
              <w:rPr>
                <w:rFonts w:cs="Calibri"/>
                <w:b/>
                <w:sz w:val="21"/>
                <w:szCs w:val="21"/>
              </w:rPr>
            </w:pPr>
            <w:r w:rsidRPr="00476A04">
              <w:rPr>
                <w:rFonts w:cs="Calibri"/>
                <w:b/>
                <w:sz w:val="21"/>
                <w:szCs w:val="21"/>
              </w:rPr>
              <w:t>Web Technologies</w:t>
            </w:r>
          </w:p>
        </w:tc>
        <w:tc>
          <w:tcPr>
            <w:tcW w:w="6552" w:type="dxa"/>
          </w:tcPr>
          <w:p w:rsidR="00D80551" w:rsidRPr="00476A04" w:rsidRDefault="00D80551" w:rsidP="00F73B00">
            <w:pPr>
              <w:pStyle w:val="NoSpacing"/>
              <w:jc w:val="both"/>
              <w:rPr>
                <w:rFonts w:cs="Calibri"/>
                <w:bCs/>
                <w:kern w:val="1"/>
                <w:sz w:val="21"/>
                <w:szCs w:val="21"/>
              </w:rPr>
            </w:pPr>
            <w:r w:rsidRPr="00476A04">
              <w:rPr>
                <w:rFonts w:cs="Calibri"/>
                <w:bCs/>
                <w:kern w:val="1"/>
                <w:sz w:val="21"/>
                <w:szCs w:val="21"/>
              </w:rPr>
              <w:t>JSP, Servlets, JNDI, JDBC, JSTL, JMS, JPA, EJB, Web Services, SOAP, WSDL, JAX-RS, JAX-</w:t>
            </w:r>
            <w:r w:rsidR="00A943C0" w:rsidRPr="00476A04">
              <w:rPr>
                <w:rFonts w:cs="Calibri"/>
                <w:bCs/>
                <w:kern w:val="1"/>
                <w:sz w:val="21"/>
                <w:szCs w:val="21"/>
              </w:rPr>
              <w:t>WS, HTML, HTML</w:t>
            </w:r>
            <w:r w:rsidRPr="00476A04">
              <w:rPr>
                <w:rFonts w:cs="Calibri"/>
                <w:bCs/>
                <w:kern w:val="1"/>
                <w:sz w:val="21"/>
                <w:szCs w:val="21"/>
              </w:rPr>
              <w:t>5, CSS, CSS 3, DHTML, Java Beans, JavaScript, JSON, AngularJS, AJAX, NodeJS</w:t>
            </w:r>
          </w:p>
          <w:p w:rsidR="00D80551" w:rsidRPr="00476A04" w:rsidRDefault="00D80551" w:rsidP="00F73B00">
            <w:pPr>
              <w:pStyle w:val="NoSpacing"/>
              <w:jc w:val="both"/>
              <w:rPr>
                <w:rFonts w:cs="Calibri"/>
                <w:sz w:val="21"/>
                <w:szCs w:val="21"/>
              </w:rPr>
            </w:pPr>
          </w:p>
        </w:tc>
      </w:tr>
      <w:tr w:rsidR="00D80551" w:rsidRPr="00476A04" w:rsidTr="00E87095">
        <w:tc>
          <w:tcPr>
            <w:tcW w:w="3024" w:type="dxa"/>
          </w:tcPr>
          <w:p w:rsidR="00D80551" w:rsidRPr="00476A04" w:rsidRDefault="00D80551" w:rsidP="00F73B00">
            <w:pPr>
              <w:pStyle w:val="NoSpacing"/>
              <w:jc w:val="both"/>
              <w:rPr>
                <w:rFonts w:cs="Calibri"/>
                <w:b/>
                <w:sz w:val="21"/>
                <w:szCs w:val="21"/>
              </w:rPr>
            </w:pPr>
            <w:r w:rsidRPr="00476A04">
              <w:rPr>
                <w:rFonts w:cs="Calibri"/>
                <w:b/>
                <w:kern w:val="1"/>
                <w:sz w:val="21"/>
                <w:szCs w:val="21"/>
              </w:rPr>
              <w:t>XML Technologies.</w:t>
            </w:r>
          </w:p>
        </w:tc>
        <w:tc>
          <w:tcPr>
            <w:tcW w:w="6552" w:type="dxa"/>
          </w:tcPr>
          <w:p w:rsidR="00D80551" w:rsidRPr="00476A04" w:rsidRDefault="00D80551" w:rsidP="00F73B00">
            <w:pPr>
              <w:pStyle w:val="NoSpacing"/>
              <w:jc w:val="both"/>
              <w:rPr>
                <w:rFonts w:cs="Calibri"/>
                <w:bCs/>
                <w:kern w:val="1"/>
                <w:sz w:val="21"/>
                <w:szCs w:val="21"/>
              </w:rPr>
            </w:pPr>
            <w:r w:rsidRPr="00476A04">
              <w:rPr>
                <w:rFonts w:cs="Calibri"/>
                <w:bCs/>
                <w:kern w:val="1"/>
                <w:sz w:val="21"/>
                <w:szCs w:val="21"/>
              </w:rPr>
              <w:t>XML, XSL, XSLT, SAX, DOM, AXIS, Castor, XML Beans and JAXB</w:t>
            </w:r>
          </w:p>
        </w:tc>
      </w:tr>
      <w:tr w:rsidR="00D80551" w:rsidRPr="00476A04" w:rsidTr="00E87095">
        <w:tc>
          <w:tcPr>
            <w:tcW w:w="3024" w:type="dxa"/>
          </w:tcPr>
          <w:p w:rsidR="00D80551" w:rsidRPr="00476A04" w:rsidRDefault="00D80551" w:rsidP="00F73B00">
            <w:pPr>
              <w:pStyle w:val="NoSpacing"/>
              <w:jc w:val="both"/>
              <w:rPr>
                <w:rFonts w:cs="Calibri"/>
                <w:b/>
                <w:kern w:val="1"/>
                <w:sz w:val="21"/>
                <w:szCs w:val="21"/>
              </w:rPr>
            </w:pPr>
            <w:r w:rsidRPr="00476A04">
              <w:rPr>
                <w:rFonts w:cs="Calibri"/>
                <w:b/>
                <w:kern w:val="1"/>
                <w:sz w:val="21"/>
                <w:szCs w:val="21"/>
              </w:rPr>
              <w:t>IDEs</w:t>
            </w:r>
          </w:p>
        </w:tc>
        <w:tc>
          <w:tcPr>
            <w:tcW w:w="6552" w:type="dxa"/>
          </w:tcPr>
          <w:p w:rsidR="00D80551" w:rsidRPr="00476A04" w:rsidRDefault="00D80551" w:rsidP="00F73B00">
            <w:pPr>
              <w:pStyle w:val="NoSpacing"/>
              <w:jc w:val="both"/>
              <w:rPr>
                <w:rFonts w:cs="Calibri"/>
                <w:bCs/>
                <w:kern w:val="1"/>
                <w:sz w:val="21"/>
                <w:szCs w:val="21"/>
              </w:rPr>
            </w:pPr>
            <w:r w:rsidRPr="00476A04">
              <w:rPr>
                <w:rFonts w:cs="Calibri"/>
                <w:kern w:val="1"/>
                <w:sz w:val="21"/>
                <w:szCs w:val="21"/>
              </w:rPr>
              <w:t>Eclipse, Net Beans, Red Hat Developer Studio, WSAD.</w:t>
            </w:r>
          </w:p>
        </w:tc>
      </w:tr>
      <w:tr w:rsidR="00D80551" w:rsidRPr="00476A04" w:rsidTr="00E87095">
        <w:tc>
          <w:tcPr>
            <w:tcW w:w="3024" w:type="dxa"/>
          </w:tcPr>
          <w:p w:rsidR="00D80551" w:rsidRPr="00476A04" w:rsidRDefault="00D80551" w:rsidP="00F73B00">
            <w:pPr>
              <w:pStyle w:val="NoSpacing"/>
              <w:jc w:val="both"/>
              <w:rPr>
                <w:rFonts w:cs="Calibri"/>
                <w:b/>
                <w:kern w:val="1"/>
                <w:sz w:val="21"/>
                <w:szCs w:val="21"/>
              </w:rPr>
            </w:pPr>
            <w:r w:rsidRPr="00476A04">
              <w:rPr>
                <w:rFonts w:cs="Calibri"/>
                <w:b/>
                <w:kern w:val="1"/>
                <w:sz w:val="21"/>
                <w:szCs w:val="21"/>
              </w:rPr>
              <w:t>Tools</w:t>
            </w:r>
          </w:p>
        </w:tc>
        <w:tc>
          <w:tcPr>
            <w:tcW w:w="6552" w:type="dxa"/>
          </w:tcPr>
          <w:p w:rsidR="00D80551" w:rsidRPr="00476A04" w:rsidRDefault="00D80551" w:rsidP="00F73B00">
            <w:pPr>
              <w:pStyle w:val="NoSpacing"/>
              <w:jc w:val="both"/>
              <w:rPr>
                <w:rFonts w:cs="Calibri"/>
                <w:kern w:val="1"/>
                <w:sz w:val="21"/>
                <w:szCs w:val="21"/>
              </w:rPr>
            </w:pPr>
            <w:r w:rsidRPr="00476A04">
              <w:rPr>
                <w:rFonts w:cs="Calibri"/>
                <w:kern w:val="1"/>
                <w:sz w:val="21"/>
                <w:szCs w:val="21"/>
              </w:rPr>
              <w:t>TOAD, XmlSpy, Ant, Maven, PL/SQL Developer, JUnit, I Report</w:t>
            </w:r>
          </w:p>
        </w:tc>
      </w:tr>
      <w:tr w:rsidR="00D80551" w:rsidRPr="00476A04" w:rsidTr="00E87095">
        <w:tc>
          <w:tcPr>
            <w:tcW w:w="3024" w:type="dxa"/>
          </w:tcPr>
          <w:p w:rsidR="00D80551" w:rsidRPr="00476A04" w:rsidRDefault="00D80551" w:rsidP="00F73B00">
            <w:pPr>
              <w:pStyle w:val="NoSpacing"/>
              <w:jc w:val="both"/>
              <w:rPr>
                <w:rFonts w:cs="Calibri"/>
                <w:b/>
                <w:sz w:val="21"/>
                <w:szCs w:val="21"/>
              </w:rPr>
            </w:pPr>
            <w:r w:rsidRPr="00476A04">
              <w:rPr>
                <w:rFonts w:cs="Calibri"/>
                <w:b/>
                <w:sz w:val="21"/>
                <w:szCs w:val="21"/>
              </w:rPr>
              <w:t>DATABASES</w:t>
            </w:r>
          </w:p>
        </w:tc>
        <w:tc>
          <w:tcPr>
            <w:tcW w:w="6552" w:type="dxa"/>
          </w:tcPr>
          <w:p w:rsidR="00D80551" w:rsidRPr="00476A04" w:rsidRDefault="00D80551" w:rsidP="00F73B00">
            <w:pPr>
              <w:pStyle w:val="NoSpacing"/>
              <w:jc w:val="both"/>
              <w:rPr>
                <w:rFonts w:cs="Calibri"/>
                <w:sz w:val="21"/>
                <w:szCs w:val="21"/>
              </w:rPr>
            </w:pPr>
            <w:r w:rsidRPr="00476A04">
              <w:rPr>
                <w:rFonts w:cs="Calibri"/>
                <w:kern w:val="1"/>
                <w:sz w:val="21"/>
                <w:szCs w:val="21"/>
              </w:rPr>
              <w:t>Oracle 8 / 9i / 10g/11, PL/SQL, My Sql, MS SQL Server 7.0, MS-Access.</w:t>
            </w:r>
          </w:p>
        </w:tc>
      </w:tr>
      <w:tr w:rsidR="00D80551" w:rsidRPr="00476A04" w:rsidTr="00E87095">
        <w:tc>
          <w:tcPr>
            <w:tcW w:w="3024" w:type="dxa"/>
          </w:tcPr>
          <w:p w:rsidR="00D80551" w:rsidRPr="00476A04" w:rsidRDefault="00D80551" w:rsidP="00F73B00">
            <w:pPr>
              <w:pStyle w:val="NoSpacing"/>
              <w:jc w:val="both"/>
              <w:rPr>
                <w:rFonts w:cs="Calibri"/>
                <w:b/>
                <w:sz w:val="21"/>
                <w:szCs w:val="21"/>
              </w:rPr>
            </w:pPr>
            <w:r w:rsidRPr="00476A04">
              <w:rPr>
                <w:rFonts w:cs="Calibri"/>
                <w:b/>
                <w:sz w:val="21"/>
                <w:szCs w:val="21"/>
              </w:rPr>
              <w:t>FRAME WORK</w:t>
            </w:r>
            <w:r w:rsidRPr="00476A04">
              <w:rPr>
                <w:rFonts w:cs="Calibri"/>
                <w:b/>
                <w:sz w:val="21"/>
                <w:szCs w:val="21"/>
              </w:rPr>
              <w:tab/>
            </w:r>
          </w:p>
        </w:tc>
        <w:tc>
          <w:tcPr>
            <w:tcW w:w="6552" w:type="dxa"/>
          </w:tcPr>
          <w:p w:rsidR="00D80551" w:rsidRPr="00476A04" w:rsidRDefault="00D80551" w:rsidP="00F73B00">
            <w:pPr>
              <w:pStyle w:val="NoSpacing"/>
              <w:jc w:val="both"/>
              <w:rPr>
                <w:rFonts w:cs="Calibri"/>
                <w:sz w:val="21"/>
                <w:szCs w:val="21"/>
              </w:rPr>
            </w:pPr>
            <w:r w:rsidRPr="00476A04">
              <w:rPr>
                <w:rFonts w:cs="Calibri"/>
                <w:kern w:val="1"/>
                <w:sz w:val="21"/>
                <w:szCs w:val="21"/>
              </w:rPr>
              <w:t>Struts, Spring (Dependency Injection, Spring MVC, Spring Core, Spring Context, Spring AOP, Spring DAO, Spring IOC, Spring JDBC, Spring with Hibernate), Hibernate, DWR, Log4j.</w:t>
            </w:r>
          </w:p>
        </w:tc>
      </w:tr>
      <w:tr w:rsidR="00D80551" w:rsidRPr="00476A04" w:rsidTr="00E87095">
        <w:tc>
          <w:tcPr>
            <w:tcW w:w="3024" w:type="dxa"/>
          </w:tcPr>
          <w:p w:rsidR="00D80551" w:rsidRPr="00476A04" w:rsidRDefault="00D80551" w:rsidP="00F73B00">
            <w:pPr>
              <w:pStyle w:val="NoSpacing"/>
              <w:jc w:val="both"/>
              <w:rPr>
                <w:rFonts w:cs="Calibri"/>
                <w:b/>
                <w:sz w:val="21"/>
                <w:szCs w:val="21"/>
              </w:rPr>
            </w:pPr>
            <w:r w:rsidRPr="00476A04">
              <w:rPr>
                <w:rFonts w:cs="Calibri"/>
                <w:b/>
                <w:sz w:val="21"/>
                <w:szCs w:val="21"/>
              </w:rPr>
              <w:t>WEB SERVER</w:t>
            </w:r>
          </w:p>
        </w:tc>
        <w:tc>
          <w:tcPr>
            <w:tcW w:w="6552" w:type="dxa"/>
          </w:tcPr>
          <w:p w:rsidR="00D80551" w:rsidRPr="00476A04" w:rsidRDefault="00D80551" w:rsidP="00F73B00">
            <w:pPr>
              <w:pStyle w:val="NoSpacing"/>
              <w:jc w:val="both"/>
              <w:rPr>
                <w:rFonts w:cs="Calibri"/>
                <w:kern w:val="1"/>
                <w:sz w:val="21"/>
                <w:szCs w:val="21"/>
              </w:rPr>
            </w:pPr>
            <w:r w:rsidRPr="00476A04">
              <w:rPr>
                <w:rFonts w:cs="Calibri"/>
                <w:kern w:val="1"/>
                <w:sz w:val="21"/>
                <w:szCs w:val="21"/>
              </w:rPr>
              <w:t>Apache Tomcat 4.0/5.0/6.0, Web Logic 8.1/9.1, Web Sphere, JBoss.</w:t>
            </w:r>
          </w:p>
        </w:tc>
      </w:tr>
      <w:tr w:rsidR="00D80551" w:rsidRPr="00476A04" w:rsidTr="00E87095">
        <w:tc>
          <w:tcPr>
            <w:tcW w:w="3024" w:type="dxa"/>
          </w:tcPr>
          <w:p w:rsidR="00D80551" w:rsidRPr="00476A04" w:rsidRDefault="00D80551" w:rsidP="00F73B00">
            <w:pPr>
              <w:pStyle w:val="NoSpacing"/>
              <w:jc w:val="both"/>
              <w:rPr>
                <w:rFonts w:cs="Calibri"/>
                <w:b/>
                <w:kern w:val="1"/>
                <w:sz w:val="21"/>
                <w:szCs w:val="21"/>
              </w:rPr>
            </w:pPr>
            <w:r w:rsidRPr="00476A04">
              <w:rPr>
                <w:rFonts w:cs="Calibri"/>
                <w:b/>
                <w:kern w:val="1"/>
                <w:sz w:val="21"/>
                <w:szCs w:val="21"/>
              </w:rPr>
              <w:t>Design Patterns</w:t>
            </w:r>
          </w:p>
        </w:tc>
        <w:tc>
          <w:tcPr>
            <w:tcW w:w="6552" w:type="dxa"/>
          </w:tcPr>
          <w:p w:rsidR="00D80551" w:rsidRPr="00476A04" w:rsidRDefault="00D80551" w:rsidP="00F73B00">
            <w:pPr>
              <w:pStyle w:val="NoSpacing"/>
              <w:jc w:val="both"/>
              <w:rPr>
                <w:rFonts w:cs="Calibri"/>
                <w:sz w:val="21"/>
                <w:szCs w:val="21"/>
              </w:rPr>
            </w:pPr>
            <w:r w:rsidRPr="00476A04">
              <w:rPr>
                <w:rFonts w:cs="Calibri"/>
                <w:kern w:val="1"/>
                <w:sz w:val="21"/>
                <w:szCs w:val="21"/>
              </w:rPr>
              <w:t xml:space="preserve">MVC, Singleton, Business Delegate, Service Locator, Session Facade, DTO, DAO, Factory Pattern </w:t>
            </w:r>
            <w:r w:rsidR="00BB10D5" w:rsidRPr="00476A04">
              <w:rPr>
                <w:rFonts w:cs="Calibri"/>
                <w:kern w:val="1"/>
                <w:sz w:val="21"/>
                <w:szCs w:val="21"/>
              </w:rPr>
              <w:t>etc.</w:t>
            </w:r>
            <w:r w:rsidRPr="00476A04">
              <w:rPr>
                <w:rFonts w:cs="Calibri"/>
                <w:kern w:val="1"/>
                <w:sz w:val="21"/>
                <w:szCs w:val="21"/>
              </w:rPr>
              <w:t>…</w:t>
            </w:r>
          </w:p>
        </w:tc>
      </w:tr>
      <w:tr w:rsidR="00D80551" w:rsidRPr="00476A04" w:rsidTr="00E87095">
        <w:tc>
          <w:tcPr>
            <w:tcW w:w="3024" w:type="dxa"/>
          </w:tcPr>
          <w:p w:rsidR="00D80551" w:rsidRPr="00476A04" w:rsidRDefault="00D80551" w:rsidP="00F73B00">
            <w:pPr>
              <w:pStyle w:val="NoSpacing"/>
              <w:jc w:val="both"/>
              <w:rPr>
                <w:rFonts w:cs="Calibri"/>
                <w:b/>
                <w:kern w:val="1"/>
                <w:sz w:val="21"/>
                <w:szCs w:val="21"/>
              </w:rPr>
            </w:pPr>
            <w:r w:rsidRPr="00476A04">
              <w:rPr>
                <w:rFonts w:cs="Calibri"/>
                <w:b/>
                <w:kern w:val="1"/>
                <w:sz w:val="21"/>
                <w:szCs w:val="21"/>
              </w:rPr>
              <w:t>Version Control</w:t>
            </w:r>
          </w:p>
        </w:tc>
        <w:tc>
          <w:tcPr>
            <w:tcW w:w="6552" w:type="dxa"/>
          </w:tcPr>
          <w:p w:rsidR="00D80551" w:rsidRPr="00476A04" w:rsidRDefault="00D80551" w:rsidP="00F73B00">
            <w:pPr>
              <w:pStyle w:val="NoSpacing"/>
              <w:jc w:val="both"/>
              <w:rPr>
                <w:rFonts w:cs="Calibri"/>
                <w:kern w:val="1"/>
                <w:sz w:val="21"/>
                <w:szCs w:val="21"/>
              </w:rPr>
            </w:pPr>
            <w:r w:rsidRPr="00476A04">
              <w:rPr>
                <w:rFonts w:cs="Calibri"/>
                <w:kern w:val="1"/>
                <w:sz w:val="21"/>
                <w:szCs w:val="21"/>
              </w:rPr>
              <w:t>CM Synergy, Rational Clear Case, CVS, VSS, SVN, Git.</w:t>
            </w:r>
          </w:p>
        </w:tc>
      </w:tr>
    </w:tbl>
    <w:p w:rsidR="00D80551" w:rsidRPr="00476A04" w:rsidRDefault="00D80551" w:rsidP="00D80551">
      <w:pPr>
        <w:pStyle w:val="NoSpacing"/>
        <w:ind w:left="720"/>
        <w:rPr>
          <w:rFonts w:cs="Calibri"/>
          <w:bCs/>
          <w:sz w:val="21"/>
          <w:szCs w:val="21"/>
        </w:rPr>
      </w:pPr>
    </w:p>
    <w:p w:rsidR="00801205" w:rsidRPr="00476A04" w:rsidRDefault="00801205" w:rsidP="00D80551">
      <w:pPr>
        <w:pStyle w:val="NoSpacing"/>
        <w:ind w:left="720"/>
        <w:rPr>
          <w:rFonts w:cs="Calibri"/>
          <w:bCs/>
          <w:sz w:val="21"/>
          <w:szCs w:val="21"/>
        </w:rPr>
      </w:pPr>
    </w:p>
    <w:p w:rsidR="00E87095" w:rsidRPr="00476A04" w:rsidRDefault="00366D74" w:rsidP="00366D74">
      <w:pPr>
        <w:pStyle w:val="NoSpacing"/>
        <w:rPr>
          <w:rFonts w:cs="Calibri"/>
          <w:b/>
          <w:sz w:val="21"/>
          <w:szCs w:val="21"/>
          <w:u w:val="single"/>
        </w:rPr>
      </w:pPr>
      <w:r w:rsidRPr="00476A04">
        <w:rPr>
          <w:rFonts w:cs="Calibri"/>
          <w:b/>
          <w:sz w:val="21"/>
          <w:szCs w:val="21"/>
          <w:u w:val="single"/>
        </w:rPr>
        <w:t>P</w:t>
      </w:r>
      <w:r w:rsidR="00E87095" w:rsidRPr="00476A04">
        <w:rPr>
          <w:rFonts w:cs="Calibri"/>
          <w:b/>
          <w:sz w:val="21"/>
          <w:szCs w:val="21"/>
          <w:u w:val="single"/>
        </w:rPr>
        <w:t>rofessional Experience</w:t>
      </w:r>
    </w:p>
    <w:p w:rsidR="00B16A18" w:rsidRPr="00476A04" w:rsidRDefault="00B16A18" w:rsidP="00366D74">
      <w:pPr>
        <w:pStyle w:val="NoSpacing"/>
        <w:rPr>
          <w:rFonts w:cs="Calibri"/>
          <w:b/>
          <w:sz w:val="21"/>
          <w:szCs w:val="21"/>
          <w:u w:val="single"/>
        </w:rPr>
      </w:pPr>
    </w:p>
    <w:p w:rsidR="00B16A18" w:rsidRPr="00476A04" w:rsidRDefault="00B16A18" w:rsidP="00B16A18">
      <w:pPr>
        <w:pStyle w:val="NoSpacing"/>
        <w:rPr>
          <w:rFonts w:cs="Calibri"/>
          <w:b/>
          <w:sz w:val="21"/>
          <w:szCs w:val="21"/>
        </w:rPr>
      </w:pPr>
      <w:r w:rsidRPr="00476A04">
        <w:rPr>
          <w:rFonts w:cs="Calibri"/>
          <w:b/>
          <w:bCs/>
          <w:sz w:val="21"/>
          <w:szCs w:val="21"/>
        </w:rPr>
        <w:t>Wells Fargo, Charlotte, NC                                                                                     Oct 2017 – Apr 2018</w:t>
      </w:r>
      <w:r w:rsidRPr="00476A04">
        <w:rPr>
          <w:rFonts w:cs="Calibri"/>
          <w:b/>
          <w:sz w:val="21"/>
          <w:szCs w:val="21"/>
        </w:rPr>
        <w:t xml:space="preserve">                                 </w:t>
      </w:r>
    </w:p>
    <w:p w:rsidR="00B16A18" w:rsidRPr="00476A04" w:rsidRDefault="00B16A18" w:rsidP="00B16A18">
      <w:pPr>
        <w:pStyle w:val="NoSpacing"/>
        <w:pBdr>
          <w:bottom w:val="single" w:sz="4" w:space="1" w:color="auto"/>
        </w:pBdr>
        <w:rPr>
          <w:rFonts w:cs="Calibri"/>
          <w:b/>
          <w:sz w:val="21"/>
          <w:szCs w:val="21"/>
        </w:rPr>
      </w:pPr>
      <w:r w:rsidRPr="00476A04">
        <w:rPr>
          <w:rFonts w:cs="Calibri"/>
          <w:b/>
          <w:sz w:val="21"/>
          <w:szCs w:val="21"/>
        </w:rPr>
        <w:t>Java developer</w:t>
      </w:r>
    </w:p>
    <w:p w:rsidR="00B16A18" w:rsidRPr="00476A04" w:rsidRDefault="00B16A18" w:rsidP="00B16A18">
      <w:pPr>
        <w:pStyle w:val="NoSpacing"/>
        <w:rPr>
          <w:rFonts w:cs="Calibri"/>
          <w:b/>
          <w:sz w:val="21"/>
          <w:szCs w:val="21"/>
          <w:u w:val="single"/>
        </w:rPr>
      </w:pPr>
    </w:p>
    <w:p w:rsidR="00B16A18" w:rsidRPr="00476A04" w:rsidRDefault="00B16A18" w:rsidP="00B16A18">
      <w:pPr>
        <w:pStyle w:val="NoSpacing"/>
        <w:rPr>
          <w:rFonts w:eastAsia="Times New Roman" w:cs="Calibri"/>
          <w:b/>
          <w:sz w:val="21"/>
          <w:szCs w:val="21"/>
          <w:u w:val="single"/>
        </w:rPr>
      </w:pPr>
      <w:r w:rsidRPr="00476A04">
        <w:rPr>
          <w:rFonts w:cs="Calibri"/>
          <w:b/>
          <w:sz w:val="21"/>
          <w:szCs w:val="21"/>
          <w:u w:val="single"/>
        </w:rPr>
        <w:t>Responsibilities</w:t>
      </w:r>
    </w:p>
    <w:p w:rsidR="005C6569" w:rsidRPr="00476A04" w:rsidRDefault="005C6569" w:rsidP="00B16A18">
      <w:pPr>
        <w:pStyle w:val="NoSpacing"/>
        <w:numPr>
          <w:ilvl w:val="0"/>
          <w:numId w:val="40"/>
        </w:numPr>
        <w:rPr>
          <w:rFonts w:cs="Calibri"/>
          <w:sz w:val="21"/>
          <w:szCs w:val="21"/>
        </w:rPr>
      </w:pPr>
      <w:r w:rsidRPr="00476A04">
        <w:rPr>
          <w:rFonts w:cs="Calibri"/>
          <w:sz w:val="21"/>
          <w:szCs w:val="21"/>
          <w:shd w:val="clear" w:color="auto" w:fill="FFFFFF"/>
        </w:rPr>
        <w:t>Worked in all the modules of the application which involved front-end presentation logic developed using Spring MVC, JSP, JSTL and JavaScript, Business objects developed using POJOs and data access layer using Hibernate framework.</w:t>
      </w:r>
    </w:p>
    <w:p w:rsidR="006F3462" w:rsidRPr="00476A04" w:rsidRDefault="006F3462" w:rsidP="00B16A18">
      <w:pPr>
        <w:pStyle w:val="NoSpacing"/>
        <w:numPr>
          <w:ilvl w:val="0"/>
          <w:numId w:val="40"/>
        </w:numPr>
        <w:rPr>
          <w:rFonts w:cs="Calibri"/>
          <w:sz w:val="21"/>
          <w:szCs w:val="21"/>
        </w:rPr>
      </w:pPr>
      <w:r w:rsidRPr="00476A04">
        <w:rPr>
          <w:rFonts w:cs="Calibri"/>
          <w:sz w:val="21"/>
          <w:szCs w:val="21"/>
          <w:shd w:val="clear" w:color="auto" w:fill="FFFFFF"/>
        </w:rPr>
        <w:lastRenderedPageBreak/>
        <w:t>Used Spring MVC, Spring Batch, Spring AOP, Spring IOC and Hibernate Mapping to establish the Connection with Database for Stored Procedures using Beans and Annotations.</w:t>
      </w:r>
    </w:p>
    <w:p w:rsidR="00175A20" w:rsidRPr="00476A04" w:rsidRDefault="00175A20" w:rsidP="00B16A18">
      <w:pPr>
        <w:pStyle w:val="NoSpacing"/>
        <w:numPr>
          <w:ilvl w:val="0"/>
          <w:numId w:val="40"/>
        </w:numPr>
        <w:rPr>
          <w:rFonts w:cs="Calibri"/>
          <w:sz w:val="21"/>
          <w:szCs w:val="21"/>
        </w:rPr>
      </w:pPr>
      <w:r w:rsidRPr="00476A04">
        <w:rPr>
          <w:rFonts w:cs="Calibri"/>
          <w:sz w:val="21"/>
          <w:szCs w:val="21"/>
          <w:shd w:val="clear" w:color="auto" w:fill="FFFFFF"/>
        </w:rPr>
        <w:t>Worked on Restful Webservices and SOAP Webservices (SOAP, WSDL)</w:t>
      </w:r>
    </w:p>
    <w:p w:rsidR="00B16A18" w:rsidRPr="00476A04" w:rsidRDefault="00B16A18" w:rsidP="00B16A18">
      <w:pPr>
        <w:pStyle w:val="NoSpacing"/>
        <w:numPr>
          <w:ilvl w:val="0"/>
          <w:numId w:val="40"/>
        </w:numPr>
        <w:rPr>
          <w:rFonts w:cs="Calibri"/>
          <w:sz w:val="21"/>
          <w:szCs w:val="21"/>
        </w:rPr>
      </w:pPr>
      <w:r w:rsidRPr="00476A04">
        <w:rPr>
          <w:rFonts w:cs="Calibri"/>
          <w:sz w:val="21"/>
          <w:szCs w:val="21"/>
        </w:rPr>
        <w:t>Developed and configured the Java beans using spring and Hibernate framework.</w:t>
      </w:r>
    </w:p>
    <w:p w:rsidR="003D491C" w:rsidRPr="00476A04" w:rsidRDefault="005C6569" w:rsidP="00BC346E">
      <w:pPr>
        <w:pStyle w:val="NoSpacing"/>
        <w:numPr>
          <w:ilvl w:val="0"/>
          <w:numId w:val="40"/>
        </w:numPr>
        <w:rPr>
          <w:rFonts w:cs="Calibri"/>
          <w:sz w:val="21"/>
          <w:szCs w:val="21"/>
        </w:rPr>
      </w:pPr>
      <w:r w:rsidRPr="00476A04">
        <w:rPr>
          <w:rFonts w:cs="Calibri"/>
          <w:sz w:val="21"/>
          <w:szCs w:val="21"/>
          <w:shd w:val="clear" w:color="auto" w:fill="FFFFFF"/>
        </w:rPr>
        <w:t>Created AngularJS Routing to connect different controller to the view which allows the single-page application.</w:t>
      </w:r>
    </w:p>
    <w:p w:rsidR="00382717" w:rsidRPr="00476A04" w:rsidRDefault="00382717" w:rsidP="00BC346E">
      <w:pPr>
        <w:pStyle w:val="NoSpacing"/>
        <w:numPr>
          <w:ilvl w:val="0"/>
          <w:numId w:val="40"/>
        </w:numPr>
        <w:rPr>
          <w:rFonts w:cs="Calibri"/>
          <w:sz w:val="21"/>
          <w:szCs w:val="21"/>
        </w:rPr>
      </w:pPr>
      <w:r w:rsidRPr="00476A04">
        <w:rPr>
          <w:rFonts w:cs="Calibri"/>
          <w:sz w:val="21"/>
          <w:szCs w:val="21"/>
          <w:shd w:val="clear" w:color="auto" w:fill="FFFFFF"/>
        </w:rPr>
        <w:t>Created and injected Spring services, Spring controllers and DAOs to achieve dependency injection.</w:t>
      </w:r>
    </w:p>
    <w:p w:rsidR="00B16A18" w:rsidRPr="00476A04" w:rsidRDefault="00B16A18" w:rsidP="00BC346E">
      <w:pPr>
        <w:pStyle w:val="NoSpacing"/>
        <w:numPr>
          <w:ilvl w:val="0"/>
          <w:numId w:val="40"/>
        </w:numPr>
        <w:rPr>
          <w:rFonts w:cs="Calibri"/>
          <w:sz w:val="21"/>
          <w:szCs w:val="21"/>
        </w:rPr>
      </w:pPr>
      <w:r w:rsidRPr="00476A04">
        <w:rPr>
          <w:rFonts w:cs="Calibri"/>
          <w:sz w:val="21"/>
          <w:szCs w:val="21"/>
        </w:rPr>
        <w:t xml:space="preserve">Involved in developing the applications using Spring Framework for Dependency Injection </w:t>
      </w:r>
    </w:p>
    <w:p w:rsidR="00B16A18" w:rsidRPr="00476A04" w:rsidRDefault="00B16A18" w:rsidP="00B16A18">
      <w:pPr>
        <w:pStyle w:val="NoSpacing"/>
        <w:numPr>
          <w:ilvl w:val="0"/>
          <w:numId w:val="40"/>
        </w:numPr>
        <w:rPr>
          <w:rFonts w:cs="Calibri"/>
          <w:sz w:val="21"/>
          <w:szCs w:val="21"/>
        </w:rPr>
      </w:pPr>
      <w:r w:rsidRPr="00476A04">
        <w:rPr>
          <w:rFonts w:cs="Calibri"/>
          <w:sz w:val="21"/>
          <w:szCs w:val="21"/>
        </w:rPr>
        <w:t>Used Log4j for logging mechanism and developed wrapper classes to configure the logs</w:t>
      </w:r>
    </w:p>
    <w:p w:rsidR="00B16A18" w:rsidRPr="00476A04" w:rsidRDefault="00B16A18" w:rsidP="00B16A18">
      <w:pPr>
        <w:pStyle w:val="NoSpacing"/>
        <w:numPr>
          <w:ilvl w:val="0"/>
          <w:numId w:val="40"/>
        </w:numPr>
        <w:rPr>
          <w:rFonts w:cs="Calibri"/>
          <w:sz w:val="21"/>
          <w:szCs w:val="21"/>
        </w:rPr>
      </w:pPr>
      <w:r w:rsidRPr="00476A04">
        <w:rPr>
          <w:rFonts w:cs="Calibri"/>
          <w:sz w:val="21"/>
          <w:szCs w:val="21"/>
        </w:rPr>
        <w:t>Extensively used PL/SQL for writing queries and stored procedures in Oracle Database.</w:t>
      </w:r>
    </w:p>
    <w:p w:rsidR="00796EB2" w:rsidRPr="00476A04" w:rsidRDefault="00796EB2" w:rsidP="00175A20">
      <w:pPr>
        <w:pStyle w:val="NoSpacing"/>
        <w:numPr>
          <w:ilvl w:val="0"/>
          <w:numId w:val="40"/>
        </w:numPr>
        <w:rPr>
          <w:rFonts w:cs="Calibri"/>
          <w:sz w:val="21"/>
          <w:szCs w:val="21"/>
        </w:rPr>
      </w:pPr>
      <w:r w:rsidRPr="00476A04">
        <w:rPr>
          <w:rFonts w:cs="Calibri"/>
          <w:sz w:val="21"/>
          <w:szCs w:val="21"/>
          <w:shd w:val="clear" w:color="auto" w:fill="FFFFFF"/>
        </w:rPr>
        <w:t>Used JAX-RS (REST) for producing web services and involved in writing programs to consume the web services with Apache CXF framework.</w:t>
      </w:r>
    </w:p>
    <w:p w:rsidR="00B16A18" w:rsidRPr="00476A04" w:rsidRDefault="00B16A18" w:rsidP="00B16A18">
      <w:pPr>
        <w:pStyle w:val="NoSpacing"/>
        <w:numPr>
          <w:ilvl w:val="0"/>
          <w:numId w:val="40"/>
        </w:numPr>
        <w:rPr>
          <w:rFonts w:cs="Calibri"/>
          <w:sz w:val="21"/>
          <w:szCs w:val="21"/>
        </w:rPr>
      </w:pPr>
      <w:r w:rsidRPr="00476A04">
        <w:rPr>
          <w:rFonts w:cs="Calibri"/>
          <w:sz w:val="21"/>
          <w:szCs w:val="21"/>
        </w:rPr>
        <w:t>Provided connections using</w:t>
      </w:r>
      <w:r w:rsidRPr="00476A04">
        <w:rPr>
          <w:rStyle w:val="apple-converted-space"/>
          <w:rFonts w:cs="Calibri"/>
          <w:sz w:val="21"/>
          <w:szCs w:val="21"/>
        </w:rPr>
        <w:t> </w:t>
      </w:r>
      <w:r w:rsidRPr="00476A04">
        <w:rPr>
          <w:rFonts w:cs="Calibri"/>
          <w:sz w:val="21"/>
          <w:szCs w:val="21"/>
        </w:rPr>
        <w:t>Spring</w:t>
      </w:r>
      <w:r w:rsidRPr="00476A04">
        <w:rPr>
          <w:rStyle w:val="apple-converted-space"/>
          <w:rFonts w:cs="Calibri"/>
          <w:sz w:val="21"/>
          <w:szCs w:val="21"/>
        </w:rPr>
        <w:t> </w:t>
      </w:r>
      <w:r w:rsidRPr="00476A04">
        <w:rPr>
          <w:rFonts w:cs="Calibri"/>
          <w:sz w:val="21"/>
          <w:szCs w:val="21"/>
        </w:rPr>
        <w:t>JDBC</w:t>
      </w:r>
      <w:r w:rsidRPr="00476A04">
        <w:rPr>
          <w:rStyle w:val="apple-converted-space"/>
          <w:rFonts w:cs="Calibri"/>
          <w:sz w:val="21"/>
          <w:szCs w:val="21"/>
        </w:rPr>
        <w:t> </w:t>
      </w:r>
      <w:r w:rsidRPr="00476A04">
        <w:rPr>
          <w:rFonts w:cs="Calibri"/>
          <w:sz w:val="21"/>
          <w:szCs w:val="21"/>
        </w:rPr>
        <w:t>to the database and developed</w:t>
      </w:r>
      <w:r w:rsidRPr="00476A04">
        <w:rPr>
          <w:rStyle w:val="apple-converted-space"/>
          <w:rFonts w:cs="Calibri"/>
          <w:sz w:val="21"/>
          <w:szCs w:val="21"/>
        </w:rPr>
        <w:t> </w:t>
      </w:r>
      <w:r w:rsidRPr="00476A04">
        <w:rPr>
          <w:rFonts w:cs="Calibri"/>
          <w:sz w:val="21"/>
          <w:szCs w:val="21"/>
        </w:rPr>
        <w:t>SQL</w:t>
      </w:r>
      <w:r w:rsidRPr="00476A04">
        <w:rPr>
          <w:rStyle w:val="apple-converted-space"/>
          <w:rFonts w:cs="Calibri"/>
          <w:sz w:val="21"/>
          <w:szCs w:val="21"/>
        </w:rPr>
        <w:t> </w:t>
      </w:r>
      <w:r w:rsidRPr="00476A04">
        <w:rPr>
          <w:rFonts w:cs="Calibri"/>
          <w:sz w:val="21"/>
          <w:szCs w:val="21"/>
        </w:rPr>
        <w:t>queries to manipulate the data.</w:t>
      </w:r>
    </w:p>
    <w:p w:rsidR="00B16A18" w:rsidRPr="00476A04" w:rsidRDefault="00B16A18" w:rsidP="00B16A18">
      <w:pPr>
        <w:pStyle w:val="NoSpacing"/>
        <w:numPr>
          <w:ilvl w:val="0"/>
          <w:numId w:val="40"/>
        </w:numPr>
        <w:rPr>
          <w:rFonts w:cs="Calibri"/>
          <w:sz w:val="21"/>
          <w:szCs w:val="21"/>
        </w:rPr>
      </w:pPr>
      <w:r w:rsidRPr="00476A04">
        <w:rPr>
          <w:rFonts w:cs="Calibri"/>
          <w:sz w:val="21"/>
          <w:szCs w:val="21"/>
        </w:rPr>
        <w:t>Used Tortoise SVN for code management</w:t>
      </w:r>
    </w:p>
    <w:p w:rsidR="00B16A18" w:rsidRPr="00476A04" w:rsidRDefault="00B16A18" w:rsidP="00B16A18">
      <w:pPr>
        <w:pStyle w:val="NoSpacing"/>
        <w:rPr>
          <w:rFonts w:cs="Calibri"/>
          <w:sz w:val="21"/>
          <w:szCs w:val="21"/>
        </w:rPr>
      </w:pPr>
    </w:p>
    <w:p w:rsidR="00B16A18" w:rsidRPr="00476A04" w:rsidRDefault="00B16A18" w:rsidP="00B16A18">
      <w:pPr>
        <w:pStyle w:val="NoSpacing"/>
        <w:rPr>
          <w:rFonts w:eastAsia="Times New Roman" w:cs="Calibri"/>
          <w:sz w:val="21"/>
          <w:szCs w:val="21"/>
        </w:rPr>
      </w:pPr>
      <w:r w:rsidRPr="00476A04">
        <w:rPr>
          <w:rFonts w:eastAsia="Times New Roman" w:cs="Calibri"/>
          <w:b/>
          <w:bCs/>
          <w:sz w:val="21"/>
          <w:szCs w:val="21"/>
        </w:rPr>
        <w:t>Environment</w:t>
      </w:r>
      <w:r w:rsidRPr="00476A04">
        <w:rPr>
          <w:rFonts w:eastAsia="Times New Roman" w:cs="Calibri"/>
          <w:b/>
          <w:sz w:val="21"/>
          <w:szCs w:val="21"/>
        </w:rPr>
        <w:t>:</w:t>
      </w:r>
      <w:r w:rsidRPr="00476A04">
        <w:rPr>
          <w:rFonts w:eastAsia="Times New Roman" w:cs="Calibri"/>
          <w:sz w:val="21"/>
          <w:szCs w:val="21"/>
        </w:rPr>
        <w:t> Java 1.</w:t>
      </w:r>
      <w:r w:rsidR="00FE51A2" w:rsidRPr="00476A04">
        <w:rPr>
          <w:rFonts w:eastAsia="Times New Roman" w:cs="Calibri"/>
          <w:sz w:val="21"/>
          <w:szCs w:val="21"/>
        </w:rPr>
        <w:t>8</w:t>
      </w:r>
      <w:r w:rsidRPr="00476A04">
        <w:rPr>
          <w:rFonts w:eastAsia="Times New Roman" w:cs="Calibri"/>
          <w:sz w:val="21"/>
          <w:szCs w:val="21"/>
        </w:rPr>
        <w:t>, Spring</w:t>
      </w:r>
      <w:r w:rsidR="00FE51A2" w:rsidRPr="00476A04">
        <w:rPr>
          <w:rFonts w:eastAsia="Times New Roman" w:cs="Calibri"/>
          <w:sz w:val="21"/>
          <w:szCs w:val="21"/>
        </w:rPr>
        <w:t xml:space="preserve"> 3.0</w:t>
      </w:r>
      <w:r w:rsidRPr="00476A04">
        <w:rPr>
          <w:rFonts w:eastAsia="Times New Roman" w:cs="Calibri"/>
          <w:sz w:val="21"/>
          <w:szCs w:val="21"/>
        </w:rPr>
        <w:t>, Hibernate</w:t>
      </w:r>
      <w:r w:rsidR="00FE51A2" w:rsidRPr="00476A04">
        <w:rPr>
          <w:rFonts w:eastAsia="Times New Roman" w:cs="Calibri"/>
          <w:sz w:val="21"/>
          <w:szCs w:val="21"/>
        </w:rPr>
        <w:t xml:space="preserve"> 3.5</w:t>
      </w:r>
      <w:r w:rsidRPr="00476A04">
        <w:rPr>
          <w:rFonts w:eastAsia="Times New Roman" w:cs="Calibri"/>
          <w:sz w:val="21"/>
          <w:szCs w:val="21"/>
        </w:rPr>
        <w:t xml:space="preserve">, </w:t>
      </w:r>
      <w:r w:rsidR="00CF0D90" w:rsidRPr="00476A04">
        <w:rPr>
          <w:rFonts w:cs="Calibri"/>
          <w:sz w:val="21"/>
          <w:szCs w:val="21"/>
        </w:rPr>
        <w:t>Oracle 11</w:t>
      </w:r>
      <w:r w:rsidRPr="00476A04">
        <w:rPr>
          <w:rFonts w:eastAsia="Times New Roman" w:cs="Calibri"/>
          <w:sz w:val="21"/>
          <w:szCs w:val="21"/>
        </w:rPr>
        <w:t xml:space="preserve">, HTML, </w:t>
      </w:r>
      <w:r w:rsidR="00CF0D90" w:rsidRPr="00476A04">
        <w:rPr>
          <w:rFonts w:cs="Calibri"/>
          <w:sz w:val="21"/>
          <w:szCs w:val="21"/>
        </w:rPr>
        <w:t>Struts 2.0</w:t>
      </w:r>
      <w:r w:rsidRPr="00476A04">
        <w:rPr>
          <w:rFonts w:eastAsia="Times New Roman" w:cs="Calibri"/>
          <w:sz w:val="21"/>
          <w:szCs w:val="21"/>
        </w:rPr>
        <w:t>, XML, XSLT, SOAP 1.3, JavaScript,</w:t>
      </w:r>
      <w:r w:rsidRPr="00476A04">
        <w:rPr>
          <w:rFonts w:cs="Calibri"/>
          <w:sz w:val="21"/>
          <w:szCs w:val="21"/>
          <w:shd w:val="clear" w:color="auto" w:fill="FFFFFF"/>
        </w:rPr>
        <w:t xml:space="preserve"> AngularJS</w:t>
      </w:r>
      <w:r w:rsidRPr="00476A04">
        <w:rPr>
          <w:rFonts w:eastAsia="Times New Roman" w:cs="Calibri"/>
          <w:sz w:val="21"/>
          <w:szCs w:val="21"/>
        </w:rPr>
        <w:t xml:space="preserve">, JUnit, </w:t>
      </w:r>
      <w:r w:rsidRPr="00476A04">
        <w:rPr>
          <w:rFonts w:cs="Calibri"/>
          <w:sz w:val="21"/>
          <w:szCs w:val="21"/>
        </w:rPr>
        <w:t xml:space="preserve">JMS, </w:t>
      </w:r>
      <w:r w:rsidRPr="00476A04">
        <w:rPr>
          <w:rFonts w:cs="Calibri"/>
          <w:bCs/>
          <w:sz w:val="21"/>
          <w:szCs w:val="21"/>
        </w:rPr>
        <w:t>Apache tomcat</w:t>
      </w:r>
      <w:r w:rsidR="00CF0D90" w:rsidRPr="00476A04">
        <w:rPr>
          <w:rFonts w:cs="Calibri"/>
          <w:bCs/>
          <w:sz w:val="21"/>
          <w:szCs w:val="21"/>
        </w:rPr>
        <w:t xml:space="preserve"> 7.0</w:t>
      </w:r>
      <w:r w:rsidRPr="00476A04">
        <w:rPr>
          <w:rFonts w:eastAsia="Times New Roman" w:cs="Calibri"/>
          <w:sz w:val="21"/>
          <w:szCs w:val="21"/>
        </w:rPr>
        <w:t>, Apache CXF, SOAP UI, WSDL, Eclipse IDE, Rational Rose, Agile.</w:t>
      </w:r>
    </w:p>
    <w:p w:rsidR="00FE51A2" w:rsidRPr="00476A04" w:rsidRDefault="00FE51A2" w:rsidP="00B16A18">
      <w:pPr>
        <w:pStyle w:val="NoSpacing"/>
        <w:rPr>
          <w:rFonts w:cs="Calibri"/>
          <w:sz w:val="21"/>
          <w:szCs w:val="21"/>
        </w:rPr>
      </w:pPr>
    </w:p>
    <w:p w:rsidR="00C30628" w:rsidRPr="00476A04" w:rsidRDefault="00DC0498" w:rsidP="00C30628">
      <w:pPr>
        <w:pStyle w:val="NoSpacing"/>
        <w:rPr>
          <w:rFonts w:cs="Calibri"/>
          <w:b/>
          <w:sz w:val="21"/>
          <w:szCs w:val="21"/>
        </w:rPr>
      </w:pPr>
      <w:r w:rsidRPr="00476A04">
        <w:rPr>
          <w:rFonts w:cs="Calibri"/>
          <w:b/>
          <w:sz w:val="21"/>
          <w:szCs w:val="21"/>
          <w:shd w:val="clear" w:color="auto" w:fill="FFFFFF"/>
        </w:rPr>
        <w:t>Conduent,</w:t>
      </w:r>
      <w:r w:rsidR="00C30628" w:rsidRPr="00476A04">
        <w:rPr>
          <w:rFonts w:cs="Calibri"/>
          <w:b/>
          <w:bCs/>
          <w:sz w:val="21"/>
          <w:szCs w:val="21"/>
        </w:rPr>
        <w:t xml:space="preserve"> Albany, NY   </w:t>
      </w:r>
      <w:r w:rsidR="00C30628" w:rsidRPr="00476A04">
        <w:rPr>
          <w:rFonts w:cs="Calibri"/>
          <w:b/>
          <w:bCs/>
          <w:sz w:val="21"/>
          <w:szCs w:val="21"/>
        </w:rPr>
        <w:tab/>
      </w:r>
      <w:r w:rsidR="00C30628" w:rsidRPr="00476A04">
        <w:rPr>
          <w:rFonts w:cs="Calibri"/>
          <w:b/>
          <w:bCs/>
          <w:sz w:val="21"/>
          <w:szCs w:val="21"/>
        </w:rPr>
        <w:tab/>
      </w:r>
      <w:r w:rsidR="00C30628" w:rsidRPr="00476A04">
        <w:rPr>
          <w:rFonts w:cs="Calibri"/>
          <w:b/>
          <w:bCs/>
          <w:sz w:val="21"/>
          <w:szCs w:val="21"/>
        </w:rPr>
        <w:tab/>
        <w:t xml:space="preserve">                   </w:t>
      </w:r>
      <w:r w:rsidR="00316C59" w:rsidRPr="00476A04">
        <w:rPr>
          <w:rFonts w:cs="Calibri"/>
          <w:b/>
          <w:bCs/>
          <w:sz w:val="21"/>
          <w:szCs w:val="21"/>
        </w:rPr>
        <w:t xml:space="preserve">                        </w:t>
      </w:r>
      <w:r w:rsidR="00C30628" w:rsidRPr="00476A04">
        <w:rPr>
          <w:rFonts w:cs="Calibri"/>
          <w:b/>
          <w:bCs/>
          <w:sz w:val="21"/>
          <w:szCs w:val="21"/>
        </w:rPr>
        <w:t xml:space="preserve">      </w:t>
      </w:r>
      <w:r w:rsidR="00406EBA" w:rsidRPr="00476A04">
        <w:rPr>
          <w:rFonts w:cs="Calibri"/>
          <w:b/>
          <w:bCs/>
          <w:sz w:val="21"/>
          <w:szCs w:val="21"/>
        </w:rPr>
        <w:t xml:space="preserve">           </w:t>
      </w:r>
      <w:r w:rsidR="00C30628" w:rsidRPr="00476A04">
        <w:rPr>
          <w:rFonts w:cs="Calibri"/>
          <w:b/>
          <w:bCs/>
          <w:sz w:val="21"/>
          <w:szCs w:val="21"/>
        </w:rPr>
        <w:t xml:space="preserve">Aug 2016 – </w:t>
      </w:r>
      <w:r w:rsidR="000B5706" w:rsidRPr="00476A04">
        <w:rPr>
          <w:rFonts w:cs="Calibri"/>
          <w:b/>
          <w:bCs/>
          <w:sz w:val="21"/>
          <w:szCs w:val="21"/>
        </w:rPr>
        <w:t>Sep 2017</w:t>
      </w:r>
    </w:p>
    <w:p w:rsidR="00C30628" w:rsidRPr="00476A04" w:rsidRDefault="00C30628" w:rsidP="00C30628">
      <w:pPr>
        <w:pStyle w:val="NoSpacing"/>
        <w:pBdr>
          <w:bottom w:val="single" w:sz="4" w:space="1" w:color="auto"/>
        </w:pBdr>
        <w:rPr>
          <w:rFonts w:cs="Calibri"/>
          <w:b/>
          <w:sz w:val="21"/>
          <w:szCs w:val="21"/>
        </w:rPr>
      </w:pPr>
      <w:r w:rsidRPr="00476A04">
        <w:rPr>
          <w:rFonts w:cs="Calibri"/>
          <w:b/>
          <w:sz w:val="21"/>
          <w:szCs w:val="21"/>
        </w:rPr>
        <w:t>Sr. Java developer</w:t>
      </w:r>
    </w:p>
    <w:p w:rsidR="00C30628" w:rsidRPr="00476A04" w:rsidRDefault="00C30628" w:rsidP="00C30628">
      <w:pPr>
        <w:pStyle w:val="NoSpacing"/>
        <w:rPr>
          <w:rFonts w:cs="Calibri"/>
          <w:sz w:val="21"/>
          <w:szCs w:val="21"/>
          <w:shd w:val="clear" w:color="auto" w:fill="FFFFFF"/>
        </w:rPr>
      </w:pPr>
      <w:r w:rsidRPr="00476A04">
        <w:rPr>
          <w:rFonts w:cs="Calibri"/>
          <w:b/>
          <w:sz w:val="21"/>
          <w:szCs w:val="21"/>
          <w:shd w:val="clear" w:color="auto" w:fill="FFFFFF"/>
        </w:rPr>
        <w:t>Project Description: </w:t>
      </w:r>
      <w:r w:rsidRPr="00476A04">
        <w:rPr>
          <w:rFonts w:cs="Calibri"/>
          <w:sz w:val="21"/>
          <w:szCs w:val="21"/>
        </w:rPr>
        <w:br/>
      </w:r>
      <w:r w:rsidRPr="00476A04">
        <w:rPr>
          <w:rFonts w:cs="Calibri"/>
          <w:sz w:val="21"/>
          <w:szCs w:val="21"/>
          <w:shd w:val="clear" w:color="auto" w:fill="FFFFFF"/>
        </w:rPr>
        <w:t>The New York State Department of Health and Xerox, are working diligently on the design and development of a new Medicaid System called</w:t>
      </w:r>
      <w:r w:rsidRPr="00476A04">
        <w:rPr>
          <w:rStyle w:val="apple-converted-space"/>
          <w:rFonts w:cs="Calibri"/>
          <w:sz w:val="21"/>
          <w:szCs w:val="21"/>
          <w:shd w:val="clear" w:color="auto" w:fill="FFFFFF"/>
        </w:rPr>
        <w:t> NYMMIS.</w:t>
      </w:r>
      <w:r w:rsidRPr="00476A04">
        <w:rPr>
          <w:rFonts w:cs="Calibri"/>
          <w:sz w:val="21"/>
          <w:szCs w:val="21"/>
          <w:shd w:val="clear" w:color="auto" w:fill="FFFFFF"/>
        </w:rPr>
        <w:t xml:space="preserve"> This NY MMIS (Medicaid Management and Information System) applications is for Medicaid of the population below the poverty line. It helps to create a platform to communicate between patients and health provider. It has features of data sharing capabilities, member eligibility, claims adjudication etc. This utilizes a web-based core platform called HE (Health Enterprise) which is configured to match the New York State's requirements from Department of Health (DOH). </w:t>
      </w:r>
    </w:p>
    <w:p w:rsidR="00406EBA" w:rsidRPr="00476A04" w:rsidRDefault="00406EBA" w:rsidP="00C30628">
      <w:pPr>
        <w:pStyle w:val="NoSpacing"/>
        <w:rPr>
          <w:rFonts w:cs="Calibri"/>
          <w:sz w:val="21"/>
          <w:szCs w:val="21"/>
          <w:shd w:val="clear" w:color="auto" w:fill="FFFFFF"/>
        </w:rPr>
      </w:pPr>
    </w:p>
    <w:p w:rsidR="00C30628" w:rsidRPr="00476A04" w:rsidRDefault="00C30628" w:rsidP="00C30628">
      <w:pPr>
        <w:pStyle w:val="NoSpacing"/>
        <w:rPr>
          <w:rFonts w:cs="Calibri"/>
          <w:b/>
          <w:sz w:val="21"/>
          <w:szCs w:val="21"/>
          <w:u w:val="single"/>
        </w:rPr>
      </w:pPr>
      <w:r w:rsidRPr="00476A04">
        <w:rPr>
          <w:rFonts w:cs="Calibri"/>
          <w:b/>
          <w:sz w:val="21"/>
          <w:szCs w:val="21"/>
          <w:u w:val="single"/>
        </w:rPr>
        <w:t>Responsibilities</w:t>
      </w:r>
    </w:p>
    <w:p w:rsidR="00C30628" w:rsidRPr="00476A04" w:rsidRDefault="00C30628" w:rsidP="00C30628">
      <w:pPr>
        <w:pStyle w:val="NoSpacing"/>
        <w:rPr>
          <w:rFonts w:cs="Calibri"/>
          <w:sz w:val="21"/>
          <w:szCs w:val="21"/>
          <w:u w:val="single"/>
        </w:rPr>
      </w:pPr>
    </w:p>
    <w:p w:rsidR="00C30628" w:rsidRPr="00476A04" w:rsidRDefault="00C30628" w:rsidP="00C30628">
      <w:pPr>
        <w:pStyle w:val="NoSpacing"/>
        <w:numPr>
          <w:ilvl w:val="0"/>
          <w:numId w:val="39"/>
        </w:numPr>
        <w:rPr>
          <w:rFonts w:cs="Calibri"/>
          <w:sz w:val="21"/>
          <w:szCs w:val="21"/>
        </w:rPr>
      </w:pPr>
      <w:r w:rsidRPr="00476A04">
        <w:rPr>
          <w:rFonts w:cs="Calibri"/>
          <w:sz w:val="21"/>
          <w:szCs w:val="21"/>
        </w:rPr>
        <w:t>Developed Angular based services, controllers and directives for the page development</w:t>
      </w:r>
    </w:p>
    <w:p w:rsidR="00C30628" w:rsidRPr="00476A04" w:rsidRDefault="00C30628" w:rsidP="00C30628">
      <w:pPr>
        <w:pStyle w:val="NoSpacing"/>
        <w:ind w:left="720"/>
        <w:rPr>
          <w:rFonts w:cs="Calibri"/>
          <w:sz w:val="21"/>
          <w:szCs w:val="21"/>
        </w:rPr>
      </w:pPr>
      <w:r w:rsidRPr="00476A04">
        <w:rPr>
          <w:rFonts w:cs="Calibri"/>
          <w:sz w:val="21"/>
          <w:szCs w:val="21"/>
        </w:rPr>
        <w:t>of the project.</w:t>
      </w:r>
    </w:p>
    <w:p w:rsidR="009C1FFF" w:rsidRPr="00476A04" w:rsidRDefault="00BC25E5" w:rsidP="009C1FFF">
      <w:pPr>
        <w:pStyle w:val="NoSpacing"/>
        <w:numPr>
          <w:ilvl w:val="0"/>
          <w:numId w:val="39"/>
        </w:numPr>
        <w:rPr>
          <w:rFonts w:cs="Calibri"/>
          <w:sz w:val="21"/>
          <w:szCs w:val="21"/>
        </w:rPr>
      </w:pPr>
      <w:r w:rsidRPr="00476A04">
        <w:rPr>
          <w:rFonts w:cs="Calibri"/>
          <w:sz w:val="21"/>
          <w:szCs w:val="21"/>
          <w:shd w:val="clear" w:color="auto" w:fill="FFFFFF"/>
        </w:rPr>
        <w:t xml:space="preserve">Developed </w:t>
      </w:r>
      <w:r w:rsidR="009C1FFF" w:rsidRPr="00476A04">
        <w:rPr>
          <w:rFonts w:cs="Calibri"/>
          <w:sz w:val="21"/>
          <w:szCs w:val="21"/>
          <w:lang w:val="en"/>
        </w:rPr>
        <w:t>Test cases, test scripts using Jasmine test API and Karma.</w:t>
      </w:r>
    </w:p>
    <w:p w:rsidR="00280AAF" w:rsidRPr="00476A04" w:rsidRDefault="00280AAF" w:rsidP="00280AAF">
      <w:pPr>
        <w:pStyle w:val="NoSpacing"/>
        <w:numPr>
          <w:ilvl w:val="0"/>
          <w:numId w:val="39"/>
        </w:numPr>
        <w:rPr>
          <w:rFonts w:cs="Calibri"/>
          <w:sz w:val="21"/>
          <w:szCs w:val="21"/>
        </w:rPr>
      </w:pPr>
      <w:r w:rsidRPr="00476A04">
        <w:rPr>
          <w:rFonts w:cs="Calibri"/>
          <w:sz w:val="21"/>
          <w:szCs w:val="21"/>
          <w:shd w:val="clear" w:color="auto" w:fill="FFFFFF"/>
        </w:rPr>
        <w:t>Used Spring Core for dependency injection/Inversion of control (IOC). </w:t>
      </w:r>
    </w:p>
    <w:p w:rsidR="00C30628" w:rsidRPr="00476A04" w:rsidRDefault="00C30628" w:rsidP="00C30628">
      <w:pPr>
        <w:pStyle w:val="NoSpacing"/>
        <w:numPr>
          <w:ilvl w:val="0"/>
          <w:numId w:val="39"/>
        </w:numPr>
        <w:rPr>
          <w:rFonts w:cs="Calibri"/>
          <w:sz w:val="21"/>
          <w:szCs w:val="21"/>
        </w:rPr>
      </w:pPr>
      <w:r w:rsidRPr="00476A04">
        <w:rPr>
          <w:rFonts w:cs="Calibri"/>
          <w:sz w:val="21"/>
          <w:szCs w:val="21"/>
          <w:shd w:val="clear" w:color="auto" w:fill="FFFFFF"/>
        </w:rPr>
        <w:t>Extensive experience in development and implementation of ORM framework Hibernate/ Hibernate</w:t>
      </w:r>
      <w:r w:rsidR="007D4914" w:rsidRPr="00476A04">
        <w:rPr>
          <w:rFonts w:cs="Calibri"/>
          <w:sz w:val="21"/>
          <w:szCs w:val="21"/>
          <w:shd w:val="clear" w:color="auto" w:fill="FFFFFF"/>
        </w:rPr>
        <w:t>.</w:t>
      </w:r>
    </w:p>
    <w:p w:rsidR="00950CC7" w:rsidRPr="00476A04" w:rsidRDefault="00950CC7" w:rsidP="00950CC7">
      <w:pPr>
        <w:pStyle w:val="NoSpacing"/>
        <w:numPr>
          <w:ilvl w:val="0"/>
          <w:numId w:val="39"/>
        </w:numPr>
        <w:rPr>
          <w:rFonts w:cs="Calibri"/>
          <w:sz w:val="21"/>
          <w:szCs w:val="21"/>
        </w:rPr>
      </w:pPr>
      <w:r w:rsidRPr="00476A04">
        <w:rPr>
          <w:rFonts w:cs="Calibri"/>
          <w:sz w:val="21"/>
          <w:szCs w:val="21"/>
        </w:rPr>
        <w:t>Created web application prototype using Angular JS.</w:t>
      </w:r>
    </w:p>
    <w:p w:rsidR="00C30628" w:rsidRPr="00476A04" w:rsidRDefault="00C30628" w:rsidP="00C30628">
      <w:pPr>
        <w:pStyle w:val="NoSpacing"/>
        <w:numPr>
          <w:ilvl w:val="0"/>
          <w:numId w:val="39"/>
        </w:numPr>
        <w:rPr>
          <w:rFonts w:cs="Calibri"/>
          <w:sz w:val="21"/>
          <w:szCs w:val="21"/>
        </w:rPr>
      </w:pPr>
      <w:r w:rsidRPr="00476A04">
        <w:rPr>
          <w:rFonts w:cs="Calibri"/>
          <w:sz w:val="21"/>
          <w:szCs w:val="21"/>
          <w:shd w:val="clear" w:color="auto" w:fill="FFFFFF"/>
        </w:rPr>
        <w:t>Involved in developing features using Dependency Injection, Spring MVC pattern and AOP.</w:t>
      </w:r>
    </w:p>
    <w:p w:rsidR="00C30628" w:rsidRPr="00476A04" w:rsidRDefault="00C30628" w:rsidP="00C30628">
      <w:pPr>
        <w:pStyle w:val="NoSpacing"/>
        <w:numPr>
          <w:ilvl w:val="0"/>
          <w:numId w:val="39"/>
        </w:numPr>
        <w:rPr>
          <w:rFonts w:cs="Calibri"/>
          <w:sz w:val="21"/>
          <w:szCs w:val="21"/>
        </w:rPr>
      </w:pPr>
      <w:r w:rsidRPr="00476A04">
        <w:rPr>
          <w:rFonts w:cs="Calibri"/>
          <w:sz w:val="21"/>
          <w:szCs w:val="21"/>
        </w:rPr>
        <w:t>Utilized </w:t>
      </w:r>
      <w:r w:rsidRPr="00476A04">
        <w:rPr>
          <w:rStyle w:val="apple-converted-space"/>
          <w:rFonts w:cs="Calibri"/>
          <w:sz w:val="21"/>
          <w:szCs w:val="21"/>
        </w:rPr>
        <w:t>Spring</w:t>
      </w:r>
      <w:r w:rsidRPr="00476A04">
        <w:rPr>
          <w:rStyle w:val="apple-converted-space"/>
          <w:rFonts w:cs="Calibri"/>
          <w:bCs/>
          <w:sz w:val="21"/>
          <w:szCs w:val="21"/>
        </w:rPr>
        <w:t> </w:t>
      </w:r>
      <w:r w:rsidRPr="00476A04">
        <w:rPr>
          <w:rFonts w:cs="Calibri"/>
          <w:sz w:val="21"/>
          <w:szCs w:val="21"/>
        </w:rPr>
        <w:t>annotations</w:t>
      </w:r>
      <w:r w:rsidRPr="00476A04">
        <w:rPr>
          <w:rStyle w:val="apple-converted-space"/>
          <w:rFonts w:cs="Calibri"/>
          <w:sz w:val="21"/>
          <w:szCs w:val="21"/>
        </w:rPr>
        <w:t> </w:t>
      </w:r>
      <w:r w:rsidRPr="00476A04">
        <w:rPr>
          <w:rFonts w:cs="Calibri"/>
          <w:sz w:val="21"/>
          <w:szCs w:val="21"/>
        </w:rPr>
        <w:t>and XML configuration for</w:t>
      </w:r>
      <w:r w:rsidRPr="00476A04">
        <w:rPr>
          <w:rStyle w:val="apple-converted-space"/>
          <w:rFonts w:cs="Calibri"/>
          <w:sz w:val="21"/>
          <w:szCs w:val="21"/>
        </w:rPr>
        <w:t> </w:t>
      </w:r>
      <w:r w:rsidRPr="00476A04">
        <w:rPr>
          <w:rFonts w:cs="Calibri"/>
          <w:sz w:val="21"/>
          <w:szCs w:val="21"/>
        </w:rPr>
        <w:t>Dependency Injection</w:t>
      </w:r>
    </w:p>
    <w:p w:rsidR="00C30628" w:rsidRPr="00476A04" w:rsidRDefault="00C30628" w:rsidP="00C30628">
      <w:pPr>
        <w:pStyle w:val="NoSpacing"/>
        <w:numPr>
          <w:ilvl w:val="0"/>
          <w:numId w:val="39"/>
        </w:numPr>
        <w:rPr>
          <w:rFonts w:cs="Calibri"/>
          <w:sz w:val="21"/>
          <w:szCs w:val="21"/>
        </w:rPr>
      </w:pPr>
      <w:r w:rsidRPr="00476A04">
        <w:rPr>
          <w:rFonts w:cs="Calibri"/>
          <w:sz w:val="21"/>
          <w:szCs w:val="21"/>
          <w:shd w:val="clear" w:color="auto" w:fill="FFFFFF"/>
        </w:rPr>
        <w:t>Executing ecobertura and identifying code coverage gap</w:t>
      </w:r>
      <w:r w:rsidRPr="00476A04">
        <w:rPr>
          <w:rFonts w:cs="Calibri"/>
          <w:sz w:val="21"/>
          <w:szCs w:val="21"/>
        </w:rPr>
        <w:t xml:space="preserve"> Used Maven for build code.  </w:t>
      </w:r>
    </w:p>
    <w:p w:rsidR="00C30628" w:rsidRPr="00476A04" w:rsidRDefault="00C30628" w:rsidP="00C30628">
      <w:pPr>
        <w:pStyle w:val="NoSpacing"/>
        <w:numPr>
          <w:ilvl w:val="0"/>
          <w:numId w:val="39"/>
        </w:numPr>
        <w:rPr>
          <w:rFonts w:cs="Calibri"/>
          <w:sz w:val="21"/>
          <w:szCs w:val="21"/>
        </w:rPr>
      </w:pPr>
      <w:r w:rsidRPr="00476A04">
        <w:rPr>
          <w:rFonts w:cs="Calibri"/>
          <w:sz w:val="21"/>
          <w:szCs w:val="21"/>
          <w:shd w:val="clear" w:color="auto" w:fill="FFFFFF"/>
        </w:rPr>
        <w:t>Involved in implementation of enterprise integration with Web Services a</w:t>
      </w:r>
      <w:r w:rsidR="00067F84" w:rsidRPr="00476A04">
        <w:rPr>
          <w:rFonts w:cs="Calibri"/>
          <w:sz w:val="21"/>
          <w:szCs w:val="21"/>
          <w:shd w:val="clear" w:color="auto" w:fill="FFFFFF"/>
        </w:rPr>
        <w:t xml:space="preserve">nd Legacy Systems using </w:t>
      </w:r>
      <w:r w:rsidRPr="00476A04">
        <w:rPr>
          <w:rFonts w:cs="Calibri"/>
          <w:sz w:val="21"/>
          <w:szCs w:val="21"/>
          <w:shd w:val="clear" w:color="auto" w:fill="FFFFFF"/>
        </w:rPr>
        <w:t>REST services. </w:t>
      </w:r>
    </w:p>
    <w:p w:rsidR="00F14005" w:rsidRPr="00476A04" w:rsidRDefault="00F14005" w:rsidP="00C30628">
      <w:pPr>
        <w:pStyle w:val="NoSpacing"/>
        <w:numPr>
          <w:ilvl w:val="0"/>
          <w:numId w:val="39"/>
        </w:numPr>
        <w:rPr>
          <w:rFonts w:cs="Calibri"/>
          <w:sz w:val="21"/>
          <w:szCs w:val="21"/>
        </w:rPr>
      </w:pPr>
      <w:r w:rsidRPr="00476A04">
        <w:rPr>
          <w:rFonts w:cs="Calibri"/>
          <w:sz w:val="21"/>
          <w:szCs w:val="21"/>
          <w:shd w:val="clear" w:color="auto" w:fill="FFFFFF"/>
        </w:rPr>
        <w:t xml:space="preserve">Worked on EDI </w:t>
      </w:r>
      <w:r w:rsidRPr="00476A04">
        <w:rPr>
          <w:rFonts w:cs="Calibri"/>
          <w:bCs/>
          <w:sz w:val="21"/>
          <w:szCs w:val="21"/>
        </w:rPr>
        <w:t xml:space="preserve">ANSI X12 Health </w:t>
      </w:r>
      <w:r w:rsidR="006531FD" w:rsidRPr="00476A04">
        <w:rPr>
          <w:rFonts w:cs="Calibri"/>
          <w:bCs/>
          <w:sz w:val="21"/>
          <w:szCs w:val="21"/>
        </w:rPr>
        <w:t>Care</w:t>
      </w:r>
      <w:r w:rsidRPr="00476A04">
        <w:rPr>
          <w:rFonts w:cs="Calibri"/>
          <w:bCs/>
          <w:sz w:val="21"/>
          <w:szCs w:val="21"/>
        </w:rPr>
        <w:t xml:space="preserve"> Standards and Transactions on 837 Institutional and Professional, 834,274.</w:t>
      </w:r>
    </w:p>
    <w:p w:rsidR="00791894" w:rsidRPr="00476A04" w:rsidRDefault="00791894" w:rsidP="00791894">
      <w:pPr>
        <w:pStyle w:val="NoSpacing"/>
        <w:numPr>
          <w:ilvl w:val="0"/>
          <w:numId w:val="39"/>
        </w:numPr>
        <w:rPr>
          <w:rFonts w:cs="Calibri"/>
          <w:sz w:val="21"/>
          <w:szCs w:val="21"/>
        </w:rPr>
      </w:pPr>
      <w:r w:rsidRPr="00476A04">
        <w:rPr>
          <w:rFonts w:cs="Calibri"/>
          <w:sz w:val="21"/>
          <w:szCs w:val="21"/>
          <w:shd w:val="clear" w:color="auto" w:fill="FFFFFF"/>
        </w:rPr>
        <w:t>Updated dashboard front end to support multiple dashboards and their CRUD operations using</w:t>
      </w:r>
      <w:r w:rsidRPr="00476A04">
        <w:rPr>
          <w:rStyle w:val="apple-converted-space"/>
          <w:rFonts w:cs="Calibri"/>
          <w:sz w:val="21"/>
          <w:szCs w:val="21"/>
          <w:shd w:val="clear" w:color="auto" w:fill="FFFFFF"/>
        </w:rPr>
        <w:t> </w:t>
      </w:r>
      <w:r w:rsidR="006C73BC" w:rsidRPr="00476A04">
        <w:rPr>
          <w:rFonts w:cs="Calibri"/>
          <w:sz w:val="21"/>
          <w:szCs w:val="21"/>
          <w:shd w:val="clear" w:color="auto" w:fill="FFFFFF"/>
        </w:rPr>
        <w:t>TypeScript</w:t>
      </w:r>
      <w:r w:rsidRPr="00476A04">
        <w:rPr>
          <w:rStyle w:val="apple-converted-space"/>
          <w:rFonts w:cs="Calibri"/>
          <w:sz w:val="21"/>
          <w:szCs w:val="21"/>
          <w:shd w:val="clear" w:color="auto" w:fill="FFFFFF"/>
        </w:rPr>
        <w:t>.</w:t>
      </w:r>
    </w:p>
    <w:p w:rsidR="00827B3B" w:rsidRPr="00476A04" w:rsidRDefault="00827B3B" w:rsidP="00646055">
      <w:pPr>
        <w:numPr>
          <w:ilvl w:val="0"/>
          <w:numId w:val="39"/>
        </w:numPr>
        <w:spacing w:after="0" w:line="240" w:lineRule="auto"/>
        <w:jc w:val="both"/>
        <w:rPr>
          <w:rFonts w:cs="Calibri"/>
          <w:bCs/>
          <w:sz w:val="21"/>
          <w:szCs w:val="21"/>
        </w:rPr>
      </w:pPr>
      <w:r w:rsidRPr="00476A04">
        <w:rPr>
          <w:rFonts w:cs="Calibri"/>
          <w:sz w:val="21"/>
          <w:szCs w:val="21"/>
          <w:shd w:val="clear" w:color="auto" w:fill="FFFFFF"/>
        </w:rPr>
        <w:t>Involved in creating and modifying the UI Screens using</w:t>
      </w:r>
      <w:r w:rsidRPr="00476A04">
        <w:rPr>
          <w:rStyle w:val="apple-converted-space"/>
          <w:rFonts w:cs="Calibri"/>
          <w:sz w:val="21"/>
          <w:szCs w:val="21"/>
          <w:shd w:val="clear" w:color="auto" w:fill="FFFFFF"/>
        </w:rPr>
        <w:t xml:space="preserve"> EXTJS</w:t>
      </w:r>
      <w:r w:rsidRPr="00476A04">
        <w:rPr>
          <w:rFonts w:cs="Calibri"/>
          <w:sz w:val="21"/>
          <w:szCs w:val="21"/>
          <w:shd w:val="clear" w:color="auto" w:fill="FFFFFF"/>
        </w:rPr>
        <w:t xml:space="preserve"> framework</w:t>
      </w:r>
    </w:p>
    <w:p w:rsidR="0041218D" w:rsidRPr="00476A04" w:rsidRDefault="0041218D" w:rsidP="0041218D">
      <w:pPr>
        <w:pStyle w:val="NoSpacing"/>
        <w:numPr>
          <w:ilvl w:val="0"/>
          <w:numId w:val="39"/>
        </w:numPr>
        <w:rPr>
          <w:rFonts w:cs="Calibri"/>
          <w:sz w:val="21"/>
          <w:szCs w:val="21"/>
        </w:rPr>
      </w:pPr>
      <w:r w:rsidRPr="00476A04">
        <w:rPr>
          <w:rFonts w:cs="Calibri"/>
          <w:sz w:val="21"/>
          <w:szCs w:val="21"/>
        </w:rPr>
        <w:t>Involved in developing Companion guides using Edifecs Spec Builder</w:t>
      </w:r>
    </w:p>
    <w:p w:rsidR="002E2292" w:rsidRPr="00476A04" w:rsidRDefault="002E2292" w:rsidP="00C30628">
      <w:pPr>
        <w:pStyle w:val="NoSpacing"/>
        <w:numPr>
          <w:ilvl w:val="0"/>
          <w:numId w:val="39"/>
        </w:numPr>
        <w:rPr>
          <w:rFonts w:cs="Calibri"/>
          <w:sz w:val="21"/>
          <w:szCs w:val="21"/>
        </w:rPr>
      </w:pPr>
      <w:r w:rsidRPr="00476A04">
        <w:rPr>
          <w:rFonts w:cs="Calibri"/>
          <w:sz w:val="21"/>
          <w:szCs w:val="21"/>
          <w:lang w:val="en"/>
        </w:rPr>
        <w:t>Used advanced JavaScript to create interfaces and help manage cross browser compatibility.</w:t>
      </w:r>
    </w:p>
    <w:p w:rsidR="00AA4926" w:rsidRPr="00476A04" w:rsidRDefault="00AA4926" w:rsidP="00AA4926">
      <w:pPr>
        <w:pStyle w:val="NoSpacing"/>
        <w:numPr>
          <w:ilvl w:val="0"/>
          <w:numId w:val="39"/>
        </w:numPr>
        <w:rPr>
          <w:rFonts w:cs="Calibri"/>
          <w:sz w:val="21"/>
          <w:szCs w:val="21"/>
        </w:rPr>
      </w:pPr>
      <w:r w:rsidRPr="00476A04">
        <w:rPr>
          <w:rFonts w:cs="Calibri"/>
          <w:sz w:val="21"/>
          <w:szCs w:val="21"/>
        </w:rPr>
        <w:t>Used AngularJS to retrieve JSON data from backend and saved in scope to make binding.</w:t>
      </w:r>
    </w:p>
    <w:p w:rsidR="00F7661C" w:rsidRPr="00476A04" w:rsidRDefault="00F7661C" w:rsidP="00C30628">
      <w:pPr>
        <w:pStyle w:val="NoSpacing"/>
        <w:numPr>
          <w:ilvl w:val="0"/>
          <w:numId w:val="39"/>
        </w:numPr>
        <w:rPr>
          <w:rFonts w:cs="Calibri"/>
          <w:sz w:val="21"/>
          <w:szCs w:val="21"/>
        </w:rPr>
      </w:pPr>
      <w:r w:rsidRPr="00476A04">
        <w:rPr>
          <w:rFonts w:cs="Calibri"/>
          <w:sz w:val="21"/>
          <w:szCs w:val="21"/>
          <w:shd w:val="clear" w:color="auto" w:fill="FFFFFF"/>
        </w:rPr>
        <w:lastRenderedPageBreak/>
        <w:t>Developed the Junit test cases using Power Mockito for controller beans and Helper classes. </w:t>
      </w:r>
    </w:p>
    <w:p w:rsidR="005D3FFC" w:rsidRPr="00476A04" w:rsidRDefault="005D3FFC" w:rsidP="005D3FFC">
      <w:pPr>
        <w:pStyle w:val="NoSpacing"/>
        <w:numPr>
          <w:ilvl w:val="0"/>
          <w:numId w:val="39"/>
        </w:numPr>
        <w:rPr>
          <w:rFonts w:cs="Calibri"/>
          <w:bCs/>
          <w:sz w:val="21"/>
          <w:szCs w:val="21"/>
        </w:rPr>
      </w:pPr>
      <w:r w:rsidRPr="00476A04">
        <w:rPr>
          <w:rFonts w:cs="Calibri"/>
          <w:sz w:val="21"/>
          <w:szCs w:val="21"/>
        </w:rPr>
        <w:t>Involved in creating and extracting data from database using SQL Queries, PL/SQL Stored procedures, triggers and packages on Oracle database.</w:t>
      </w:r>
    </w:p>
    <w:p w:rsidR="00C30628" w:rsidRPr="00476A04" w:rsidRDefault="00C30628" w:rsidP="00C30628">
      <w:pPr>
        <w:pStyle w:val="NoSpacing"/>
        <w:numPr>
          <w:ilvl w:val="0"/>
          <w:numId w:val="39"/>
        </w:numPr>
        <w:rPr>
          <w:rFonts w:cs="Calibri"/>
          <w:sz w:val="21"/>
          <w:szCs w:val="21"/>
        </w:rPr>
      </w:pPr>
      <w:r w:rsidRPr="00476A04">
        <w:rPr>
          <w:rFonts w:cs="Calibri"/>
          <w:sz w:val="21"/>
          <w:szCs w:val="21"/>
          <w:shd w:val="clear" w:color="auto" w:fill="FFFFFF"/>
        </w:rPr>
        <w:t>Implemented REST web service calls to provide data to be integrated on the front end. </w:t>
      </w:r>
    </w:p>
    <w:p w:rsidR="00C30628" w:rsidRPr="00476A04" w:rsidRDefault="00C30628" w:rsidP="00C30628">
      <w:pPr>
        <w:pStyle w:val="NoSpacing"/>
        <w:numPr>
          <w:ilvl w:val="0"/>
          <w:numId w:val="39"/>
        </w:numPr>
        <w:rPr>
          <w:rFonts w:cs="Calibri"/>
          <w:sz w:val="21"/>
          <w:szCs w:val="21"/>
        </w:rPr>
      </w:pPr>
      <w:r w:rsidRPr="00476A04">
        <w:rPr>
          <w:rFonts w:cs="Calibri"/>
          <w:sz w:val="21"/>
          <w:szCs w:val="21"/>
          <w:shd w:val="clear" w:color="auto" w:fill="FFFFFF"/>
        </w:rPr>
        <w:t>Design, develop, test and implement business applic</w:t>
      </w:r>
      <w:r w:rsidR="00A21AAB" w:rsidRPr="00476A04">
        <w:rPr>
          <w:rFonts w:cs="Calibri"/>
          <w:sz w:val="21"/>
          <w:szCs w:val="21"/>
          <w:shd w:val="clear" w:color="auto" w:fill="FFFFFF"/>
        </w:rPr>
        <w:t xml:space="preserve">ations using spring, Hibernate </w:t>
      </w:r>
      <w:r w:rsidRPr="00476A04">
        <w:rPr>
          <w:rFonts w:cs="Calibri"/>
          <w:sz w:val="21"/>
          <w:szCs w:val="21"/>
          <w:shd w:val="clear" w:color="auto" w:fill="FFFFFF"/>
        </w:rPr>
        <w:t>and Web Sphere Application Server. </w:t>
      </w:r>
    </w:p>
    <w:p w:rsidR="00C30628" w:rsidRPr="00476A04" w:rsidRDefault="00C30628" w:rsidP="00C30628">
      <w:pPr>
        <w:pStyle w:val="NoSpacing"/>
        <w:ind w:left="720"/>
        <w:rPr>
          <w:rFonts w:cs="Calibri"/>
          <w:sz w:val="21"/>
          <w:szCs w:val="21"/>
        </w:rPr>
      </w:pPr>
    </w:p>
    <w:p w:rsidR="00C30628" w:rsidRPr="00476A04" w:rsidRDefault="00C30628" w:rsidP="00C30628">
      <w:pPr>
        <w:pStyle w:val="NoSpacing"/>
        <w:rPr>
          <w:rFonts w:cs="Calibri"/>
          <w:b/>
          <w:sz w:val="21"/>
          <w:szCs w:val="21"/>
          <w:u w:val="single"/>
        </w:rPr>
      </w:pPr>
      <w:r w:rsidRPr="00476A04">
        <w:rPr>
          <w:rFonts w:eastAsia="Times New Roman" w:cs="Calibri"/>
          <w:b/>
          <w:bCs/>
          <w:sz w:val="21"/>
          <w:szCs w:val="21"/>
        </w:rPr>
        <w:t>Environment</w:t>
      </w:r>
      <w:r w:rsidRPr="00476A04">
        <w:rPr>
          <w:rFonts w:eastAsia="Times New Roman" w:cs="Calibri"/>
          <w:b/>
          <w:sz w:val="21"/>
          <w:szCs w:val="21"/>
        </w:rPr>
        <w:t>:</w:t>
      </w:r>
      <w:r w:rsidR="0031584B" w:rsidRPr="00476A04">
        <w:rPr>
          <w:rFonts w:eastAsia="Times New Roman" w:cs="Calibri"/>
          <w:sz w:val="21"/>
          <w:szCs w:val="21"/>
        </w:rPr>
        <w:t> Java 1.8</w:t>
      </w:r>
      <w:r w:rsidRPr="00476A04">
        <w:rPr>
          <w:rFonts w:cs="Calibri"/>
          <w:sz w:val="21"/>
          <w:szCs w:val="21"/>
          <w:shd w:val="clear" w:color="auto" w:fill="FFFFFF"/>
        </w:rPr>
        <w:t>,</w:t>
      </w:r>
      <w:r w:rsidRPr="00476A04">
        <w:rPr>
          <w:rFonts w:eastAsia="Times New Roman" w:cs="Calibri"/>
          <w:sz w:val="21"/>
          <w:szCs w:val="21"/>
        </w:rPr>
        <w:t xml:space="preserve"> Spring</w:t>
      </w:r>
      <w:r w:rsidR="00BC71BD" w:rsidRPr="00476A04">
        <w:rPr>
          <w:rFonts w:eastAsia="Times New Roman" w:cs="Calibri"/>
          <w:sz w:val="21"/>
          <w:szCs w:val="21"/>
        </w:rPr>
        <w:t xml:space="preserve"> 4.0</w:t>
      </w:r>
      <w:r w:rsidRPr="00476A04">
        <w:rPr>
          <w:rFonts w:eastAsia="Times New Roman" w:cs="Calibri"/>
          <w:sz w:val="21"/>
          <w:szCs w:val="21"/>
        </w:rPr>
        <w:t>, Hibernate</w:t>
      </w:r>
      <w:r w:rsidR="00BC71BD" w:rsidRPr="00476A04">
        <w:rPr>
          <w:rFonts w:eastAsia="Times New Roman" w:cs="Calibri"/>
          <w:sz w:val="21"/>
          <w:szCs w:val="21"/>
        </w:rPr>
        <w:t xml:space="preserve"> 4.3</w:t>
      </w:r>
      <w:r w:rsidRPr="00476A04">
        <w:rPr>
          <w:rFonts w:eastAsia="Times New Roman" w:cs="Calibri"/>
          <w:sz w:val="21"/>
          <w:szCs w:val="21"/>
        </w:rPr>
        <w:t>,</w:t>
      </w:r>
      <w:r w:rsidRPr="00476A04">
        <w:rPr>
          <w:rFonts w:cs="Calibri"/>
          <w:sz w:val="21"/>
          <w:szCs w:val="21"/>
          <w:lang w:val="en"/>
        </w:rPr>
        <w:t xml:space="preserve"> Karma,</w:t>
      </w:r>
      <w:r w:rsidRPr="00476A04">
        <w:rPr>
          <w:rFonts w:cs="Calibri"/>
          <w:sz w:val="21"/>
          <w:szCs w:val="21"/>
          <w:shd w:val="clear" w:color="auto" w:fill="FFFFFF"/>
        </w:rPr>
        <w:t xml:space="preserve"> NodeJS</w:t>
      </w:r>
      <w:r w:rsidRPr="00476A04">
        <w:rPr>
          <w:rFonts w:eastAsia="Times New Roman" w:cs="Calibri"/>
          <w:sz w:val="21"/>
          <w:szCs w:val="21"/>
        </w:rPr>
        <w:t>, HTML5, CSS3, REST, JavaScript,</w:t>
      </w:r>
      <w:r w:rsidRPr="00476A04">
        <w:rPr>
          <w:rFonts w:cs="Calibri"/>
          <w:sz w:val="21"/>
          <w:szCs w:val="21"/>
          <w:shd w:val="clear" w:color="auto" w:fill="FFFFFF"/>
        </w:rPr>
        <w:t xml:space="preserve"> AngularJS</w:t>
      </w:r>
      <w:r w:rsidR="004A2A24" w:rsidRPr="00476A04">
        <w:rPr>
          <w:rFonts w:cs="Calibri"/>
          <w:sz w:val="21"/>
          <w:szCs w:val="21"/>
          <w:shd w:val="clear" w:color="auto" w:fill="FFFFFF"/>
        </w:rPr>
        <w:t xml:space="preserve"> 1</w:t>
      </w:r>
      <w:r w:rsidR="009C7F22" w:rsidRPr="00476A04">
        <w:rPr>
          <w:rFonts w:cs="Calibri"/>
          <w:sz w:val="21"/>
          <w:szCs w:val="21"/>
          <w:shd w:val="clear" w:color="auto" w:fill="FFFFFF"/>
        </w:rPr>
        <w:t>.</w:t>
      </w:r>
      <w:r w:rsidR="00EE07C0" w:rsidRPr="00476A04">
        <w:rPr>
          <w:rFonts w:cs="Calibri"/>
          <w:sz w:val="21"/>
          <w:szCs w:val="21"/>
          <w:shd w:val="clear" w:color="auto" w:fill="FFFFFF"/>
        </w:rPr>
        <w:t>5</w:t>
      </w:r>
      <w:r w:rsidR="009B7BBF" w:rsidRPr="00476A04">
        <w:rPr>
          <w:rFonts w:eastAsia="Times New Roman" w:cs="Calibri"/>
          <w:sz w:val="21"/>
          <w:szCs w:val="21"/>
        </w:rPr>
        <w:t>,</w:t>
      </w:r>
      <w:r w:rsidRPr="00476A04">
        <w:rPr>
          <w:rFonts w:eastAsia="Times New Roman" w:cs="Calibri"/>
          <w:sz w:val="21"/>
          <w:szCs w:val="21"/>
        </w:rPr>
        <w:t xml:space="preserve"> </w:t>
      </w:r>
      <w:r w:rsidRPr="00476A04">
        <w:rPr>
          <w:rFonts w:cs="Calibri"/>
          <w:sz w:val="21"/>
          <w:szCs w:val="21"/>
          <w:shd w:val="clear" w:color="auto" w:fill="FFFFFF"/>
        </w:rPr>
        <w:t>Junit4.</w:t>
      </w:r>
      <w:r w:rsidR="00615605" w:rsidRPr="00476A04">
        <w:rPr>
          <w:rFonts w:cs="Calibri"/>
          <w:sz w:val="21"/>
          <w:szCs w:val="21"/>
          <w:shd w:val="clear" w:color="auto" w:fill="FFFFFF"/>
        </w:rPr>
        <w:t>0</w:t>
      </w:r>
      <w:r w:rsidRPr="00476A04">
        <w:rPr>
          <w:rFonts w:cs="Calibri"/>
          <w:sz w:val="21"/>
          <w:szCs w:val="21"/>
          <w:shd w:val="clear" w:color="auto" w:fill="FFFFFF"/>
        </w:rPr>
        <w:t>, PMD, Git,</w:t>
      </w:r>
      <w:r w:rsidRPr="00476A04">
        <w:rPr>
          <w:rFonts w:eastAsia="Times New Roman" w:cs="Calibri"/>
          <w:sz w:val="21"/>
          <w:szCs w:val="21"/>
        </w:rPr>
        <w:t xml:space="preserve"> Eclipse IDE, </w:t>
      </w:r>
      <w:r w:rsidR="005B75AC" w:rsidRPr="00476A04">
        <w:rPr>
          <w:rFonts w:cs="Calibri"/>
          <w:bCs/>
          <w:sz w:val="21"/>
          <w:szCs w:val="21"/>
        </w:rPr>
        <w:t>Apache-tomcat-7.0.27</w:t>
      </w:r>
      <w:r w:rsidRPr="00476A04">
        <w:rPr>
          <w:rFonts w:cs="Calibri"/>
          <w:sz w:val="21"/>
          <w:szCs w:val="21"/>
          <w:shd w:val="clear" w:color="auto" w:fill="FFFFFF"/>
        </w:rPr>
        <w:t xml:space="preserve">, </w:t>
      </w:r>
      <w:r w:rsidR="00AC7DC7" w:rsidRPr="00476A04">
        <w:rPr>
          <w:rFonts w:cs="Calibri"/>
          <w:sz w:val="21"/>
          <w:szCs w:val="21"/>
        </w:rPr>
        <w:t>Oracle 11g</w:t>
      </w:r>
      <w:r w:rsidRPr="00476A04">
        <w:rPr>
          <w:rFonts w:cs="Calibri"/>
          <w:sz w:val="21"/>
          <w:szCs w:val="21"/>
          <w:shd w:val="clear" w:color="auto" w:fill="FFFFFF"/>
        </w:rPr>
        <w:t>, IBM Rational Clear Quest, IBM blue works</w:t>
      </w:r>
      <w:r w:rsidRPr="00476A04">
        <w:rPr>
          <w:rFonts w:eastAsia="Times New Roman" w:cs="Calibri"/>
          <w:sz w:val="21"/>
          <w:szCs w:val="21"/>
        </w:rPr>
        <w:t>, Agile.</w:t>
      </w:r>
    </w:p>
    <w:p w:rsidR="00C30628" w:rsidRPr="00476A04" w:rsidRDefault="00C30628" w:rsidP="00366D74">
      <w:pPr>
        <w:pStyle w:val="NoSpacing"/>
        <w:rPr>
          <w:rFonts w:cs="Calibri"/>
          <w:b/>
          <w:sz w:val="21"/>
          <w:szCs w:val="21"/>
          <w:u w:val="single"/>
        </w:rPr>
      </w:pPr>
    </w:p>
    <w:p w:rsidR="00DE5B15" w:rsidRPr="00476A04" w:rsidRDefault="004D1ECE" w:rsidP="00CC0DF7">
      <w:pPr>
        <w:pStyle w:val="NoSpacing"/>
        <w:rPr>
          <w:rFonts w:cs="Calibri"/>
          <w:b/>
          <w:sz w:val="21"/>
          <w:szCs w:val="21"/>
        </w:rPr>
      </w:pPr>
      <w:r w:rsidRPr="00476A04">
        <w:rPr>
          <w:rFonts w:cs="Calibri"/>
          <w:b/>
          <w:sz w:val="21"/>
          <w:szCs w:val="21"/>
          <w:shd w:val="clear" w:color="auto" w:fill="FFFFFF"/>
        </w:rPr>
        <w:t>HCSC</w:t>
      </w:r>
      <w:r w:rsidR="00880E8C" w:rsidRPr="00476A04">
        <w:rPr>
          <w:rFonts w:cs="Calibri"/>
          <w:b/>
          <w:bCs/>
          <w:sz w:val="21"/>
          <w:szCs w:val="21"/>
        </w:rPr>
        <w:t xml:space="preserve">, </w:t>
      </w:r>
      <w:r w:rsidR="001B6943" w:rsidRPr="00476A04">
        <w:rPr>
          <w:rFonts w:cs="Calibri"/>
          <w:b/>
          <w:bCs/>
          <w:sz w:val="21"/>
          <w:szCs w:val="21"/>
        </w:rPr>
        <w:t>Dallas</w:t>
      </w:r>
      <w:r w:rsidR="00880E8C" w:rsidRPr="00476A04">
        <w:rPr>
          <w:rFonts w:cs="Calibri"/>
          <w:b/>
          <w:bCs/>
          <w:sz w:val="21"/>
          <w:szCs w:val="21"/>
        </w:rPr>
        <w:t>, TX</w:t>
      </w:r>
      <w:r w:rsidR="00DE5B15" w:rsidRPr="00476A04">
        <w:rPr>
          <w:rFonts w:cs="Calibri"/>
          <w:b/>
          <w:bCs/>
          <w:sz w:val="21"/>
          <w:szCs w:val="21"/>
        </w:rPr>
        <w:t xml:space="preserve">            </w:t>
      </w:r>
      <w:r w:rsidR="008142F4" w:rsidRPr="00476A04">
        <w:rPr>
          <w:rFonts w:cs="Calibri"/>
          <w:b/>
          <w:bCs/>
          <w:sz w:val="21"/>
          <w:szCs w:val="21"/>
        </w:rPr>
        <w:t xml:space="preserve"> </w:t>
      </w:r>
      <w:r w:rsidR="00FF36DA" w:rsidRPr="00476A04">
        <w:rPr>
          <w:rFonts w:cs="Calibri"/>
          <w:b/>
          <w:bCs/>
          <w:sz w:val="21"/>
          <w:szCs w:val="21"/>
        </w:rPr>
        <w:t xml:space="preserve">                      </w:t>
      </w:r>
      <w:r w:rsidR="00DE5B15" w:rsidRPr="00476A04">
        <w:rPr>
          <w:rFonts w:cs="Calibri"/>
          <w:b/>
          <w:bCs/>
          <w:sz w:val="21"/>
          <w:szCs w:val="21"/>
        </w:rPr>
        <w:t xml:space="preserve"> </w:t>
      </w:r>
      <w:r w:rsidR="0039318A" w:rsidRPr="00476A04">
        <w:rPr>
          <w:rFonts w:cs="Calibri"/>
          <w:b/>
          <w:bCs/>
          <w:sz w:val="21"/>
          <w:szCs w:val="21"/>
        </w:rPr>
        <w:tab/>
      </w:r>
      <w:r w:rsidR="0039318A" w:rsidRPr="00476A04">
        <w:rPr>
          <w:rFonts w:cs="Calibri"/>
          <w:b/>
          <w:bCs/>
          <w:sz w:val="21"/>
          <w:szCs w:val="21"/>
        </w:rPr>
        <w:tab/>
      </w:r>
      <w:r w:rsidR="0039318A" w:rsidRPr="00476A04">
        <w:rPr>
          <w:rFonts w:cs="Calibri"/>
          <w:b/>
          <w:bCs/>
          <w:sz w:val="21"/>
          <w:szCs w:val="21"/>
        </w:rPr>
        <w:tab/>
      </w:r>
      <w:r w:rsidR="0039318A" w:rsidRPr="00476A04">
        <w:rPr>
          <w:rFonts w:cs="Calibri"/>
          <w:b/>
          <w:bCs/>
          <w:sz w:val="21"/>
          <w:szCs w:val="21"/>
        </w:rPr>
        <w:tab/>
      </w:r>
      <w:r w:rsidR="0039318A" w:rsidRPr="00476A04">
        <w:rPr>
          <w:rFonts w:cs="Calibri"/>
          <w:b/>
          <w:bCs/>
          <w:sz w:val="21"/>
          <w:szCs w:val="21"/>
        </w:rPr>
        <w:tab/>
      </w:r>
      <w:r w:rsidR="0023602C" w:rsidRPr="00476A04">
        <w:rPr>
          <w:rFonts w:cs="Calibri"/>
          <w:b/>
          <w:bCs/>
          <w:sz w:val="21"/>
          <w:szCs w:val="21"/>
        </w:rPr>
        <w:t xml:space="preserve">       </w:t>
      </w:r>
      <w:r w:rsidR="001C4E3E" w:rsidRPr="00476A04">
        <w:rPr>
          <w:rFonts w:cs="Calibri"/>
          <w:b/>
          <w:bCs/>
          <w:sz w:val="21"/>
          <w:szCs w:val="21"/>
        </w:rPr>
        <w:t xml:space="preserve">  </w:t>
      </w:r>
      <w:r w:rsidR="00326D8F" w:rsidRPr="00476A04">
        <w:rPr>
          <w:rFonts w:cs="Calibri"/>
          <w:b/>
          <w:bCs/>
          <w:sz w:val="21"/>
          <w:szCs w:val="21"/>
        </w:rPr>
        <w:t>Sep</w:t>
      </w:r>
      <w:r w:rsidR="00C23AD5" w:rsidRPr="00476A04">
        <w:rPr>
          <w:rFonts w:cs="Calibri"/>
          <w:b/>
          <w:bCs/>
          <w:sz w:val="21"/>
          <w:szCs w:val="21"/>
        </w:rPr>
        <w:t xml:space="preserve"> </w:t>
      </w:r>
      <w:r w:rsidR="00DE5B15" w:rsidRPr="00476A04">
        <w:rPr>
          <w:rFonts w:cs="Calibri"/>
          <w:b/>
          <w:bCs/>
          <w:sz w:val="21"/>
          <w:szCs w:val="21"/>
        </w:rPr>
        <w:t xml:space="preserve">2015 </w:t>
      </w:r>
      <w:r w:rsidR="0039318A" w:rsidRPr="00476A04">
        <w:rPr>
          <w:rFonts w:cs="Calibri"/>
          <w:b/>
          <w:bCs/>
          <w:sz w:val="21"/>
          <w:szCs w:val="21"/>
        </w:rPr>
        <w:t>–</w:t>
      </w:r>
      <w:r w:rsidR="00DE5B15" w:rsidRPr="00476A04">
        <w:rPr>
          <w:rFonts w:cs="Calibri"/>
          <w:b/>
          <w:bCs/>
          <w:sz w:val="21"/>
          <w:szCs w:val="21"/>
        </w:rPr>
        <w:t xml:space="preserve"> </w:t>
      </w:r>
      <w:r w:rsidR="0039318A" w:rsidRPr="00476A04">
        <w:rPr>
          <w:rFonts w:cs="Calibri"/>
          <w:b/>
          <w:bCs/>
          <w:sz w:val="21"/>
          <w:szCs w:val="21"/>
        </w:rPr>
        <w:t>July 2016</w:t>
      </w:r>
    </w:p>
    <w:p w:rsidR="00DE5B15" w:rsidRPr="00476A04" w:rsidRDefault="00DE5B15" w:rsidP="00E87095">
      <w:pPr>
        <w:pStyle w:val="NoSpacing"/>
        <w:pBdr>
          <w:bottom w:val="single" w:sz="4" w:space="1" w:color="auto"/>
        </w:pBdr>
        <w:rPr>
          <w:rFonts w:cs="Calibri"/>
          <w:b/>
          <w:sz w:val="21"/>
          <w:szCs w:val="21"/>
        </w:rPr>
      </w:pPr>
      <w:r w:rsidRPr="00476A04">
        <w:rPr>
          <w:rFonts w:cs="Calibri"/>
          <w:b/>
          <w:sz w:val="21"/>
          <w:szCs w:val="21"/>
        </w:rPr>
        <w:t>Java developer</w:t>
      </w:r>
    </w:p>
    <w:p w:rsidR="00DC028B" w:rsidRPr="00476A04" w:rsidRDefault="00E87095" w:rsidP="00CC0DF7">
      <w:pPr>
        <w:pStyle w:val="NoSpacing"/>
        <w:rPr>
          <w:rFonts w:cs="Calibri"/>
          <w:bCs/>
          <w:sz w:val="21"/>
          <w:szCs w:val="21"/>
          <w:shd w:val="clear" w:color="auto" w:fill="FFFFFF"/>
        </w:rPr>
      </w:pPr>
      <w:r w:rsidRPr="00476A04">
        <w:rPr>
          <w:rFonts w:cs="Calibri"/>
          <w:b/>
          <w:bCs/>
          <w:sz w:val="21"/>
          <w:szCs w:val="21"/>
          <w:u w:val="single"/>
          <w:shd w:val="clear" w:color="auto" w:fill="FFFFFF"/>
        </w:rPr>
        <w:t>Description</w:t>
      </w:r>
      <w:r w:rsidRPr="00476A04">
        <w:rPr>
          <w:rFonts w:cs="Calibri"/>
          <w:bCs/>
          <w:sz w:val="21"/>
          <w:szCs w:val="21"/>
          <w:shd w:val="clear" w:color="auto" w:fill="FFFFFF"/>
        </w:rPr>
        <w:t xml:space="preserve">: </w:t>
      </w:r>
      <w:r w:rsidR="00DC028B" w:rsidRPr="00476A04">
        <w:rPr>
          <w:rFonts w:cs="Calibri"/>
          <w:bCs/>
          <w:sz w:val="21"/>
          <w:szCs w:val="21"/>
          <w:shd w:val="clear" w:color="auto" w:fill="FFFFFF"/>
        </w:rPr>
        <w:t>Health Care Service Corporation</w:t>
      </w:r>
      <w:r w:rsidR="00DC028B" w:rsidRPr="00476A04">
        <w:rPr>
          <w:rStyle w:val="apple-converted-space"/>
          <w:rFonts w:cs="Calibri"/>
          <w:sz w:val="21"/>
          <w:szCs w:val="21"/>
          <w:shd w:val="clear" w:color="auto" w:fill="FFFFFF"/>
        </w:rPr>
        <w:t> </w:t>
      </w:r>
      <w:r w:rsidR="00DC028B" w:rsidRPr="00476A04">
        <w:rPr>
          <w:rFonts w:cs="Calibri"/>
          <w:sz w:val="21"/>
          <w:szCs w:val="21"/>
          <w:shd w:val="clear" w:color="auto" w:fill="FFFFFF"/>
        </w:rPr>
        <w:t>(HCSC) is the largest customer-owned</w:t>
      </w:r>
      <w:r w:rsidR="00DC028B" w:rsidRPr="00476A04">
        <w:rPr>
          <w:rStyle w:val="apple-converted-space"/>
          <w:rFonts w:cs="Calibri"/>
          <w:sz w:val="21"/>
          <w:szCs w:val="21"/>
          <w:shd w:val="clear" w:color="auto" w:fill="FFFFFF"/>
        </w:rPr>
        <w:t> </w:t>
      </w:r>
      <w:hyperlink r:id="rId12" w:tooltip="Health insurance" w:history="1">
        <w:r w:rsidR="00DC028B" w:rsidRPr="00476A04">
          <w:rPr>
            <w:rStyle w:val="Hyperlink"/>
            <w:rFonts w:cs="Calibri"/>
            <w:color w:val="auto"/>
            <w:sz w:val="21"/>
            <w:szCs w:val="21"/>
            <w:u w:val="none"/>
            <w:shd w:val="clear" w:color="auto" w:fill="FFFFFF"/>
          </w:rPr>
          <w:t>health insurance</w:t>
        </w:r>
      </w:hyperlink>
      <w:r w:rsidR="00DC028B" w:rsidRPr="00476A04">
        <w:rPr>
          <w:rStyle w:val="apple-converted-space"/>
          <w:rFonts w:cs="Calibri"/>
          <w:sz w:val="21"/>
          <w:szCs w:val="21"/>
          <w:shd w:val="clear" w:color="auto" w:fill="FFFFFF"/>
        </w:rPr>
        <w:t> </w:t>
      </w:r>
      <w:r w:rsidR="00DC028B" w:rsidRPr="00476A04">
        <w:rPr>
          <w:rFonts w:cs="Calibri"/>
          <w:sz w:val="21"/>
          <w:szCs w:val="21"/>
          <w:shd w:val="clear" w:color="auto" w:fill="FFFFFF"/>
        </w:rPr>
        <w:t>company in the United States, and an independent licensee of the</w:t>
      </w:r>
      <w:r w:rsidR="00DC028B" w:rsidRPr="00476A04">
        <w:rPr>
          <w:rStyle w:val="apple-converted-space"/>
          <w:rFonts w:cs="Calibri"/>
          <w:sz w:val="21"/>
          <w:szCs w:val="21"/>
          <w:shd w:val="clear" w:color="auto" w:fill="FFFFFF"/>
        </w:rPr>
        <w:t> </w:t>
      </w:r>
      <w:hyperlink r:id="rId13" w:tooltip="Blue Cross and Blue Shield Association" w:history="1">
        <w:r w:rsidR="00DC028B" w:rsidRPr="00476A04">
          <w:rPr>
            <w:rStyle w:val="Hyperlink"/>
            <w:rFonts w:cs="Calibri"/>
            <w:color w:val="auto"/>
            <w:sz w:val="21"/>
            <w:szCs w:val="21"/>
            <w:u w:val="none"/>
            <w:shd w:val="clear" w:color="auto" w:fill="FFFFFF"/>
          </w:rPr>
          <w:t>Blue Cross and Blue Shield Association</w:t>
        </w:r>
      </w:hyperlink>
      <w:r w:rsidR="00DC028B" w:rsidRPr="00476A04">
        <w:rPr>
          <w:rFonts w:cs="Calibri"/>
          <w:sz w:val="21"/>
          <w:szCs w:val="21"/>
          <w:shd w:val="clear" w:color="auto" w:fill="FFFFFF"/>
        </w:rPr>
        <w:t>. HCSC offers a variety of health plans for families, children. Encounter repository is the data repository for the maintenance and processing of the 837 institutional, Professional and Dental claims.</w:t>
      </w:r>
    </w:p>
    <w:p w:rsidR="00CC0DF7" w:rsidRPr="00476A04" w:rsidRDefault="00CC0DF7" w:rsidP="00CC0DF7">
      <w:pPr>
        <w:pStyle w:val="NoSpacing"/>
        <w:rPr>
          <w:rFonts w:cs="Calibri"/>
          <w:sz w:val="21"/>
          <w:szCs w:val="21"/>
          <w:u w:val="single"/>
          <w:shd w:val="clear" w:color="auto" w:fill="FFFFFF"/>
        </w:rPr>
      </w:pPr>
    </w:p>
    <w:p w:rsidR="00DC028B" w:rsidRPr="00476A04" w:rsidRDefault="00E87095" w:rsidP="00CC0DF7">
      <w:pPr>
        <w:pStyle w:val="NoSpacing"/>
        <w:rPr>
          <w:rFonts w:cs="Calibri"/>
          <w:sz w:val="21"/>
          <w:szCs w:val="21"/>
          <w:u w:val="single"/>
        </w:rPr>
      </w:pPr>
      <w:r w:rsidRPr="00476A04">
        <w:rPr>
          <w:rFonts w:cs="Calibri"/>
          <w:b/>
          <w:sz w:val="21"/>
          <w:szCs w:val="21"/>
          <w:u w:val="single"/>
        </w:rPr>
        <w:t>Responsibilities</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Implemented the architecture of the modules according to the J2EE standards (Presentation-tier, Business-tier and Persistence-tier).</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Part of a design team with extensive usage of Rational Rose in detail design phase through the detailed use cases with Sequence, Activity, Collaboration and Class diagrams using Rational Rose.</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Implemented open source MVC architecture using Spring MVC and configured the beans extensively used Spring IOC for dependency injection.</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Used Spring AOP for transaction management features.</w:t>
      </w:r>
    </w:p>
    <w:p w:rsidR="004A4DB9" w:rsidRPr="00476A04" w:rsidRDefault="004A4DB9" w:rsidP="00E87095">
      <w:pPr>
        <w:pStyle w:val="NoSpacing"/>
        <w:numPr>
          <w:ilvl w:val="0"/>
          <w:numId w:val="39"/>
        </w:numPr>
        <w:rPr>
          <w:rFonts w:cs="Calibri"/>
          <w:sz w:val="21"/>
          <w:szCs w:val="21"/>
        </w:rPr>
      </w:pPr>
      <w:r w:rsidRPr="00476A04">
        <w:rPr>
          <w:rFonts w:cs="Calibri"/>
          <w:sz w:val="21"/>
          <w:szCs w:val="21"/>
          <w:highlight w:val="white"/>
          <w:lang w:val="en"/>
        </w:rPr>
        <w:t xml:space="preserve">Used Angular for migrating the </w:t>
      </w:r>
      <w:r w:rsidR="000B5706" w:rsidRPr="00476A04">
        <w:rPr>
          <w:rFonts w:cs="Calibri"/>
          <w:sz w:val="21"/>
          <w:szCs w:val="21"/>
          <w:highlight w:val="white"/>
          <w:lang w:val="en"/>
        </w:rPr>
        <w:t>legacy-based</w:t>
      </w:r>
      <w:r w:rsidRPr="00476A04">
        <w:rPr>
          <w:rFonts w:cs="Calibri"/>
          <w:sz w:val="21"/>
          <w:szCs w:val="21"/>
          <w:highlight w:val="white"/>
          <w:lang w:val="en"/>
        </w:rPr>
        <w:t xml:space="preserve"> web application written in jQuery</w:t>
      </w:r>
      <w:r w:rsidRPr="00476A04">
        <w:rPr>
          <w:rFonts w:cs="Calibri"/>
          <w:sz w:val="21"/>
          <w:szCs w:val="21"/>
        </w:rPr>
        <w:t xml:space="preserve"> </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Implemented persistence layer using Hibernate for Object relational mapping.</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Developed backend APIs in NodeJS.</w:t>
      </w:r>
    </w:p>
    <w:p w:rsidR="00593BA3" w:rsidRPr="00476A04" w:rsidRDefault="00593BA3" w:rsidP="00593BA3">
      <w:pPr>
        <w:numPr>
          <w:ilvl w:val="0"/>
          <w:numId w:val="39"/>
        </w:numPr>
        <w:shd w:val="clear" w:color="auto" w:fill="FFFFFF"/>
        <w:spacing w:before="90" w:after="90" w:line="240" w:lineRule="auto"/>
        <w:rPr>
          <w:rFonts w:eastAsia="Times New Roman" w:cs="Calibri"/>
          <w:sz w:val="21"/>
          <w:szCs w:val="21"/>
        </w:rPr>
      </w:pPr>
      <w:r w:rsidRPr="00476A04">
        <w:rPr>
          <w:rFonts w:eastAsia="Times New Roman" w:cs="Calibri"/>
          <w:sz w:val="21"/>
          <w:szCs w:val="21"/>
        </w:rPr>
        <w:t xml:space="preserve">Designed Frontend with in </w:t>
      </w:r>
      <w:r w:rsidR="000B5706" w:rsidRPr="00476A04">
        <w:rPr>
          <w:rFonts w:eastAsia="Times New Roman" w:cs="Calibri"/>
          <w:sz w:val="21"/>
          <w:szCs w:val="21"/>
        </w:rPr>
        <w:t>object-oriented</w:t>
      </w:r>
      <w:r w:rsidRPr="00476A04">
        <w:rPr>
          <w:rFonts w:eastAsia="Times New Roman" w:cs="Calibri"/>
          <w:sz w:val="21"/>
          <w:szCs w:val="21"/>
        </w:rPr>
        <w:t xml:space="preserve"> JavaScript Framework like ReactJS.</w:t>
      </w:r>
    </w:p>
    <w:p w:rsidR="00A853A7" w:rsidRPr="00476A04" w:rsidRDefault="00A853A7" w:rsidP="00E87095">
      <w:pPr>
        <w:pStyle w:val="NoSpacing"/>
        <w:numPr>
          <w:ilvl w:val="0"/>
          <w:numId w:val="39"/>
        </w:numPr>
        <w:rPr>
          <w:rFonts w:cs="Calibri"/>
          <w:sz w:val="21"/>
          <w:szCs w:val="21"/>
        </w:rPr>
      </w:pPr>
      <w:r w:rsidRPr="00476A04">
        <w:rPr>
          <w:rFonts w:cs="Calibri"/>
          <w:sz w:val="21"/>
          <w:szCs w:val="21"/>
        </w:rPr>
        <w:t>Web application development for backend system using AngularJS with cutting edge HTML5 and CSS3 techniques.</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Used SOAP-UI to test the Web Services using WSDL.</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Designed and developed user interfaces using JSP, CSS and implemented Ajax/JQuery for Asynchronous Retrieval of data.</w:t>
      </w:r>
    </w:p>
    <w:p w:rsidR="00BB246F" w:rsidRPr="00476A04" w:rsidRDefault="00BB246F" w:rsidP="00BB246F">
      <w:pPr>
        <w:pStyle w:val="NoSpacing"/>
        <w:numPr>
          <w:ilvl w:val="0"/>
          <w:numId w:val="39"/>
        </w:numPr>
        <w:rPr>
          <w:rFonts w:cs="Calibri"/>
          <w:sz w:val="21"/>
          <w:szCs w:val="21"/>
        </w:rPr>
      </w:pPr>
      <w:r w:rsidRPr="00476A04">
        <w:rPr>
          <w:rFonts w:cs="Calibri"/>
          <w:sz w:val="21"/>
          <w:szCs w:val="21"/>
        </w:rPr>
        <w:t>Expertise in Database application programming for Oracle, PostgreSQL server using Stored</w:t>
      </w:r>
    </w:p>
    <w:p w:rsidR="00BB246F" w:rsidRPr="00476A04" w:rsidRDefault="00BB246F" w:rsidP="00BB246F">
      <w:pPr>
        <w:pStyle w:val="NoSpacing"/>
        <w:ind w:left="720"/>
        <w:rPr>
          <w:rFonts w:cs="Calibri"/>
          <w:sz w:val="21"/>
          <w:szCs w:val="21"/>
        </w:rPr>
      </w:pPr>
      <w:r w:rsidRPr="00476A04">
        <w:rPr>
          <w:rFonts w:cs="Calibri"/>
          <w:sz w:val="21"/>
          <w:szCs w:val="21"/>
        </w:rPr>
        <w:t>Procedures, Triggers.</w:t>
      </w:r>
    </w:p>
    <w:p w:rsidR="00DD224E" w:rsidRPr="00476A04" w:rsidRDefault="00DD224E" w:rsidP="00DD224E">
      <w:pPr>
        <w:pStyle w:val="NoSpacing"/>
        <w:numPr>
          <w:ilvl w:val="0"/>
          <w:numId w:val="14"/>
        </w:numPr>
        <w:rPr>
          <w:rFonts w:cs="Calibri"/>
          <w:sz w:val="21"/>
          <w:szCs w:val="21"/>
        </w:rPr>
      </w:pPr>
      <w:r w:rsidRPr="00476A04">
        <w:rPr>
          <w:rFonts w:cs="Calibri"/>
          <w:sz w:val="21"/>
          <w:szCs w:val="21"/>
        </w:rPr>
        <w:t>Implemented UI using JQUERY, AJAX and EXTJS, JavaScript, XML, JSON for interactive</w:t>
      </w:r>
    </w:p>
    <w:p w:rsidR="00DD224E" w:rsidRPr="00476A04" w:rsidRDefault="00DD224E" w:rsidP="00DD224E">
      <w:pPr>
        <w:pStyle w:val="NoSpacing"/>
        <w:ind w:left="720"/>
        <w:rPr>
          <w:rFonts w:cs="Calibri"/>
          <w:sz w:val="21"/>
          <w:szCs w:val="21"/>
        </w:rPr>
      </w:pPr>
      <w:r w:rsidRPr="00476A04">
        <w:rPr>
          <w:rFonts w:cs="Calibri"/>
          <w:sz w:val="21"/>
          <w:szCs w:val="21"/>
        </w:rPr>
        <w:t>cross browser functionality and complex user interface.</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XML is used to get the data and XSLT and XPath are used to represent the data in web forms.</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 xml:space="preserve">Java Script is used for </w:t>
      </w:r>
      <w:r w:rsidR="00552969" w:rsidRPr="00476A04">
        <w:rPr>
          <w:rFonts w:cs="Calibri"/>
          <w:sz w:val="21"/>
          <w:szCs w:val="21"/>
        </w:rPr>
        <w:t>client-side</w:t>
      </w:r>
      <w:r w:rsidRPr="00476A04">
        <w:rPr>
          <w:rFonts w:cs="Calibri"/>
          <w:sz w:val="21"/>
          <w:szCs w:val="21"/>
        </w:rPr>
        <w:t xml:space="preserve"> validation and scripting functions.</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Involved in creating and extracting data from database using SQL Queries, PL/SQL Stored procedures, triggers and packages on Oracle database.</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Implemented logging by using Log4j, developed assertions to work with JUnit, and worked SVN control for version controlling.</w:t>
      </w:r>
    </w:p>
    <w:p w:rsidR="000A5F61" w:rsidRPr="00476A04" w:rsidRDefault="00E31282" w:rsidP="00E87095">
      <w:pPr>
        <w:pStyle w:val="NoSpacing"/>
        <w:numPr>
          <w:ilvl w:val="0"/>
          <w:numId w:val="39"/>
        </w:numPr>
        <w:rPr>
          <w:rFonts w:cs="Calibri"/>
          <w:sz w:val="21"/>
          <w:szCs w:val="21"/>
        </w:rPr>
      </w:pPr>
      <w:r w:rsidRPr="00476A04">
        <w:rPr>
          <w:rFonts w:cs="Calibri"/>
          <w:sz w:val="21"/>
          <w:szCs w:val="21"/>
        </w:rPr>
        <w:t>Used Maven for build code.</w:t>
      </w:r>
    </w:p>
    <w:p w:rsidR="00790A88" w:rsidRPr="00476A04" w:rsidRDefault="00790A88" w:rsidP="00790A88">
      <w:pPr>
        <w:pStyle w:val="NoSpacing"/>
        <w:numPr>
          <w:ilvl w:val="0"/>
          <w:numId w:val="39"/>
        </w:numPr>
        <w:rPr>
          <w:rFonts w:cs="Calibri"/>
          <w:sz w:val="21"/>
          <w:szCs w:val="21"/>
        </w:rPr>
      </w:pPr>
      <w:r w:rsidRPr="00476A04">
        <w:rPr>
          <w:rFonts w:cs="Calibri"/>
          <w:sz w:val="21"/>
          <w:szCs w:val="21"/>
        </w:rPr>
        <w:t>Monitored Inbound and Outbound Claims using EDIFECS TM.</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Worked on EDI pharmacy NCPDP Standards.</w:t>
      </w:r>
    </w:p>
    <w:p w:rsidR="00B71B22" w:rsidRPr="00476A04" w:rsidRDefault="00EE6B1F" w:rsidP="00E87095">
      <w:pPr>
        <w:pStyle w:val="NoSpacing"/>
        <w:numPr>
          <w:ilvl w:val="0"/>
          <w:numId w:val="39"/>
        </w:numPr>
        <w:rPr>
          <w:rFonts w:cs="Calibri"/>
          <w:sz w:val="21"/>
          <w:szCs w:val="21"/>
        </w:rPr>
      </w:pPr>
      <w:r w:rsidRPr="00476A04">
        <w:rPr>
          <w:rFonts w:cs="Calibri"/>
          <w:sz w:val="21"/>
          <w:szCs w:val="21"/>
        </w:rPr>
        <w:t xml:space="preserve">Created </w:t>
      </w:r>
      <w:r w:rsidRPr="00476A04">
        <w:rPr>
          <w:rFonts w:cs="Calibri"/>
          <w:bCs/>
          <w:sz w:val="21"/>
          <w:szCs w:val="21"/>
        </w:rPr>
        <w:t xml:space="preserve">Guidelines using </w:t>
      </w:r>
      <w:r w:rsidR="001450A1" w:rsidRPr="00476A04">
        <w:rPr>
          <w:rFonts w:cs="Calibri"/>
          <w:sz w:val="21"/>
          <w:szCs w:val="21"/>
        </w:rPr>
        <w:t xml:space="preserve">Edifecs </w:t>
      </w:r>
      <w:r w:rsidRPr="00476A04">
        <w:rPr>
          <w:rFonts w:cs="Calibri"/>
          <w:bCs/>
          <w:sz w:val="21"/>
          <w:szCs w:val="21"/>
        </w:rPr>
        <w:t>Spec Builder.</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lastRenderedPageBreak/>
        <w:t xml:space="preserve">Worked on EDI </w:t>
      </w:r>
      <w:r w:rsidR="001450A1" w:rsidRPr="00476A04">
        <w:rPr>
          <w:rFonts w:cs="Calibri"/>
          <w:sz w:val="21"/>
          <w:szCs w:val="21"/>
        </w:rPr>
        <w:t xml:space="preserve">Edifecs </w:t>
      </w:r>
      <w:r w:rsidRPr="00476A04">
        <w:rPr>
          <w:rFonts w:cs="Calibri"/>
          <w:sz w:val="21"/>
          <w:szCs w:val="21"/>
        </w:rPr>
        <w:t>tools on Map Builder and Transaction Manager</w:t>
      </w:r>
    </w:p>
    <w:p w:rsidR="000A5F61" w:rsidRPr="00476A04" w:rsidRDefault="000A5F61" w:rsidP="00E87095">
      <w:pPr>
        <w:pStyle w:val="NoSpacing"/>
        <w:numPr>
          <w:ilvl w:val="0"/>
          <w:numId w:val="39"/>
        </w:numPr>
        <w:rPr>
          <w:rFonts w:cs="Calibri"/>
          <w:sz w:val="21"/>
          <w:szCs w:val="21"/>
        </w:rPr>
      </w:pPr>
      <w:r w:rsidRPr="00476A04">
        <w:rPr>
          <w:rFonts w:cs="Calibri"/>
          <w:sz w:val="21"/>
          <w:szCs w:val="21"/>
        </w:rPr>
        <w:t>Built and deployed WAR and JAR files for the product using IBM WebSphere application server.</w:t>
      </w:r>
    </w:p>
    <w:p w:rsidR="000A5F61" w:rsidRPr="00476A04" w:rsidRDefault="000A5F61" w:rsidP="000A5F61">
      <w:pPr>
        <w:pStyle w:val="NoSpacing"/>
        <w:rPr>
          <w:rFonts w:eastAsia="Times New Roman" w:cs="Calibri"/>
          <w:bCs/>
          <w:sz w:val="21"/>
          <w:szCs w:val="21"/>
        </w:rPr>
      </w:pPr>
    </w:p>
    <w:p w:rsidR="000252B2" w:rsidRPr="00476A04" w:rsidRDefault="000252B2" w:rsidP="000A5F61">
      <w:pPr>
        <w:pStyle w:val="NoSpacing"/>
        <w:rPr>
          <w:rFonts w:cs="Calibri"/>
          <w:sz w:val="21"/>
          <w:szCs w:val="21"/>
        </w:rPr>
      </w:pPr>
      <w:r w:rsidRPr="00476A04">
        <w:rPr>
          <w:rFonts w:cs="Calibri"/>
          <w:b/>
          <w:sz w:val="21"/>
          <w:szCs w:val="21"/>
        </w:rPr>
        <w:t>Environment</w:t>
      </w:r>
      <w:r w:rsidRPr="00476A04">
        <w:rPr>
          <w:rFonts w:cs="Calibri"/>
          <w:sz w:val="21"/>
          <w:szCs w:val="21"/>
        </w:rPr>
        <w:t>: Spring, Hibernate, Web Services (SOAP), JMS, JavaScript, JSP, XML, XSD, XSLT, NodeJS</w:t>
      </w:r>
      <w:r w:rsidRPr="00476A04">
        <w:rPr>
          <w:rFonts w:eastAsia="Times New Roman" w:cs="Calibri"/>
          <w:sz w:val="21"/>
          <w:szCs w:val="21"/>
        </w:rPr>
        <w:t xml:space="preserve">, </w:t>
      </w:r>
      <w:r w:rsidR="00533D53" w:rsidRPr="00476A04">
        <w:rPr>
          <w:rFonts w:eastAsia="Times New Roman" w:cs="Calibri"/>
          <w:sz w:val="21"/>
          <w:szCs w:val="21"/>
        </w:rPr>
        <w:t xml:space="preserve">ReactJS, </w:t>
      </w:r>
      <w:r w:rsidRPr="00476A04">
        <w:rPr>
          <w:rFonts w:eastAsia="Times New Roman" w:cs="Calibri"/>
          <w:sz w:val="21"/>
          <w:szCs w:val="21"/>
        </w:rPr>
        <w:t>HTML, CSS3</w:t>
      </w:r>
      <w:r w:rsidR="00AF4C90" w:rsidRPr="00476A04">
        <w:rPr>
          <w:rFonts w:eastAsia="Times New Roman" w:cs="Calibri"/>
          <w:sz w:val="21"/>
          <w:szCs w:val="21"/>
        </w:rPr>
        <w:t>,</w:t>
      </w:r>
      <w:r w:rsidR="00AF4C90" w:rsidRPr="00476A04">
        <w:rPr>
          <w:rFonts w:cs="Calibri"/>
          <w:sz w:val="21"/>
          <w:szCs w:val="21"/>
        </w:rPr>
        <w:t xml:space="preserve"> AngularJS</w:t>
      </w:r>
      <w:r w:rsidR="009220AA" w:rsidRPr="00476A04">
        <w:rPr>
          <w:rFonts w:cs="Calibri"/>
          <w:sz w:val="21"/>
          <w:szCs w:val="21"/>
        </w:rPr>
        <w:t xml:space="preserve"> 1.5</w:t>
      </w:r>
      <w:r w:rsidR="00AF4C90" w:rsidRPr="00476A04">
        <w:rPr>
          <w:rFonts w:cs="Calibri"/>
          <w:sz w:val="21"/>
          <w:szCs w:val="21"/>
        </w:rPr>
        <w:t>,</w:t>
      </w:r>
      <w:r w:rsidRPr="00476A04">
        <w:rPr>
          <w:rFonts w:cs="Calibri"/>
          <w:sz w:val="21"/>
          <w:szCs w:val="21"/>
        </w:rPr>
        <w:t xml:space="preserve"> Oracle PL/SQL, Maven, JUnit, Agile/Scrum Methodology, SVN Version Control,</w:t>
      </w:r>
      <w:r w:rsidR="00422E3A" w:rsidRPr="00476A04">
        <w:rPr>
          <w:rFonts w:cs="Calibri"/>
          <w:sz w:val="21"/>
          <w:szCs w:val="21"/>
        </w:rPr>
        <w:t xml:space="preserve"> Apache Kafka 0.8,</w:t>
      </w:r>
      <w:r w:rsidR="0072794F" w:rsidRPr="00476A04">
        <w:rPr>
          <w:rFonts w:cs="Calibri"/>
          <w:sz w:val="21"/>
          <w:szCs w:val="21"/>
        </w:rPr>
        <w:t xml:space="preserve"> Oracle 11</w:t>
      </w:r>
      <w:r w:rsidRPr="00476A04">
        <w:rPr>
          <w:rFonts w:cs="Calibri"/>
          <w:sz w:val="21"/>
          <w:szCs w:val="21"/>
        </w:rPr>
        <w:t xml:space="preserve">g, </w:t>
      </w:r>
      <w:r w:rsidRPr="00476A04">
        <w:rPr>
          <w:rFonts w:eastAsia="Times New Roman" w:cs="Calibri"/>
          <w:sz w:val="21"/>
          <w:szCs w:val="21"/>
        </w:rPr>
        <w:t>IBM WebSphere</w:t>
      </w:r>
      <w:r w:rsidRPr="00476A04">
        <w:rPr>
          <w:rFonts w:cs="Calibri"/>
          <w:sz w:val="21"/>
          <w:szCs w:val="21"/>
        </w:rPr>
        <w:t>, Eclipse IDE, DAO, Design patterns, Log4j.</w:t>
      </w:r>
    </w:p>
    <w:p w:rsidR="00717626" w:rsidRPr="00476A04" w:rsidRDefault="00717626" w:rsidP="000A5F61">
      <w:pPr>
        <w:pStyle w:val="NoSpacing"/>
        <w:rPr>
          <w:rFonts w:cs="Calibri"/>
          <w:sz w:val="21"/>
          <w:szCs w:val="21"/>
        </w:rPr>
      </w:pPr>
    </w:p>
    <w:p w:rsidR="00717626" w:rsidRPr="00476A04" w:rsidRDefault="0071679E" w:rsidP="00717626">
      <w:pPr>
        <w:pStyle w:val="NoSpacing"/>
        <w:rPr>
          <w:rFonts w:cs="Calibri"/>
          <w:b/>
          <w:sz w:val="21"/>
          <w:szCs w:val="21"/>
        </w:rPr>
      </w:pPr>
      <w:bookmarkStart w:id="1" w:name="_Hlk483990594"/>
      <w:r w:rsidRPr="00476A04">
        <w:rPr>
          <w:rFonts w:cs="Calibri"/>
          <w:b/>
          <w:bCs/>
          <w:sz w:val="21"/>
          <w:szCs w:val="21"/>
        </w:rPr>
        <w:t xml:space="preserve">Wells </w:t>
      </w:r>
      <w:r w:rsidR="007F6EFB" w:rsidRPr="00476A04">
        <w:rPr>
          <w:rFonts w:cs="Calibri"/>
          <w:b/>
          <w:bCs/>
          <w:sz w:val="21"/>
          <w:szCs w:val="21"/>
        </w:rPr>
        <w:t xml:space="preserve">Fargo, San </w:t>
      </w:r>
      <w:r w:rsidR="00C20221" w:rsidRPr="00476A04">
        <w:rPr>
          <w:rFonts w:cs="Calibri"/>
          <w:b/>
          <w:sz w:val="21"/>
          <w:szCs w:val="21"/>
          <w:shd w:val="clear" w:color="auto" w:fill="FFFFFF"/>
        </w:rPr>
        <w:t>Francisco</w:t>
      </w:r>
      <w:r w:rsidR="007F6EFB" w:rsidRPr="00476A04">
        <w:rPr>
          <w:rFonts w:cs="Calibri"/>
          <w:b/>
          <w:bCs/>
          <w:sz w:val="21"/>
          <w:szCs w:val="21"/>
        </w:rPr>
        <w:t>, CA</w:t>
      </w:r>
      <w:r w:rsidRPr="00476A04">
        <w:rPr>
          <w:rFonts w:cs="Calibri"/>
          <w:b/>
          <w:bCs/>
          <w:sz w:val="21"/>
          <w:szCs w:val="21"/>
        </w:rPr>
        <w:t xml:space="preserve">                       </w:t>
      </w:r>
      <w:r w:rsidR="00717626" w:rsidRPr="00476A04">
        <w:rPr>
          <w:rFonts w:cs="Calibri"/>
          <w:b/>
          <w:bCs/>
          <w:sz w:val="21"/>
          <w:szCs w:val="21"/>
        </w:rPr>
        <w:t xml:space="preserve">                             </w:t>
      </w:r>
      <w:r w:rsidR="000B00B6" w:rsidRPr="00476A04">
        <w:rPr>
          <w:rFonts w:cs="Calibri"/>
          <w:b/>
          <w:bCs/>
          <w:sz w:val="21"/>
          <w:szCs w:val="21"/>
        </w:rPr>
        <w:t xml:space="preserve">                          </w:t>
      </w:r>
      <w:bookmarkEnd w:id="1"/>
      <w:r w:rsidR="00717626" w:rsidRPr="00476A04">
        <w:rPr>
          <w:rFonts w:cs="Calibri"/>
          <w:b/>
          <w:bCs/>
          <w:sz w:val="21"/>
          <w:szCs w:val="21"/>
        </w:rPr>
        <w:t>Jan 2015 – Jul 2015</w:t>
      </w:r>
      <w:r w:rsidR="00717626" w:rsidRPr="00476A04">
        <w:rPr>
          <w:rFonts w:cs="Calibri"/>
          <w:b/>
          <w:sz w:val="21"/>
          <w:szCs w:val="21"/>
        </w:rPr>
        <w:t xml:space="preserve">                                 </w:t>
      </w:r>
    </w:p>
    <w:p w:rsidR="00717626" w:rsidRPr="00476A04" w:rsidRDefault="00717626" w:rsidP="00717626">
      <w:pPr>
        <w:pStyle w:val="NoSpacing"/>
        <w:pBdr>
          <w:bottom w:val="single" w:sz="4" w:space="1" w:color="auto"/>
        </w:pBdr>
        <w:rPr>
          <w:rFonts w:cs="Calibri"/>
          <w:b/>
          <w:sz w:val="21"/>
          <w:szCs w:val="21"/>
        </w:rPr>
      </w:pPr>
      <w:r w:rsidRPr="00476A04">
        <w:rPr>
          <w:rFonts w:cs="Calibri"/>
          <w:b/>
          <w:sz w:val="21"/>
          <w:szCs w:val="21"/>
        </w:rPr>
        <w:t>Java developer</w:t>
      </w:r>
    </w:p>
    <w:p w:rsidR="00717626" w:rsidRPr="00476A04" w:rsidRDefault="00717626" w:rsidP="00717626">
      <w:pPr>
        <w:pStyle w:val="NoSpacing"/>
        <w:rPr>
          <w:rFonts w:cs="Calibri"/>
          <w:sz w:val="21"/>
          <w:szCs w:val="21"/>
        </w:rPr>
      </w:pPr>
      <w:r w:rsidRPr="00476A04">
        <w:rPr>
          <w:rFonts w:eastAsia="Times New Roman" w:cs="Calibri"/>
          <w:b/>
          <w:bCs/>
          <w:sz w:val="21"/>
          <w:szCs w:val="21"/>
        </w:rPr>
        <w:t xml:space="preserve">Description: </w:t>
      </w:r>
      <w:r w:rsidRPr="00476A04">
        <w:rPr>
          <w:rFonts w:cs="Calibri"/>
          <w:b/>
          <w:sz w:val="21"/>
          <w:szCs w:val="21"/>
        </w:rPr>
        <w:t>Global Wires</w:t>
      </w:r>
      <w:r w:rsidRPr="00476A04">
        <w:rPr>
          <w:rFonts w:eastAsia="Times New Roman" w:cs="Calibri"/>
          <w:sz w:val="21"/>
          <w:szCs w:val="21"/>
        </w:rPr>
        <w:t xml:space="preserve"> </w:t>
      </w:r>
      <w:r w:rsidRPr="00476A04">
        <w:rPr>
          <w:rFonts w:cs="Calibri"/>
          <w:sz w:val="21"/>
          <w:szCs w:val="21"/>
        </w:rPr>
        <w:t xml:space="preserve">Application is a wires payment application for corporate and financial users for creating Domestic and International wires. They can also make postdated payments up to 60 days. These wires can be initiated as freeform or template wires. We provide optional security to these wires through Secure Validation. Secure Validation is a process which provides the additional security to the customers during their transactions, in the process of wires creation it will generate a onetime pass code </w:t>
      </w:r>
      <w:r w:rsidR="00D849B4" w:rsidRPr="00476A04">
        <w:rPr>
          <w:rFonts w:cs="Calibri"/>
          <w:sz w:val="21"/>
          <w:szCs w:val="21"/>
        </w:rPr>
        <w:t>to</w:t>
      </w:r>
      <w:r w:rsidRPr="00476A04">
        <w:rPr>
          <w:rFonts w:cs="Calibri"/>
          <w:sz w:val="21"/>
          <w:szCs w:val="21"/>
        </w:rPr>
        <w:t xml:space="preserve"> validate the user, this one-time code is sent to the user’s mobile or email.</w:t>
      </w:r>
    </w:p>
    <w:p w:rsidR="00717626" w:rsidRPr="00476A04" w:rsidRDefault="00717626" w:rsidP="00717626">
      <w:pPr>
        <w:pStyle w:val="NoSpacing"/>
        <w:rPr>
          <w:rFonts w:cs="Calibri"/>
          <w:b/>
          <w:sz w:val="21"/>
          <w:szCs w:val="21"/>
          <w:u w:val="single"/>
        </w:rPr>
      </w:pPr>
    </w:p>
    <w:p w:rsidR="00717626" w:rsidRPr="00476A04" w:rsidRDefault="00717626" w:rsidP="00717626">
      <w:pPr>
        <w:pStyle w:val="NoSpacing"/>
        <w:rPr>
          <w:rFonts w:eastAsia="Times New Roman" w:cs="Calibri"/>
          <w:b/>
          <w:sz w:val="21"/>
          <w:szCs w:val="21"/>
          <w:u w:val="single"/>
        </w:rPr>
      </w:pPr>
      <w:r w:rsidRPr="00476A04">
        <w:rPr>
          <w:rFonts w:cs="Calibri"/>
          <w:b/>
          <w:sz w:val="21"/>
          <w:szCs w:val="21"/>
          <w:u w:val="single"/>
        </w:rPr>
        <w:t>Responsibilities</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 xml:space="preserve">Developed, and deployed </w:t>
      </w:r>
      <w:r w:rsidR="00552969" w:rsidRPr="00476A04">
        <w:rPr>
          <w:rFonts w:cs="Calibri"/>
          <w:sz w:val="21"/>
          <w:szCs w:val="21"/>
        </w:rPr>
        <w:t>server-side</w:t>
      </w:r>
      <w:r w:rsidRPr="00476A04">
        <w:rPr>
          <w:rFonts w:cs="Calibri"/>
          <w:sz w:val="21"/>
          <w:szCs w:val="21"/>
        </w:rPr>
        <w:t xml:space="preserve"> Java, servlets, and Java server pages (JSPs) for </w:t>
      </w:r>
      <w:r w:rsidR="000B5706" w:rsidRPr="00476A04">
        <w:rPr>
          <w:rFonts w:cs="Calibri"/>
          <w:sz w:val="21"/>
          <w:szCs w:val="21"/>
        </w:rPr>
        <w:t>browser-based</w:t>
      </w:r>
      <w:r w:rsidRPr="00476A04">
        <w:rPr>
          <w:rFonts w:cs="Calibri"/>
          <w:sz w:val="21"/>
          <w:szCs w:val="21"/>
        </w:rPr>
        <w:t xml:space="preserve"> conference software.</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Functionalities include writing code in HTML, CSS, JavaScript, JQuery, Ajax, JSON, Angular.js, and Bootstrap with MySQL database as the backend.</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Developed and configured the Java beans using spring and Hibernate framework.</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Developed the X12 file logic and involved in the ICD10 business logic.</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Involved in developing SOA Web Services using XML, XPATH, XSD, SOAP, WSDL and Apache Axis.</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 xml:space="preserve">Involved in developing the applications using Spring Framework for Dependency Injection </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(Inversion of Control), Implemented the business logic using EJB (session and entity beans)</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Worked with JSF framework to represent UI components and manage their state. Conducted the SQL performance analysis on Oracle 11g database tables and improved the performance by SQL tuning.</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Used Log4j for logging mechanism and developed wrapper classes to configure the logs</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Extensively used PL/SQL for writing queries and stored procedures in Oracle Database.</w:t>
      </w:r>
    </w:p>
    <w:p w:rsidR="00175A20" w:rsidRPr="00476A04" w:rsidRDefault="00717626" w:rsidP="00BC346E">
      <w:pPr>
        <w:pStyle w:val="NoSpacing"/>
        <w:numPr>
          <w:ilvl w:val="0"/>
          <w:numId w:val="40"/>
        </w:numPr>
        <w:rPr>
          <w:rFonts w:cs="Calibri"/>
          <w:sz w:val="21"/>
          <w:szCs w:val="21"/>
        </w:rPr>
      </w:pPr>
      <w:r w:rsidRPr="00476A04">
        <w:rPr>
          <w:rFonts w:cs="Calibri"/>
          <w:sz w:val="21"/>
          <w:szCs w:val="21"/>
        </w:rPr>
        <w:t>Developed and maintained Hibernate based data layer. Used JUnit and Struts</w:t>
      </w:r>
      <w:r w:rsidR="00175A20" w:rsidRPr="00476A04">
        <w:rPr>
          <w:rFonts w:cs="Calibri"/>
          <w:sz w:val="21"/>
          <w:szCs w:val="21"/>
        </w:rPr>
        <w:t>.</w:t>
      </w:r>
    </w:p>
    <w:p w:rsidR="00717626" w:rsidRPr="00476A04" w:rsidRDefault="00717626" w:rsidP="00BC346E">
      <w:pPr>
        <w:pStyle w:val="NoSpacing"/>
        <w:numPr>
          <w:ilvl w:val="0"/>
          <w:numId w:val="40"/>
        </w:numPr>
        <w:rPr>
          <w:rFonts w:cs="Calibri"/>
          <w:sz w:val="21"/>
          <w:szCs w:val="21"/>
        </w:rPr>
      </w:pPr>
      <w:r w:rsidRPr="00476A04">
        <w:rPr>
          <w:rFonts w:cs="Calibri"/>
          <w:sz w:val="21"/>
          <w:szCs w:val="21"/>
        </w:rPr>
        <w:t>Provided connections using</w:t>
      </w:r>
      <w:r w:rsidRPr="00476A04">
        <w:rPr>
          <w:rStyle w:val="apple-converted-space"/>
          <w:rFonts w:cs="Calibri"/>
          <w:sz w:val="21"/>
          <w:szCs w:val="21"/>
        </w:rPr>
        <w:t> </w:t>
      </w:r>
      <w:r w:rsidRPr="00476A04">
        <w:rPr>
          <w:rFonts w:cs="Calibri"/>
          <w:sz w:val="21"/>
          <w:szCs w:val="21"/>
        </w:rPr>
        <w:t>Spring</w:t>
      </w:r>
      <w:r w:rsidRPr="00476A04">
        <w:rPr>
          <w:rStyle w:val="apple-converted-space"/>
          <w:rFonts w:cs="Calibri"/>
          <w:sz w:val="21"/>
          <w:szCs w:val="21"/>
        </w:rPr>
        <w:t> </w:t>
      </w:r>
      <w:r w:rsidRPr="00476A04">
        <w:rPr>
          <w:rFonts w:cs="Calibri"/>
          <w:sz w:val="21"/>
          <w:szCs w:val="21"/>
        </w:rPr>
        <w:t>JDBC</w:t>
      </w:r>
      <w:r w:rsidRPr="00476A04">
        <w:rPr>
          <w:rStyle w:val="apple-converted-space"/>
          <w:rFonts w:cs="Calibri"/>
          <w:sz w:val="21"/>
          <w:szCs w:val="21"/>
        </w:rPr>
        <w:t> </w:t>
      </w:r>
      <w:r w:rsidRPr="00476A04">
        <w:rPr>
          <w:rFonts w:cs="Calibri"/>
          <w:sz w:val="21"/>
          <w:szCs w:val="21"/>
        </w:rPr>
        <w:t>to the database and developed</w:t>
      </w:r>
      <w:r w:rsidRPr="00476A04">
        <w:rPr>
          <w:rStyle w:val="apple-converted-space"/>
          <w:rFonts w:cs="Calibri"/>
          <w:sz w:val="21"/>
          <w:szCs w:val="21"/>
        </w:rPr>
        <w:t> </w:t>
      </w:r>
      <w:r w:rsidRPr="00476A04">
        <w:rPr>
          <w:rFonts w:cs="Calibri"/>
          <w:sz w:val="21"/>
          <w:szCs w:val="21"/>
        </w:rPr>
        <w:t>SQL</w:t>
      </w:r>
      <w:r w:rsidRPr="00476A04">
        <w:rPr>
          <w:rStyle w:val="apple-converted-space"/>
          <w:rFonts w:cs="Calibri"/>
          <w:sz w:val="21"/>
          <w:szCs w:val="21"/>
        </w:rPr>
        <w:t> </w:t>
      </w:r>
      <w:r w:rsidRPr="00476A04">
        <w:rPr>
          <w:rFonts w:cs="Calibri"/>
          <w:sz w:val="21"/>
          <w:szCs w:val="21"/>
        </w:rPr>
        <w:t>queries to manipulate the data.</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Used Tortoise SVN for code management</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 xml:space="preserve">Coding, testing and deploying the web application using JBoss Application server 4.2. </w:t>
      </w:r>
    </w:p>
    <w:p w:rsidR="00717626" w:rsidRPr="00476A04" w:rsidRDefault="00717626" w:rsidP="00717626">
      <w:pPr>
        <w:pStyle w:val="NoSpacing"/>
        <w:numPr>
          <w:ilvl w:val="0"/>
          <w:numId w:val="40"/>
        </w:numPr>
        <w:rPr>
          <w:rFonts w:cs="Calibri"/>
          <w:sz w:val="21"/>
          <w:szCs w:val="21"/>
        </w:rPr>
      </w:pPr>
      <w:r w:rsidRPr="00476A04">
        <w:rPr>
          <w:rFonts w:cs="Calibri"/>
          <w:sz w:val="21"/>
          <w:szCs w:val="21"/>
        </w:rPr>
        <w:t>Implemented Test cases using Junit and Tested web services with SOAPUI</w:t>
      </w:r>
    </w:p>
    <w:p w:rsidR="00717626" w:rsidRPr="00476A04" w:rsidRDefault="00717626" w:rsidP="00717626">
      <w:pPr>
        <w:pStyle w:val="NoSpacing"/>
        <w:rPr>
          <w:rFonts w:cs="Calibri"/>
          <w:sz w:val="21"/>
          <w:szCs w:val="21"/>
        </w:rPr>
      </w:pPr>
    </w:p>
    <w:p w:rsidR="00717626" w:rsidRPr="00476A04" w:rsidRDefault="00717626" w:rsidP="00717626">
      <w:pPr>
        <w:pStyle w:val="NoSpacing"/>
        <w:rPr>
          <w:rFonts w:cs="Calibri"/>
          <w:sz w:val="21"/>
          <w:szCs w:val="21"/>
        </w:rPr>
      </w:pPr>
      <w:r w:rsidRPr="00476A04">
        <w:rPr>
          <w:rFonts w:eastAsia="Times New Roman" w:cs="Calibri"/>
          <w:b/>
          <w:bCs/>
          <w:sz w:val="21"/>
          <w:szCs w:val="21"/>
        </w:rPr>
        <w:t>Environment</w:t>
      </w:r>
      <w:r w:rsidRPr="00476A04">
        <w:rPr>
          <w:rFonts w:eastAsia="Times New Roman" w:cs="Calibri"/>
          <w:b/>
          <w:sz w:val="21"/>
          <w:szCs w:val="21"/>
        </w:rPr>
        <w:t>:</w:t>
      </w:r>
      <w:r w:rsidR="00C96DEC" w:rsidRPr="00476A04">
        <w:rPr>
          <w:rFonts w:eastAsia="Times New Roman" w:cs="Calibri"/>
          <w:sz w:val="21"/>
          <w:szCs w:val="21"/>
        </w:rPr>
        <w:t> Java 1.5, Spring, Hibernate,</w:t>
      </w:r>
      <w:r w:rsidRPr="00476A04">
        <w:rPr>
          <w:rFonts w:eastAsia="Times New Roman" w:cs="Calibri"/>
          <w:sz w:val="21"/>
          <w:szCs w:val="21"/>
        </w:rPr>
        <w:t xml:space="preserve"> JSP, </w:t>
      </w:r>
      <w:r w:rsidRPr="00476A04">
        <w:rPr>
          <w:rFonts w:cs="Calibri"/>
          <w:sz w:val="21"/>
          <w:szCs w:val="21"/>
        </w:rPr>
        <w:t>NodeJS</w:t>
      </w:r>
      <w:r w:rsidRPr="00476A04">
        <w:rPr>
          <w:rFonts w:eastAsia="Times New Roman" w:cs="Calibri"/>
          <w:sz w:val="21"/>
          <w:szCs w:val="21"/>
        </w:rPr>
        <w:t>, HTML, CSS3, XML, XSLT, SOAP 1.3, JavaScript,</w:t>
      </w:r>
      <w:r w:rsidRPr="00476A04">
        <w:rPr>
          <w:rFonts w:cs="Calibri"/>
          <w:sz w:val="21"/>
          <w:szCs w:val="21"/>
          <w:shd w:val="clear" w:color="auto" w:fill="FFFFFF"/>
        </w:rPr>
        <w:t xml:space="preserve"> AngularJS</w:t>
      </w:r>
      <w:r w:rsidRPr="00476A04">
        <w:rPr>
          <w:rFonts w:eastAsia="Times New Roman" w:cs="Calibri"/>
          <w:sz w:val="21"/>
          <w:szCs w:val="21"/>
        </w:rPr>
        <w:t xml:space="preserve">, JUnit, </w:t>
      </w:r>
      <w:r w:rsidRPr="00476A04">
        <w:rPr>
          <w:rFonts w:cs="Calibri"/>
          <w:sz w:val="21"/>
          <w:szCs w:val="21"/>
        </w:rPr>
        <w:t xml:space="preserve">JMS, </w:t>
      </w:r>
      <w:r w:rsidR="006D1A0B" w:rsidRPr="00476A04">
        <w:rPr>
          <w:rFonts w:cs="Calibri"/>
          <w:bCs/>
          <w:sz w:val="21"/>
          <w:szCs w:val="21"/>
        </w:rPr>
        <w:t>Apache tomcat</w:t>
      </w:r>
      <w:r w:rsidRPr="00476A04">
        <w:rPr>
          <w:rFonts w:eastAsia="Times New Roman" w:cs="Calibri"/>
          <w:sz w:val="21"/>
          <w:szCs w:val="21"/>
        </w:rPr>
        <w:t xml:space="preserve">, Apache CXF, SOAP UI, WSDL, </w:t>
      </w:r>
      <w:r w:rsidRPr="00476A04">
        <w:rPr>
          <w:rFonts w:cs="Calibri"/>
          <w:sz w:val="21"/>
          <w:szCs w:val="21"/>
        </w:rPr>
        <w:t>Apache Spark,</w:t>
      </w:r>
      <w:r w:rsidRPr="00476A04">
        <w:rPr>
          <w:rFonts w:eastAsia="Times New Roman" w:cs="Calibri"/>
          <w:sz w:val="21"/>
          <w:szCs w:val="21"/>
        </w:rPr>
        <w:t xml:space="preserve"> Maven, Eclipse IDE, Rational Rose, Agile.</w:t>
      </w:r>
    </w:p>
    <w:p w:rsidR="000A5F61" w:rsidRPr="00476A04" w:rsidRDefault="000A5F61" w:rsidP="00CC0DF7">
      <w:pPr>
        <w:pStyle w:val="NoSpacing"/>
        <w:rPr>
          <w:rFonts w:cs="Calibri"/>
          <w:sz w:val="21"/>
          <w:szCs w:val="21"/>
        </w:rPr>
      </w:pPr>
    </w:p>
    <w:p w:rsidR="00530F8D" w:rsidRPr="00476A04" w:rsidRDefault="00A82F76" w:rsidP="00657630">
      <w:pPr>
        <w:pStyle w:val="NoSpacing"/>
        <w:rPr>
          <w:rFonts w:cs="Calibri"/>
          <w:b/>
          <w:sz w:val="21"/>
          <w:szCs w:val="21"/>
        </w:rPr>
      </w:pPr>
      <w:r w:rsidRPr="00476A04">
        <w:rPr>
          <w:rFonts w:cs="Calibri"/>
          <w:b/>
          <w:sz w:val="21"/>
          <w:szCs w:val="21"/>
        </w:rPr>
        <w:t>Virtusa,</w:t>
      </w:r>
      <w:r w:rsidR="007207E2" w:rsidRPr="00476A04">
        <w:rPr>
          <w:rFonts w:cs="Calibri"/>
          <w:b/>
          <w:sz w:val="21"/>
          <w:szCs w:val="21"/>
        </w:rPr>
        <w:t xml:space="preserve"> </w:t>
      </w:r>
      <w:r w:rsidR="0020105E" w:rsidRPr="00476A04">
        <w:rPr>
          <w:rFonts w:cs="Calibri"/>
          <w:b/>
          <w:sz w:val="21"/>
          <w:szCs w:val="21"/>
        </w:rPr>
        <w:t>Hyderabad, India</w:t>
      </w:r>
      <w:r w:rsidR="007207E2" w:rsidRPr="00476A04">
        <w:rPr>
          <w:rFonts w:cs="Calibri"/>
          <w:b/>
          <w:sz w:val="21"/>
          <w:szCs w:val="21"/>
        </w:rPr>
        <w:t xml:space="preserve">                                                                              </w:t>
      </w:r>
      <w:r w:rsidR="00E87095" w:rsidRPr="00476A04">
        <w:rPr>
          <w:rFonts w:cs="Calibri"/>
          <w:b/>
          <w:sz w:val="21"/>
          <w:szCs w:val="21"/>
        </w:rPr>
        <w:t xml:space="preserve">       </w:t>
      </w:r>
      <w:r w:rsidR="00AB5C9E" w:rsidRPr="00476A04">
        <w:rPr>
          <w:rFonts w:cs="Calibri"/>
          <w:b/>
          <w:sz w:val="21"/>
          <w:szCs w:val="21"/>
        </w:rPr>
        <w:t>Jan 2013</w:t>
      </w:r>
      <w:r w:rsidR="00D330E5" w:rsidRPr="00476A04">
        <w:rPr>
          <w:rFonts w:cs="Calibri"/>
          <w:b/>
          <w:sz w:val="21"/>
          <w:szCs w:val="21"/>
        </w:rPr>
        <w:t xml:space="preserve"> – </w:t>
      </w:r>
      <w:r w:rsidR="00740F72" w:rsidRPr="00476A04">
        <w:rPr>
          <w:rFonts w:cs="Calibri"/>
          <w:b/>
          <w:sz w:val="21"/>
          <w:szCs w:val="21"/>
        </w:rPr>
        <w:t>Dec</w:t>
      </w:r>
      <w:r w:rsidR="003E7BD1" w:rsidRPr="00476A04">
        <w:rPr>
          <w:rFonts w:cs="Calibri"/>
          <w:b/>
          <w:sz w:val="21"/>
          <w:szCs w:val="21"/>
        </w:rPr>
        <w:t xml:space="preserve"> 2013</w:t>
      </w:r>
    </w:p>
    <w:p w:rsidR="007207E2" w:rsidRPr="00476A04" w:rsidRDefault="00D330E5" w:rsidP="00E87095">
      <w:pPr>
        <w:pStyle w:val="NoSpacing"/>
        <w:pBdr>
          <w:bottom w:val="single" w:sz="4" w:space="1" w:color="auto"/>
        </w:pBdr>
        <w:rPr>
          <w:rFonts w:cs="Calibri"/>
          <w:b/>
          <w:sz w:val="21"/>
          <w:szCs w:val="21"/>
        </w:rPr>
      </w:pPr>
      <w:r w:rsidRPr="00476A04">
        <w:rPr>
          <w:rFonts w:eastAsia="Verdana" w:cs="Calibri"/>
          <w:b/>
          <w:sz w:val="21"/>
          <w:szCs w:val="21"/>
        </w:rPr>
        <w:t>JAVA/ J2EE Developer</w:t>
      </w:r>
    </w:p>
    <w:p w:rsidR="007207E2" w:rsidRPr="00476A04" w:rsidRDefault="007207E2" w:rsidP="00657630">
      <w:pPr>
        <w:pStyle w:val="NoSpacing"/>
        <w:rPr>
          <w:rFonts w:cs="Calibri"/>
          <w:sz w:val="21"/>
          <w:szCs w:val="21"/>
        </w:rPr>
      </w:pPr>
      <w:r w:rsidRPr="00476A04">
        <w:rPr>
          <w:rFonts w:cs="Calibri"/>
          <w:b/>
          <w:sz w:val="21"/>
          <w:szCs w:val="21"/>
        </w:rPr>
        <w:t>Description:</w:t>
      </w:r>
      <w:r w:rsidRPr="00476A04">
        <w:rPr>
          <w:rFonts w:cs="Calibri"/>
          <w:sz w:val="21"/>
          <w:szCs w:val="21"/>
        </w:rPr>
        <w:t xml:space="preserve"> </w:t>
      </w:r>
      <w:r w:rsidR="006D4640" w:rsidRPr="00476A04">
        <w:rPr>
          <w:rFonts w:eastAsia="Times New Roman" w:cs="Calibri"/>
          <w:sz w:val="21"/>
          <w:szCs w:val="21"/>
        </w:rPr>
        <w:t>Development of product MobileXchange, which allows two-way communications, interaction and transactions between any application and any mobile device like WAP, palm, SMS, Voice Phones in real time. MobileXchange platform offers an open architecture for fast integration and a highly scalable carrier-class solution with guaranteed two-way delivery of data, voice and video. </w:t>
      </w:r>
    </w:p>
    <w:p w:rsidR="007207E2" w:rsidRPr="00476A04" w:rsidRDefault="007207E2" w:rsidP="00657630">
      <w:pPr>
        <w:pStyle w:val="NoSpacing"/>
        <w:rPr>
          <w:rFonts w:cs="Calibri"/>
          <w:sz w:val="21"/>
          <w:szCs w:val="21"/>
          <w:u w:val="single"/>
        </w:rPr>
      </w:pPr>
      <w:r w:rsidRPr="00476A04">
        <w:rPr>
          <w:rFonts w:cs="Calibri"/>
          <w:bCs/>
          <w:sz w:val="21"/>
          <w:szCs w:val="21"/>
        </w:rPr>
        <w:t> </w:t>
      </w:r>
    </w:p>
    <w:p w:rsidR="007207E2" w:rsidRPr="00476A04" w:rsidRDefault="00E87095" w:rsidP="00657630">
      <w:pPr>
        <w:pStyle w:val="NoSpacing"/>
        <w:rPr>
          <w:rFonts w:cs="Calibri"/>
          <w:b/>
          <w:sz w:val="21"/>
          <w:szCs w:val="21"/>
          <w:u w:val="single"/>
        </w:rPr>
      </w:pPr>
      <w:r w:rsidRPr="00476A04">
        <w:rPr>
          <w:rFonts w:cs="Calibri"/>
          <w:b/>
          <w:sz w:val="21"/>
          <w:szCs w:val="21"/>
          <w:u w:val="single"/>
        </w:rPr>
        <w:t>Responsibilities</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Involved in SDLC Requirements gathering, Analysis, Design, Development and Testing of application using Agile Model.</w:t>
      </w:r>
    </w:p>
    <w:p w:rsidR="00EA3EF3" w:rsidRPr="00476A04" w:rsidRDefault="006D4640" w:rsidP="00EA3EF3">
      <w:pPr>
        <w:pStyle w:val="NoSpacing"/>
        <w:numPr>
          <w:ilvl w:val="0"/>
          <w:numId w:val="42"/>
        </w:numPr>
        <w:rPr>
          <w:rFonts w:cs="Calibri"/>
          <w:sz w:val="21"/>
          <w:szCs w:val="21"/>
        </w:rPr>
      </w:pPr>
      <w:r w:rsidRPr="00476A04">
        <w:rPr>
          <w:rFonts w:cs="Calibri"/>
          <w:sz w:val="21"/>
          <w:szCs w:val="21"/>
        </w:rPr>
        <w:lastRenderedPageBreak/>
        <w:t>Consumed JAX-WS web services using Apache CXF framework with SOAP messages for capturing IVR responses.</w:t>
      </w:r>
    </w:p>
    <w:p w:rsidR="001057DE" w:rsidRPr="00476A04" w:rsidRDefault="001057DE" w:rsidP="001057DE">
      <w:pPr>
        <w:pStyle w:val="NoSpacing"/>
        <w:numPr>
          <w:ilvl w:val="0"/>
          <w:numId w:val="44"/>
        </w:numPr>
        <w:rPr>
          <w:rFonts w:cs="Calibri"/>
          <w:sz w:val="21"/>
          <w:szCs w:val="21"/>
        </w:rPr>
      </w:pPr>
      <w:r w:rsidRPr="00476A04">
        <w:rPr>
          <w:rFonts w:cs="Calibri"/>
          <w:sz w:val="21"/>
          <w:szCs w:val="21"/>
        </w:rPr>
        <w:t>Involved in creating the Ant Script to deploy the IVR Application on WebSphere</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Developed web application using</w:t>
      </w:r>
      <w:r w:rsidRPr="00476A04">
        <w:rPr>
          <w:rStyle w:val="apple-converted-space"/>
          <w:rFonts w:cs="Calibri"/>
          <w:sz w:val="21"/>
          <w:szCs w:val="21"/>
        </w:rPr>
        <w:t> </w:t>
      </w:r>
      <w:r w:rsidRPr="00476A04">
        <w:rPr>
          <w:rFonts w:cs="Calibri"/>
          <w:sz w:val="21"/>
          <w:szCs w:val="21"/>
        </w:rPr>
        <w:t>Spring MVC framework.</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Implementation of Web Design based on CSS3, HTML5, and Bootstrap Front-End Framework.</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Used</w:t>
      </w:r>
      <w:r w:rsidRPr="00476A04">
        <w:rPr>
          <w:rStyle w:val="apple-converted-space"/>
          <w:rFonts w:cs="Calibri"/>
          <w:sz w:val="21"/>
          <w:szCs w:val="21"/>
        </w:rPr>
        <w:t> </w:t>
      </w:r>
      <w:r w:rsidRPr="00476A04">
        <w:rPr>
          <w:rFonts w:cs="Calibri"/>
          <w:sz w:val="21"/>
          <w:szCs w:val="21"/>
        </w:rPr>
        <w:t>Spring Inversion of Control, to make application easy to test and integrate</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Used Auto wired POJO</w:t>
      </w:r>
      <w:r w:rsidRPr="00476A04">
        <w:rPr>
          <w:rStyle w:val="apple-converted-space"/>
          <w:rFonts w:cs="Calibri"/>
          <w:b/>
          <w:sz w:val="21"/>
          <w:szCs w:val="21"/>
        </w:rPr>
        <w:t> </w:t>
      </w:r>
      <w:r w:rsidRPr="00476A04">
        <w:rPr>
          <w:rFonts w:cs="Calibri"/>
          <w:sz w:val="21"/>
          <w:szCs w:val="21"/>
        </w:rPr>
        <w:t>and</w:t>
      </w:r>
      <w:r w:rsidRPr="00476A04">
        <w:rPr>
          <w:rStyle w:val="apple-converted-space"/>
          <w:rFonts w:cs="Calibri"/>
          <w:b/>
          <w:sz w:val="21"/>
          <w:szCs w:val="21"/>
        </w:rPr>
        <w:t> </w:t>
      </w:r>
      <w:r w:rsidRPr="00476A04">
        <w:rPr>
          <w:rFonts w:cs="Calibri"/>
          <w:sz w:val="21"/>
          <w:szCs w:val="21"/>
        </w:rPr>
        <w:t>DAO</w:t>
      </w:r>
      <w:r w:rsidRPr="00476A04">
        <w:rPr>
          <w:rStyle w:val="apple-converted-space"/>
          <w:rFonts w:cs="Calibri"/>
          <w:b/>
          <w:sz w:val="21"/>
          <w:szCs w:val="21"/>
        </w:rPr>
        <w:t> </w:t>
      </w:r>
      <w:r w:rsidRPr="00476A04">
        <w:rPr>
          <w:rFonts w:cs="Calibri"/>
          <w:sz w:val="21"/>
          <w:szCs w:val="21"/>
        </w:rPr>
        <w:t>classes with Spring</w:t>
      </w:r>
      <w:r w:rsidRPr="00476A04">
        <w:rPr>
          <w:rStyle w:val="apple-converted-space"/>
          <w:rFonts w:cs="Calibri"/>
          <w:b/>
          <w:bCs/>
          <w:sz w:val="21"/>
          <w:szCs w:val="21"/>
        </w:rPr>
        <w:t> </w:t>
      </w:r>
      <w:r w:rsidRPr="00476A04">
        <w:rPr>
          <w:rFonts w:cs="Calibri"/>
          <w:sz w:val="21"/>
          <w:szCs w:val="21"/>
        </w:rPr>
        <w:t>Controllers </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Developed GUI using</w:t>
      </w:r>
      <w:r w:rsidRPr="00476A04">
        <w:rPr>
          <w:rStyle w:val="apple-converted-space"/>
          <w:rFonts w:cs="Calibri"/>
          <w:sz w:val="21"/>
          <w:szCs w:val="21"/>
        </w:rPr>
        <w:t> </w:t>
      </w:r>
      <w:r w:rsidRPr="00476A04">
        <w:rPr>
          <w:rFonts w:cs="Calibri"/>
          <w:sz w:val="21"/>
          <w:szCs w:val="21"/>
        </w:rPr>
        <w:t>JSP, Node JavaScript, HTML, CSS</w:t>
      </w:r>
      <w:r w:rsidRPr="00476A04">
        <w:rPr>
          <w:rStyle w:val="apple-converted-space"/>
          <w:rFonts w:cs="Calibri"/>
          <w:b/>
          <w:bCs/>
          <w:sz w:val="21"/>
          <w:szCs w:val="21"/>
        </w:rPr>
        <w:t> </w:t>
      </w:r>
      <w:r w:rsidRPr="00476A04">
        <w:rPr>
          <w:rFonts w:cs="Calibri"/>
          <w:sz w:val="21"/>
          <w:szCs w:val="21"/>
        </w:rPr>
        <w:t>and</w:t>
      </w:r>
      <w:r w:rsidRPr="00476A04">
        <w:rPr>
          <w:rStyle w:val="apple-converted-space"/>
          <w:rFonts w:cs="Calibri"/>
          <w:b/>
          <w:bCs/>
          <w:sz w:val="21"/>
          <w:szCs w:val="21"/>
        </w:rPr>
        <w:t> </w:t>
      </w:r>
      <w:r w:rsidRPr="00476A04">
        <w:rPr>
          <w:rFonts w:cs="Calibri"/>
          <w:sz w:val="21"/>
          <w:szCs w:val="21"/>
        </w:rPr>
        <w:t>DOJO.</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Functionalities include writing code in HTML, CSS, JavaScript, JQuery, Ajax, JSON, Angular.js, and Bootstrap with MySQL database as the backend.</w:t>
      </w:r>
    </w:p>
    <w:p w:rsidR="007207E2" w:rsidRPr="00476A04" w:rsidRDefault="00D02D7D" w:rsidP="00D02D7D">
      <w:pPr>
        <w:pStyle w:val="NoSpacing"/>
        <w:numPr>
          <w:ilvl w:val="0"/>
          <w:numId w:val="33"/>
        </w:numPr>
        <w:rPr>
          <w:rFonts w:cs="Calibri"/>
          <w:sz w:val="21"/>
          <w:szCs w:val="21"/>
        </w:rPr>
      </w:pPr>
      <w:r w:rsidRPr="00476A04">
        <w:rPr>
          <w:rFonts w:cs="Calibri"/>
          <w:sz w:val="21"/>
          <w:szCs w:val="21"/>
        </w:rPr>
        <w:t>Utilized </w:t>
      </w:r>
      <w:r w:rsidRPr="00476A04">
        <w:rPr>
          <w:rStyle w:val="apple-converted-space"/>
          <w:rFonts w:cs="Calibri"/>
          <w:sz w:val="21"/>
          <w:szCs w:val="21"/>
        </w:rPr>
        <w:t>Spring</w:t>
      </w:r>
      <w:r w:rsidR="007207E2" w:rsidRPr="00476A04">
        <w:rPr>
          <w:rStyle w:val="apple-converted-space"/>
          <w:rFonts w:cs="Calibri"/>
          <w:bCs/>
          <w:sz w:val="21"/>
          <w:szCs w:val="21"/>
        </w:rPr>
        <w:t> </w:t>
      </w:r>
      <w:r w:rsidR="007207E2" w:rsidRPr="00476A04">
        <w:rPr>
          <w:rFonts w:cs="Calibri"/>
          <w:sz w:val="21"/>
          <w:szCs w:val="21"/>
        </w:rPr>
        <w:t>annotations</w:t>
      </w:r>
      <w:r w:rsidR="007207E2" w:rsidRPr="00476A04">
        <w:rPr>
          <w:rStyle w:val="apple-converted-space"/>
          <w:rFonts w:cs="Calibri"/>
          <w:sz w:val="21"/>
          <w:szCs w:val="21"/>
        </w:rPr>
        <w:t> </w:t>
      </w:r>
      <w:r w:rsidR="007207E2" w:rsidRPr="00476A04">
        <w:rPr>
          <w:rFonts w:cs="Calibri"/>
          <w:sz w:val="21"/>
          <w:szCs w:val="21"/>
        </w:rPr>
        <w:t>and XML configuration for</w:t>
      </w:r>
      <w:r w:rsidR="007207E2" w:rsidRPr="00476A04">
        <w:rPr>
          <w:rStyle w:val="apple-converted-space"/>
          <w:rFonts w:cs="Calibri"/>
          <w:sz w:val="21"/>
          <w:szCs w:val="21"/>
        </w:rPr>
        <w:t> </w:t>
      </w:r>
      <w:r w:rsidR="007207E2" w:rsidRPr="00476A04">
        <w:rPr>
          <w:rFonts w:cs="Calibri"/>
          <w:sz w:val="21"/>
          <w:szCs w:val="21"/>
        </w:rPr>
        <w:t>Dependency Injection</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Implemented web services for communicating by using SOAP.</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Provided connections using</w:t>
      </w:r>
      <w:r w:rsidRPr="00476A04">
        <w:rPr>
          <w:rStyle w:val="apple-converted-space"/>
          <w:rFonts w:cs="Calibri"/>
          <w:sz w:val="21"/>
          <w:szCs w:val="21"/>
        </w:rPr>
        <w:t> </w:t>
      </w:r>
      <w:r w:rsidRPr="00476A04">
        <w:rPr>
          <w:rFonts w:cs="Calibri"/>
          <w:sz w:val="21"/>
          <w:szCs w:val="21"/>
        </w:rPr>
        <w:t>Spring</w:t>
      </w:r>
      <w:r w:rsidRPr="00476A04">
        <w:rPr>
          <w:rStyle w:val="apple-converted-space"/>
          <w:rFonts w:cs="Calibri"/>
          <w:b/>
          <w:sz w:val="21"/>
          <w:szCs w:val="21"/>
        </w:rPr>
        <w:t> </w:t>
      </w:r>
      <w:r w:rsidRPr="00476A04">
        <w:rPr>
          <w:rFonts w:cs="Calibri"/>
          <w:sz w:val="21"/>
          <w:szCs w:val="21"/>
        </w:rPr>
        <w:t>JDBC</w:t>
      </w:r>
      <w:r w:rsidRPr="00476A04">
        <w:rPr>
          <w:rStyle w:val="apple-converted-space"/>
          <w:rFonts w:cs="Calibri"/>
          <w:b/>
          <w:sz w:val="21"/>
          <w:szCs w:val="21"/>
        </w:rPr>
        <w:t> </w:t>
      </w:r>
      <w:r w:rsidRPr="00476A04">
        <w:rPr>
          <w:rFonts w:cs="Calibri"/>
          <w:sz w:val="21"/>
          <w:szCs w:val="21"/>
        </w:rPr>
        <w:t>to the database and developed</w:t>
      </w:r>
      <w:r w:rsidRPr="00476A04">
        <w:rPr>
          <w:rStyle w:val="apple-converted-space"/>
          <w:rFonts w:cs="Calibri"/>
          <w:sz w:val="21"/>
          <w:szCs w:val="21"/>
        </w:rPr>
        <w:t> </w:t>
      </w:r>
      <w:r w:rsidRPr="00476A04">
        <w:rPr>
          <w:rFonts w:cs="Calibri"/>
          <w:sz w:val="21"/>
          <w:szCs w:val="21"/>
        </w:rPr>
        <w:t>SQL</w:t>
      </w:r>
      <w:r w:rsidRPr="00476A04">
        <w:rPr>
          <w:rStyle w:val="apple-converted-space"/>
          <w:rFonts w:cs="Calibri"/>
          <w:b/>
          <w:sz w:val="21"/>
          <w:szCs w:val="21"/>
        </w:rPr>
        <w:t> </w:t>
      </w:r>
      <w:r w:rsidRPr="00476A04">
        <w:rPr>
          <w:rFonts w:cs="Calibri"/>
          <w:sz w:val="21"/>
          <w:szCs w:val="21"/>
        </w:rPr>
        <w:t>queries to manipulate the data.</w:t>
      </w:r>
    </w:p>
    <w:p w:rsidR="00014549" w:rsidRPr="00476A04" w:rsidRDefault="00014549" w:rsidP="00EA5866">
      <w:pPr>
        <w:pStyle w:val="NoSpacing"/>
        <w:numPr>
          <w:ilvl w:val="0"/>
          <w:numId w:val="46"/>
        </w:numPr>
        <w:rPr>
          <w:rFonts w:cs="Calibri"/>
          <w:sz w:val="21"/>
          <w:szCs w:val="21"/>
        </w:rPr>
      </w:pPr>
      <w:r w:rsidRPr="00476A04">
        <w:rPr>
          <w:rFonts w:cs="Calibri"/>
          <w:sz w:val="21"/>
          <w:szCs w:val="21"/>
        </w:rPr>
        <w:t>Responsible for Post production activities like logging activities and monitoring the code using log element of </w:t>
      </w:r>
      <w:r w:rsidRPr="00476A04">
        <w:rPr>
          <w:rFonts w:cs="Calibri"/>
          <w:bCs/>
          <w:sz w:val="21"/>
          <w:szCs w:val="21"/>
          <w:bdr w:val="none" w:sz="0" w:space="0" w:color="auto" w:frame="1"/>
        </w:rPr>
        <w:t>VXML</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Used</w:t>
      </w:r>
      <w:r w:rsidRPr="00476A04">
        <w:rPr>
          <w:rStyle w:val="apple-converted-space"/>
          <w:rFonts w:cs="Calibri"/>
          <w:sz w:val="21"/>
          <w:szCs w:val="21"/>
        </w:rPr>
        <w:t> </w:t>
      </w:r>
      <w:r w:rsidRPr="00476A04">
        <w:rPr>
          <w:rFonts w:cs="Calibri"/>
          <w:sz w:val="21"/>
          <w:szCs w:val="21"/>
        </w:rPr>
        <w:t>Spring</w:t>
      </w:r>
      <w:r w:rsidRPr="00476A04">
        <w:rPr>
          <w:rStyle w:val="apple-converted-space"/>
          <w:rFonts w:cs="Calibri"/>
          <w:b/>
          <w:sz w:val="21"/>
          <w:szCs w:val="21"/>
        </w:rPr>
        <w:t> </w:t>
      </w:r>
      <w:r w:rsidRPr="00476A04">
        <w:rPr>
          <w:rFonts w:cs="Calibri"/>
          <w:sz w:val="21"/>
          <w:szCs w:val="21"/>
        </w:rPr>
        <w:t>DAO</w:t>
      </w:r>
      <w:r w:rsidRPr="00476A04">
        <w:rPr>
          <w:rStyle w:val="apple-converted-space"/>
          <w:rFonts w:cs="Calibri"/>
          <w:sz w:val="21"/>
          <w:szCs w:val="21"/>
        </w:rPr>
        <w:t> </w:t>
      </w:r>
      <w:r w:rsidRPr="00476A04">
        <w:rPr>
          <w:rFonts w:cs="Calibri"/>
          <w:sz w:val="21"/>
          <w:szCs w:val="21"/>
        </w:rPr>
        <w:t xml:space="preserve">concept </w:t>
      </w:r>
      <w:r w:rsidR="00FA7A8D" w:rsidRPr="00476A04">
        <w:rPr>
          <w:rFonts w:cs="Calibri"/>
          <w:sz w:val="21"/>
          <w:szCs w:val="21"/>
        </w:rPr>
        <w:t>to</w:t>
      </w:r>
      <w:r w:rsidRPr="00476A04">
        <w:rPr>
          <w:rFonts w:cs="Calibri"/>
          <w:sz w:val="21"/>
          <w:szCs w:val="21"/>
        </w:rPr>
        <w:t xml:space="preserve"> interact with database (DB2) using jdbc template.</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Used</w:t>
      </w:r>
      <w:r w:rsidRPr="00476A04">
        <w:rPr>
          <w:rStyle w:val="apple-converted-space"/>
          <w:rFonts w:cs="Calibri"/>
          <w:sz w:val="21"/>
          <w:szCs w:val="21"/>
        </w:rPr>
        <w:t> </w:t>
      </w:r>
      <w:r w:rsidRPr="00476A04">
        <w:rPr>
          <w:rFonts w:cs="Calibri"/>
          <w:sz w:val="21"/>
          <w:szCs w:val="21"/>
        </w:rPr>
        <w:t xml:space="preserve">Web </w:t>
      </w:r>
      <w:r w:rsidR="00D02D7D" w:rsidRPr="00476A04">
        <w:rPr>
          <w:rFonts w:cs="Calibri"/>
          <w:sz w:val="21"/>
          <w:szCs w:val="21"/>
        </w:rPr>
        <w:t>Sphere</w:t>
      </w:r>
      <w:r w:rsidRPr="00476A04">
        <w:rPr>
          <w:rFonts w:cs="Calibri"/>
          <w:sz w:val="21"/>
          <w:szCs w:val="21"/>
        </w:rPr>
        <w:t xml:space="preserve"> Application Developer</w:t>
      </w:r>
      <w:r w:rsidRPr="00476A04">
        <w:rPr>
          <w:rStyle w:val="apple-converted-space"/>
          <w:rFonts w:cs="Calibri"/>
          <w:sz w:val="21"/>
          <w:szCs w:val="21"/>
        </w:rPr>
        <w:t> </w:t>
      </w:r>
      <w:r w:rsidRPr="00476A04">
        <w:rPr>
          <w:rFonts w:cs="Calibri"/>
          <w:sz w:val="21"/>
          <w:szCs w:val="21"/>
        </w:rPr>
        <w:t>for building, testing and deploying application locally.</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Used</w:t>
      </w:r>
      <w:r w:rsidRPr="00476A04">
        <w:rPr>
          <w:rStyle w:val="apple-converted-space"/>
          <w:rFonts w:cs="Calibri"/>
          <w:sz w:val="21"/>
          <w:szCs w:val="21"/>
        </w:rPr>
        <w:t> </w:t>
      </w:r>
      <w:r w:rsidRPr="00476A04">
        <w:rPr>
          <w:rFonts w:cs="Calibri"/>
          <w:sz w:val="21"/>
          <w:szCs w:val="21"/>
        </w:rPr>
        <w:t>Log4j</w:t>
      </w:r>
      <w:r w:rsidRPr="00476A04">
        <w:rPr>
          <w:rStyle w:val="apple-converted-space"/>
          <w:rFonts w:cs="Calibri"/>
          <w:sz w:val="21"/>
          <w:szCs w:val="21"/>
        </w:rPr>
        <w:t> </w:t>
      </w:r>
      <w:r w:rsidRPr="00476A04">
        <w:rPr>
          <w:rFonts w:cs="Calibri"/>
          <w:sz w:val="21"/>
          <w:szCs w:val="21"/>
        </w:rPr>
        <w:t>to print the logging, debugging, warning, info on the server console.</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Used</w:t>
      </w:r>
      <w:r w:rsidRPr="00476A04">
        <w:rPr>
          <w:rStyle w:val="apple-converted-space"/>
          <w:rFonts w:cs="Calibri"/>
          <w:sz w:val="21"/>
          <w:szCs w:val="21"/>
        </w:rPr>
        <w:t> </w:t>
      </w:r>
      <w:r w:rsidRPr="00476A04">
        <w:rPr>
          <w:rFonts w:cs="Calibri"/>
          <w:sz w:val="21"/>
          <w:szCs w:val="21"/>
        </w:rPr>
        <w:t>Rational Clear Case</w:t>
      </w:r>
      <w:r w:rsidRPr="00476A04">
        <w:rPr>
          <w:rStyle w:val="apple-converted-space"/>
          <w:rFonts w:cs="Calibri"/>
          <w:sz w:val="21"/>
          <w:szCs w:val="21"/>
        </w:rPr>
        <w:t> </w:t>
      </w:r>
      <w:r w:rsidRPr="00476A04">
        <w:rPr>
          <w:rFonts w:cs="Calibri"/>
          <w:sz w:val="21"/>
          <w:szCs w:val="21"/>
        </w:rPr>
        <w:t>for version control. </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Used</w:t>
      </w:r>
      <w:r w:rsidRPr="00476A04">
        <w:rPr>
          <w:rStyle w:val="apple-converted-space"/>
          <w:rFonts w:cs="Calibri"/>
          <w:sz w:val="21"/>
          <w:szCs w:val="21"/>
        </w:rPr>
        <w:t> </w:t>
      </w:r>
      <w:r w:rsidRPr="00476A04">
        <w:rPr>
          <w:rFonts w:cs="Calibri"/>
          <w:sz w:val="21"/>
          <w:szCs w:val="21"/>
        </w:rPr>
        <w:t>CodePro Analytics</w:t>
      </w:r>
      <w:r w:rsidRPr="00476A04">
        <w:rPr>
          <w:rStyle w:val="apple-converted-space"/>
          <w:rFonts w:cs="Calibri"/>
          <w:bCs/>
          <w:sz w:val="21"/>
          <w:szCs w:val="21"/>
        </w:rPr>
        <w:t> </w:t>
      </w:r>
      <w:r w:rsidRPr="00476A04">
        <w:rPr>
          <w:rFonts w:cs="Calibri"/>
          <w:sz w:val="21"/>
          <w:szCs w:val="21"/>
        </w:rPr>
        <w:t xml:space="preserve">to make sure all the code </w:t>
      </w:r>
      <w:r w:rsidR="00474831" w:rsidRPr="00476A04">
        <w:rPr>
          <w:rFonts w:cs="Calibri"/>
          <w:sz w:val="21"/>
          <w:szCs w:val="21"/>
        </w:rPr>
        <w:t>maintains</w:t>
      </w:r>
      <w:r w:rsidRPr="00476A04">
        <w:rPr>
          <w:rFonts w:cs="Calibri"/>
          <w:sz w:val="21"/>
          <w:szCs w:val="21"/>
        </w:rPr>
        <w:t xml:space="preserve"> standards.</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Interacted with testing team to fix defects.</w:t>
      </w:r>
    </w:p>
    <w:p w:rsidR="007207E2" w:rsidRPr="00476A04" w:rsidRDefault="007207E2" w:rsidP="00D02D7D">
      <w:pPr>
        <w:pStyle w:val="NoSpacing"/>
        <w:numPr>
          <w:ilvl w:val="0"/>
          <w:numId w:val="33"/>
        </w:numPr>
        <w:rPr>
          <w:rFonts w:cs="Calibri"/>
          <w:sz w:val="21"/>
          <w:szCs w:val="21"/>
        </w:rPr>
      </w:pPr>
      <w:r w:rsidRPr="00476A04">
        <w:rPr>
          <w:rFonts w:cs="Calibri"/>
          <w:sz w:val="21"/>
          <w:szCs w:val="21"/>
        </w:rPr>
        <w:t>Involved in bug fixes, enhancements and code refactoring.</w:t>
      </w:r>
    </w:p>
    <w:p w:rsidR="007207E2" w:rsidRPr="00476A04" w:rsidRDefault="007207E2" w:rsidP="00657630">
      <w:pPr>
        <w:pStyle w:val="NoSpacing"/>
        <w:rPr>
          <w:rFonts w:cs="Calibri"/>
          <w:sz w:val="21"/>
          <w:szCs w:val="21"/>
        </w:rPr>
      </w:pPr>
    </w:p>
    <w:p w:rsidR="007207E2" w:rsidRPr="00476A04" w:rsidRDefault="007207E2" w:rsidP="00657630">
      <w:pPr>
        <w:pStyle w:val="NoSpacing"/>
        <w:rPr>
          <w:rFonts w:cs="Calibri"/>
          <w:bCs/>
          <w:sz w:val="21"/>
          <w:szCs w:val="21"/>
          <w:shd w:val="clear" w:color="auto" w:fill="FFFFFF"/>
        </w:rPr>
      </w:pPr>
      <w:r w:rsidRPr="00476A04">
        <w:rPr>
          <w:rFonts w:cs="Calibri"/>
          <w:b/>
          <w:bCs/>
          <w:sz w:val="21"/>
          <w:szCs w:val="21"/>
          <w:shd w:val="clear" w:color="auto" w:fill="FFFFFF"/>
        </w:rPr>
        <w:t>Environment</w:t>
      </w:r>
      <w:r w:rsidRPr="00476A04">
        <w:rPr>
          <w:rFonts w:cs="Calibri"/>
          <w:bCs/>
          <w:sz w:val="21"/>
          <w:szCs w:val="21"/>
          <w:shd w:val="clear" w:color="auto" w:fill="FFFFFF"/>
        </w:rPr>
        <w:t>: JAVA, J2</w:t>
      </w:r>
      <w:r w:rsidR="00D02D7D" w:rsidRPr="00476A04">
        <w:rPr>
          <w:rFonts w:cs="Calibri"/>
          <w:bCs/>
          <w:sz w:val="21"/>
          <w:szCs w:val="21"/>
          <w:shd w:val="clear" w:color="auto" w:fill="FFFFFF"/>
        </w:rPr>
        <w:t>EE, RAD</w:t>
      </w:r>
      <w:r w:rsidRPr="00476A04">
        <w:rPr>
          <w:rFonts w:cs="Calibri"/>
          <w:sz w:val="21"/>
          <w:szCs w:val="21"/>
          <w:shd w:val="clear" w:color="auto" w:fill="FFFFFF"/>
        </w:rPr>
        <w:t xml:space="preserve"> 7.5, Web Sphere Application Server 7.0, Spring Framework 3.0.5, Angular JS, jQuery, Bootstrap, AJAX, JSON, Java 5.0, JSP, Node JavaScript, HTML, CSS, Web Services, DOJO, SOAP, JAX-WS, JDBC, DB2, Log4j.</w:t>
      </w:r>
    </w:p>
    <w:p w:rsidR="0099220D" w:rsidRPr="00476A04" w:rsidRDefault="00530F8D" w:rsidP="00CD3799">
      <w:pPr>
        <w:pStyle w:val="NoSpacing"/>
        <w:rPr>
          <w:rFonts w:cs="Calibri"/>
          <w:b/>
          <w:sz w:val="21"/>
          <w:szCs w:val="21"/>
        </w:rPr>
      </w:pPr>
      <w:r w:rsidRPr="00476A04">
        <w:rPr>
          <w:rFonts w:cs="Calibri"/>
          <w:b/>
          <w:sz w:val="21"/>
          <w:szCs w:val="21"/>
        </w:rPr>
        <w:t>Broadridge</w:t>
      </w:r>
      <w:r w:rsidRPr="00476A04">
        <w:rPr>
          <w:rFonts w:cs="Calibri"/>
          <w:sz w:val="21"/>
          <w:szCs w:val="21"/>
        </w:rPr>
        <w:t xml:space="preserve">, </w:t>
      </w:r>
      <w:r w:rsidR="00E87095" w:rsidRPr="00476A04">
        <w:rPr>
          <w:rFonts w:cs="Calibri"/>
          <w:b/>
          <w:sz w:val="21"/>
          <w:szCs w:val="21"/>
        </w:rPr>
        <w:t>Hyderabad, India</w:t>
      </w:r>
      <w:r w:rsidRPr="00476A04">
        <w:rPr>
          <w:rFonts w:cs="Calibri"/>
          <w:b/>
          <w:sz w:val="21"/>
          <w:szCs w:val="21"/>
        </w:rPr>
        <w:t xml:space="preserve">                                                   </w:t>
      </w:r>
      <w:r w:rsidR="0043223F" w:rsidRPr="00476A04">
        <w:rPr>
          <w:rFonts w:cs="Calibri"/>
          <w:b/>
          <w:sz w:val="21"/>
          <w:szCs w:val="21"/>
        </w:rPr>
        <w:t xml:space="preserve">                             July</w:t>
      </w:r>
      <w:r w:rsidR="006B79AB" w:rsidRPr="00476A04">
        <w:rPr>
          <w:rFonts w:cs="Calibri"/>
          <w:b/>
          <w:sz w:val="21"/>
          <w:szCs w:val="21"/>
        </w:rPr>
        <w:t xml:space="preserve"> </w:t>
      </w:r>
      <w:r w:rsidR="00E74BF5" w:rsidRPr="00476A04">
        <w:rPr>
          <w:rFonts w:cs="Calibri"/>
          <w:b/>
          <w:sz w:val="21"/>
          <w:szCs w:val="21"/>
        </w:rPr>
        <w:t>2009</w:t>
      </w:r>
      <w:r w:rsidR="00393E3E" w:rsidRPr="00476A04">
        <w:rPr>
          <w:rFonts w:cs="Calibri"/>
          <w:b/>
          <w:sz w:val="21"/>
          <w:szCs w:val="21"/>
        </w:rPr>
        <w:t xml:space="preserve"> -</w:t>
      </w:r>
      <w:r w:rsidR="00E87095" w:rsidRPr="00476A04">
        <w:rPr>
          <w:rFonts w:cs="Calibri"/>
          <w:b/>
          <w:sz w:val="21"/>
          <w:szCs w:val="21"/>
        </w:rPr>
        <w:t xml:space="preserve"> </w:t>
      </w:r>
      <w:r w:rsidR="0020105E" w:rsidRPr="00476A04">
        <w:rPr>
          <w:rFonts w:cs="Calibri"/>
          <w:b/>
          <w:sz w:val="21"/>
          <w:szCs w:val="21"/>
        </w:rPr>
        <w:t>Dec</w:t>
      </w:r>
      <w:r w:rsidR="00AB5C9E" w:rsidRPr="00476A04">
        <w:rPr>
          <w:rFonts w:cs="Calibri"/>
          <w:b/>
          <w:sz w:val="21"/>
          <w:szCs w:val="21"/>
        </w:rPr>
        <w:t xml:space="preserve"> 2012</w:t>
      </w:r>
      <w:r w:rsidRPr="00476A04">
        <w:rPr>
          <w:rFonts w:cs="Calibri"/>
          <w:b/>
          <w:sz w:val="21"/>
          <w:szCs w:val="21"/>
        </w:rPr>
        <w:t xml:space="preserve">     </w:t>
      </w:r>
    </w:p>
    <w:p w:rsidR="004379DC" w:rsidRPr="00476A04" w:rsidRDefault="00E87095" w:rsidP="00E87095">
      <w:pPr>
        <w:pStyle w:val="NoSpacing"/>
        <w:pBdr>
          <w:bottom w:val="single" w:sz="4" w:space="1" w:color="auto"/>
        </w:pBdr>
        <w:rPr>
          <w:rFonts w:eastAsia="Times New Roman" w:cs="Calibri"/>
          <w:sz w:val="21"/>
          <w:szCs w:val="21"/>
        </w:rPr>
      </w:pPr>
      <w:r w:rsidRPr="00476A04">
        <w:rPr>
          <w:rFonts w:eastAsia="Times New Roman" w:cs="Calibri"/>
          <w:b/>
          <w:sz w:val="21"/>
          <w:szCs w:val="21"/>
        </w:rPr>
        <w:t>Software Developer</w:t>
      </w:r>
    </w:p>
    <w:p w:rsidR="00090843" w:rsidRPr="00476A04" w:rsidRDefault="00E87095" w:rsidP="00CD3799">
      <w:pPr>
        <w:pStyle w:val="NoSpacing"/>
        <w:rPr>
          <w:rFonts w:cs="Calibri"/>
          <w:b/>
          <w:sz w:val="21"/>
          <w:szCs w:val="21"/>
        </w:rPr>
      </w:pPr>
      <w:r w:rsidRPr="00476A04">
        <w:rPr>
          <w:rFonts w:cs="Calibri"/>
          <w:b/>
          <w:sz w:val="21"/>
          <w:szCs w:val="21"/>
        </w:rPr>
        <w:t>Description:</w:t>
      </w:r>
      <w:r w:rsidRPr="00476A04">
        <w:rPr>
          <w:rFonts w:cs="Calibri"/>
          <w:sz w:val="21"/>
          <w:szCs w:val="21"/>
        </w:rPr>
        <w:t xml:space="preserve"> They provides t</w:t>
      </w:r>
      <w:r w:rsidR="00090843" w:rsidRPr="00476A04">
        <w:rPr>
          <w:rFonts w:cs="Calibri"/>
          <w:sz w:val="21"/>
          <w:szCs w:val="21"/>
        </w:rPr>
        <w:t>elecommunications services for residential and business customers, including high-speed Internet, phone service, long distance plans. This project mainly deals with the Integrated Order Management Workflow (IOM), which is used to perform order orchestration and synchronization between various micro-workflows for order processing.</w:t>
      </w:r>
    </w:p>
    <w:p w:rsidR="00530F8D" w:rsidRPr="00476A04" w:rsidRDefault="00530F8D" w:rsidP="00CD3799">
      <w:pPr>
        <w:pStyle w:val="NoSpacing"/>
        <w:rPr>
          <w:rFonts w:cs="Calibri"/>
          <w:b/>
          <w:sz w:val="21"/>
          <w:szCs w:val="21"/>
          <w:u w:val="single"/>
        </w:rPr>
      </w:pPr>
      <w:r w:rsidRPr="00476A04">
        <w:rPr>
          <w:rFonts w:cs="Calibri"/>
          <w:b/>
          <w:sz w:val="21"/>
          <w:szCs w:val="21"/>
        </w:rPr>
        <w:t xml:space="preserve">          </w:t>
      </w:r>
    </w:p>
    <w:p w:rsidR="00090843" w:rsidRPr="00476A04" w:rsidRDefault="00090843" w:rsidP="00090843">
      <w:pPr>
        <w:pStyle w:val="NoSpacing"/>
        <w:rPr>
          <w:rFonts w:cs="Calibri"/>
          <w:sz w:val="21"/>
          <w:szCs w:val="21"/>
          <w:u w:val="single"/>
        </w:rPr>
      </w:pPr>
      <w:r w:rsidRPr="00476A04">
        <w:rPr>
          <w:rFonts w:cs="Calibri"/>
          <w:b/>
          <w:bCs/>
          <w:sz w:val="21"/>
          <w:szCs w:val="21"/>
          <w:u w:val="single"/>
        </w:rPr>
        <w:t>Responsibilities</w:t>
      </w:r>
    </w:p>
    <w:p w:rsidR="004E6B9E" w:rsidRPr="00476A04" w:rsidRDefault="004E6B9E" w:rsidP="004E6B9E">
      <w:pPr>
        <w:pStyle w:val="NoSpacing"/>
        <w:numPr>
          <w:ilvl w:val="0"/>
          <w:numId w:val="31"/>
        </w:numPr>
        <w:rPr>
          <w:rFonts w:cs="Calibri"/>
          <w:sz w:val="21"/>
          <w:szCs w:val="21"/>
        </w:rPr>
      </w:pPr>
      <w:r w:rsidRPr="00476A04">
        <w:rPr>
          <w:rFonts w:cs="Calibri"/>
          <w:sz w:val="21"/>
          <w:szCs w:val="21"/>
        </w:rPr>
        <w:t xml:space="preserve">Involved in Software Development Life Cycle (SDLC) of the application, requirement gathering, </w:t>
      </w:r>
      <w:r w:rsidR="00BB10D5" w:rsidRPr="00476A04">
        <w:rPr>
          <w:rFonts w:cs="Calibri"/>
          <w:sz w:val="21"/>
          <w:szCs w:val="21"/>
        </w:rPr>
        <w:t>and design</w:t>
      </w:r>
      <w:r w:rsidRPr="00476A04">
        <w:rPr>
          <w:rFonts w:cs="Calibri"/>
          <w:sz w:val="21"/>
          <w:szCs w:val="21"/>
        </w:rPr>
        <w:t xml:space="preserve"> analysis and code development.</w:t>
      </w:r>
    </w:p>
    <w:p w:rsidR="004E6B9E" w:rsidRPr="00476A04" w:rsidRDefault="004E6B9E" w:rsidP="004E6B9E">
      <w:pPr>
        <w:pStyle w:val="NoSpacing"/>
        <w:numPr>
          <w:ilvl w:val="0"/>
          <w:numId w:val="31"/>
        </w:numPr>
        <w:rPr>
          <w:rFonts w:cs="Calibri"/>
          <w:sz w:val="21"/>
          <w:szCs w:val="21"/>
        </w:rPr>
      </w:pPr>
      <w:r w:rsidRPr="00476A04">
        <w:rPr>
          <w:rFonts w:cs="Calibri"/>
          <w:sz w:val="21"/>
          <w:szCs w:val="21"/>
        </w:rPr>
        <w:t xml:space="preserve">Implemented </w:t>
      </w:r>
      <w:r w:rsidRPr="00476A04">
        <w:rPr>
          <w:rFonts w:cs="Calibri"/>
          <w:bCs/>
          <w:sz w:val="21"/>
          <w:szCs w:val="21"/>
        </w:rPr>
        <w:t xml:space="preserve">Struts </w:t>
      </w:r>
      <w:r w:rsidRPr="00476A04">
        <w:rPr>
          <w:rFonts w:cs="Calibri"/>
          <w:sz w:val="21"/>
          <w:szCs w:val="21"/>
        </w:rPr>
        <w:t xml:space="preserve">framework based on the </w:t>
      </w:r>
      <w:r w:rsidRPr="00476A04">
        <w:rPr>
          <w:rFonts w:cs="Calibri"/>
          <w:bCs/>
          <w:sz w:val="21"/>
          <w:szCs w:val="21"/>
        </w:rPr>
        <w:t>Model View Controller</w:t>
      </w:r>
      <w:r w:rsidRPr="00476A04">
        <w:rPr>
          <w:rFonts w:cs="Calibri"/>
          <w:sz w:val="21"/>
          <w:szCs w:val="21"/>
        </w:rPr>
        <w:t xml:space="preserve"> design paradigm.</w:t>
      </w:r>
    </w:p>
    <w:p w:rsidR="004E6B9E" w:rsidRPr="00476A04" w:rsidRDefault="004E6B9E" w:rsidP="004E6B9E">
      <w:pPr>
        <w:pStyle w:val="NoSpacing"/>
        <w:numPr>
          <w:ilvl w:val="0"/>
          <w:numId w:val="31"/>
        </w:numPr>
        <w:rPr>
          <w:rStyle w:val="HTMLTypewriter"/>
          <w:rFonts w:ascii="Calibri" w:eastAsia="Arial Unicode MS" w:hAnsi="Calibri" w:cs="Calibri"/>
          <w:sz w:val="21"/>
          <w:szCs w:val="21"/>
        </w:rPr>
      </w:pPr>
      <w:r w:rsidRPr="00476A04">
        <w:rPr>
          <w:rStyle w:val="HTMLTypewriter"/>
          <w:rFonts w:ascii="Calibri" w:eastAsia="Arial Unicode MS" w:hAnsi="Calibri" w:cs="Calibri"/>
          <w:sz w:val="21"/>
          <w:szCs w:val="21"/>
        </w:rPr>
        <w:t>Designed and developed business components using Session and Entity Beans in EJB.</w:t>
      </w:r>
    </w:p>
    <w:p w:rsidR="004E6B9E" w:rsidRPr="00476A04" w:rsidRDefault="004E6B9E" w:rsidP="004E6B9E">
      <w:pPr>
        <w:pStyle w:val="NoSpacing"/>
        <w:numPr>
          <w:ilvl w:val="0"/>
          <w:numId w:val="31"/>
        </w:numPr>
        <w:rPr>
          <w:rStyle w:val="HTMLTypewriter"/>
          <w:rFonts w:ascii="Calibri" w:eastAsia="Arial Unicode MS" w:hAnsi="Calibri" w:cs="Calibri"/>
          <w:sz w:val="21"/>
          <w:szCs w:val="21"/>
        </w:rPr>
      </w:pPr>
      <w:r w:rsidRPr="00476A04">
        <w:rPr>
          <w:rStyle w:val="HTMLTypewriter"/>
          <w:rFonts w:ascii="Calibri" w:eastAsia="Arial Unicode MS" w:hAnsi="Calibri" w:cs="Calibri"/>
          <w:sz w:val="21"/>
          <w:szCs w:val="21"/>
        </w:rPr>
        <w:t xml:space="preserve">Implemented EJB’s Container Managed Persistent strategy.  </w:t>
      </w:r>
    </w:p>
    <w:p w:rsidR="004E6B9E" w:rsidRPr="00476A04" w:rsidRDefault="004E6B9E" w:rsidP="004E6B9E">
      <w:pPr>
        <w:pStyle w:val="NoSpacing"/>
        <w:numPr>
          <w:ilvl w:val="0"/>
          <w:numId w:val="31"/>
        </w:numPr>
        <w:rPr>
          <w:rStyle w:val="HTMLTypewriter"/>
          <w:rFonts w:ascii="Calibri" w:eastAsia="Arial Unicode MS" w:hAnsi="Calibri" w:cs="Calibri"/>
          <w:sz w:val="21"/>
          <w:szCs w:val="21"/>
        </w:rPr>
      </w:pPr>
      <w:r w:rsidRPr="00476A04">
        <w:rPr>
          <w:rStyle w:val="HTMLTypewriter"/>
          <w:rFonts w:ascii="Calibri" w:eastAsia="Arial Unicode MS" w:hAnsi="Calibri" w:cs="Calibri"/>
          <w:sz w:val="21"/>
          <w:szCs w:val="21"/>
        </w:rPr>
        <w:t>Worked on triggers and stored procedures on Oracle database.</w:t>
      </w:r>
    </w:p>
    <w:p w:rsidR="004E6B9E" w:rsidRPr="00476A04" w:rsidRDefault="004E6B9E" w:rsidP="004E6B9E">
      <w:pPr>
        <w:pStyle w:val="NoSpacing"/>
        <w:numPr>
          <w:ilvl w:val="0"/>
          <w:numId w:val="31"/>
        </w:numPr>
        <w:rPr>
          <w:rFonts w:cs="Calibri"/>
          <w:sz w:val="21"/>
          <w:szCs w:val="21"/>
        </w:rPr>
      </w:pPr>
      <w:r w:rsidRPr="00476A04">
        <w:rPr>
          <w:rFonts w:cs="Calibri"/>
          <w:sz w:val="21"/>
          <w:szCs w:val="21"/>
        </w:rPr>
        <w:t>Apache Ant was used for the entire build process.</w:t>
      </w:r>
    </w:p>
    <w:p w:rsidR="004E6B9E" w:rsidRPr="00476A04" w:rsidRDefault="004E6B9E" w:rsidP="004E6B9E">
      <w:pPr>
        <w:pStyle w:val="NoSpacing"/>
        <w:numPr>
          <w:ilvl w:val="0"/>
          <w:numId w:val="31"/>
        </w:numPr>
        <w:rPr>
          <w:rFonts w:cs="Calibri"/>
          <w:sz w:val="21"/>
          <w:szCs w:val="21"/>
        </w:rPr>
      </w:pPr>
      <w:r w:rsidRPr="00476A04">
        <w:rPr>
          <w:rFonts w:cs="Calibri"/>
          <w:sz w:val="21"/>
          <w:szCs w:val="21"/>
        </w:rPr>
        <w:t xml:space="preserve">Worked on Eclipse IDE to write the code and integrate the application. </w:t>
      </w:r>
    </w:p>
    <w:p w:rsidR="004E6B9E" w:rsidRPr="00476A04" w:rsidRDefault="004E6B9E" w:rsidP="004E6B9E">
      <w:pPr>
        <w:pStyle w:val="NoSpacing"/>
        <w:numPr>
          <w:ilvl w:val="0"/>
          <w:numId w:val="31"/>
        </w:numPr>
        <w:rPr>
          <w:rFonts w:cs="Calibri"/>
          <w:sz w:val="21"/>
          <w:szCs w:val="21"/>
        </w:rPr>
      </w:pPr>
      <w:r w:rsidRPr="00476A04">
        <w:rPr>
          <w:rFonts w:cs="Calibri"/>
          <w:sz w:val="21"/>
          <w:szCs w:val="21"/>
        </w:rPr>
        <w:t>Application was deployed on Web Sphere Application Server.</w:t>
      </w:r>
    </w:p>
    <w:p w:rsidR="004E6B9E" w:rsidRPr="00476A04" w:rsidRDefault="004E6B9E" w:rsidP="004E6B9E">
      <w:pPr>
        <w:pStyle w:val="NoSpacing"/>
        <w:numPr>
          <w:ilvl w:val="0"/>
          <w:numId w:val="31"/>
        </w:numPr>
        <w:rPr>
          <w:rFonts w:eastAsia="Arial Unicode MS" w:cs="Calibri"/>
          <w:sz w:val="21"/>
          <w:szCs w:val="21"/>
        </w:rPr>
      </w:pPr>
      <w:r w:rsidRPr="00476A04">
        <w:rPr>
          <w:rFonts w:cs="Calibri"/>
          <w:sz w:val="21"/>
          <w:szCs w:val="21"/>
        </w:rPr>
        <w:t>Coordinated with testing team for timely release of product.</w:t>
      </w:r>
    </w:p>
    <w:p w:rsidR="004E6B9E" w:rsidRPr="00476A04" w:rsidRDefault="004E6B9E" w:rsidP="004E6B9E">
      <w:pPr>
        <w:pStyle w:val="NoSpacing"/>
        <w:numPr>
          <w:ilvl w:val="0"/>
          <w:numId w:val="13"/>
        </w:numPr>
        <w:rPr>
          <w:rFonts w:cs="Calibri"/>
          <w:sz w:val="21"/>
          <w:szCs w:val="21"/>
        </w:rPr>
      </w:pPr>
      <w:r w:rsidRPr="00476A04">
        <w:rPr>
          <w:rFonts w:cs="Calibri"/>
          <w:sz w:val="21"/>
          <w:szCs w:val="21"/>
        </w:rPr>
        <w:t xml:space="preserve">Part of a design team with extensive usage of Rational Rose in detail design phase through the detailed use cases with </w:t>
      </w:r>
      <w:r w:rsidRPr="00476A04">
        <w:rPr>
          <w:rFonts w:cs="Calibri"/>
          <w:bCs/>
          <w:sz w:val="21"/>
          <w:szCs w:val="21"/>
        </w:rPr>
        <w:t>Sequence, Activity, Collaboration and Class diagrams</w:t>
      </w:r>
      <w:r w:rsidRPr="00476A04">
        <w:rPr>
          <w:rFonts w:cs="Calibri"/>
          <w:sz w:val="21"/>
          <w:szCs w:val="21"/>
        </w:rPr>
        <w:t xml:space="preserve"> using Rational Rose.</w:t>
      </w:r>
    </w:p>
    <w:p w:rsidR="004E6B9E" w:rsidRPr="00476A04" w:rsidRDefault="004E6B9E" w:rsidP="004E6B9E">
      <w:pPr>
        <w:pStyle w:val="NoSpacing"/>
        <w:numPr>
          <w:ilvl w:val="0"/>
          <w:numId w:val="13"/>
        </w:numPr>
        <w:rPr>
          <w:rFonts w:cs="Calibri"/>
          <w:sz w:val="21"/>
          <w:szCs w:val="21"/>
        </w:rPr>
      </w:pPr>
      <w:r w:rsidRPr="00476A04">
        <w:rPr>
          <w:rFonts w:cs="Calibri"/>
          <w:sz w:val="21"/>
          <w:szCs w:val="21"/>
        </w:rPr>
        <w:t>Used SOAP-UI to test the Web Services using WSDL.</w:t>
      </w:r>
    </w:p>
    <w:p w:rsidR="004E6B9E" w:rsidRPr="00476A04" w:rsidRDefault="004E6B9E" w:rsidP="004E6B9E">
      <w:pPr>
        <w:pStyle w:val="NoSpacing"/>
        <w:numPr>
          <w:ilvl w:val="0"/>
          <w:numId w:val="13"/>
        </w:numPr>
        <w:rPr>
          <w:rFonts w:cs="Calibri"/>
          <w:sz w:val="21"/>
          <w:szCs w:val="21"/>
        </w:rPr>
      </w:pPr>
      <w:r w:rsidRPr="00476A04">
        <w:rPr>
          <w:rFonts w:cs="Calibri"/>
          <w:sz w:val="21"/>
          <w:szCs w:val="21"/>
        </w:rPr>
        <w:lastRenderedPageBreak/>
        <w:t>Designed and developed user interfaces using JSP, CSS and implemented Ajax/JQuery for Asynchronous Retrieval of data.</w:t>
      </w:r>
    </w:p>
    <w:p w:rsidR="004E6B9E" w:rsidRPr="00476A04" w:rsidRDefault="004E6B9E" w:rsidP="004E6B9E">
      <w:pPr>
        <w:pStyle w:val="NoSpacing"/>
        <w:numPr>
          <w:ilvl w:val="0"/>
          <w:numId w:val="13"/>
        </w:numPr>
        <w:rPr>
          <w:rFonts w:cs="Calibri"/>
          <w:sz w:val="21"/>
          <w:szCs w:val="21"/>
        </w:rPr>
      </w:pPr>
      <w:r w:rsidRPr="00476A04">
        <w:rPr>
          <w:rFonts w:cs="Calibri"/>
          <w:sz w:val="21"/>
          <w:szCs w:val="21"/>
        </w:rPr>
        <w:t>XML is used to get the data and XSLT and XPath are used to represent the data in web forms.</w:t>
      </w:r>
    </w:p>
    <w:p w:rsidR="004E6B9E" w:rsidRPr="00476A04" w:rsidRDefault="004E6B9E" w:rsidP="004E6B9E">
      <w:pPr>
        <w:pStyle w:val="NoSpacing"/>
        <w:numPr>
          <w:ilvl w:val="0"/>
          <w:numId w:val="13"/>
        </w:numPr>
        <w:rPr>
          <w:rFonts w:cs="Calibri"/>
          <w:sz w:val="21"/>
          <w:szCs w:val="21"/>
        </w:rPr>
      </w:pPr>
      <w:r w:rsidRPr="00476A04">
        <w:rPr>
          <w:rFonts w:cs="Calibri"/>
          <w:sz w:val="21"/>
          <w:szCs w:val="21"/>
        </w:rPr>
        <w:t xml:space="preserve">Java Script is used for </w:t>
      </w:r>
      <w:r w:rsidR="00966ECC" w:rsidRPr="00476A04">
        <w:rPr>
          <w:rFonts w:cs="Calibri"/>
          <w:sz w:val="21"/>
          <w:szCs w:val="21"/>
        </w:rPr>
        <w:t>client-side</w:t>
      </w:r>
      <w:r w:rsidRPr="00476A04">
        <w:rPr>
          <w:rFonts w:cs="Calibri"/>
          <w:sz w:val="21"/>
          <w:szCs w:val="21"/>
        </w:rPr>
        <w:t xml:space="preserve"> validation and scripting functions.</w:t>
      </w:r>
    </w:p>
    <w:p w:rsidR="004E6B9E" w:rsidRPr="00476A04" w:rsidRDefault="004E6B9E" w:rsidP="004E6B9E">
      <w:pPr>
        <w:pStyle w:val="NoSpacing"/>
        <w:numPr>
          <w:ilvl w:val="0"/>
          <w:numId w:val="13"/>
        </w:numPr>
        <w:rPr>
          <w:rFonts w:cs="Calibri"/>
          <w:sz w:val="21"/>
          <w:szCs w:val="21"/>
        </w:rPr>
      </w:pPr>
      <w:r w:rsidRPr="00476A04">
        <w:rPr>
          <w:rFonts w:cs="Calibri"/>
          <w:sz w:val="21"/>
          <w:szCs w:val="21"/>
        </w:rPr>
        <w:t>Involved in creating and extracting data from database using SQL Queries, PL/SQL Stored procedures, triggers and packages on Oracle database.</w:t>
      </w:r>
    </w:p>
    <w:p w:rsidR="004E6B9E" w:rsidRPr="00476A04" w:rsidRDefault="004E6B9E" w:rsidP="004E6B9E">
      <w:pPr>
        <w:pStyle w:val="NoSpacing"/>
        <w:numPr>
          <w:ilvl w:val="0"/>
          <w:numId w:val="13"/>
        </w:numPr>
        <w:rPr>
          <w:rFonts w:cs="Calibri"/>
          <w:sz w:val="21"/>
          <w:szCs w:val="21"/>
        </w:rPr>
      </w:pPr>
      <w:r w:rsidRPr="00476A04">
        <w:rPr>
          <w:rFonts w:cs="Calibri"/>
          <w:sz w:val="21"/>
          <w:szCs w:val="21"/>
        </w:rPr>
        <w:t>Implemented logging by using Log4j, developed assertions to work with JUnit, and worked SVN control for version controlling.</w:t>
      </w:r>
    </w:p>
    <w:p w:rsidR="00D64659" w:rsidRPr="00476A04" w:rsidRDefault="00D64659" w:rsidP="004E6B9E">
      <w:pPr>
        <w:pStyle w:val="NoSpacing"/>
        <w:rPr>
          <w:rFonts w:cs="Calibri"/>
          <w:sz w:val="21"/>
          <w:szCs w:val="21"/>
        </w:rPr>
      </w:pPr>
    </w:p>
    <w:p w:rsidR="00446162" w:rsidRPr="00476A04" w:rsidRDefault="00446162" w:rsidP="00983BCD">
      <w:pPr>
        <w:pStyle w:val="ListParagraph"/>
        <w:ind w:left="0" w:right="-43"/>
        <w:jc w:val="both"/>
        <w:rPr>
          <w:rFonts w:cs="Calibri"/>
          <w:sz w:val="21"/>
          <w:szCs w:val="21"/>
        </w:rPr>
      </w:pPr>
      <w:r w:rsidRPr="00476A04">
        <w:rPr>
          <w:rStyle w:val="Strong"/>
          <w:rFonts w:cs="Calibri"/>
          <w:sz w:val="21"/>
          <w:szCs w:val="21"/>
        </w:rPr>
        <w:t>Environment</w:t>
      </w:r>
      <w:r w:rsidRPr="00476A04">
        <w:rPr>
          <w:rStyle w:val="Strong"/>
          <w:rFonts w:cs="Calibri"/>
          <w:b w:val="0"/>
          <w:sz w:val="21"/>
          <w:szCs w:val="21"/>
        </w:rPr>
        <w:t xml:space="preserve">: JAVA, J2EE, XML, Servlets, Java Script, JSP, CSS, JDBC, Struts1.2, </w:t>
      </w:r>
      <w:r w:rsidR="00267FDD" w:rsidRPr="00476A04">
        <w:rPr>
          <w:rStyle w:val="Strong"/>
          <w:rFonts w:cs="Calibri"/>
          <w:b w:val="0"/>
          <w:sz w:val="21"/>
          <w:szCs w:val="21"/>
        </w:rPr>
        <w:t>SOAP, Eclipse</w:t>
      </w:r>
      <w:r w:rsidRPr="00476A04">
        <w:rPr>
          <w:rStyle w:val="Strong"/>
          <w:rFonts w:cs="Calibri"/>
          <w:b w:val="0"/>
          <w:sz w:val="21"/>
          <w:szCs w:val="21"/>
        </w:rPr>
        <w:t xml:space="preserve">3.2 with </w:t>
      </w:r>
      <w:r w:rsidR="00267FDD" w:rsidRPr="00476A04">
        <w:rPr>
          <w:rStyle w:val="Strong"/>
          <w:rFonts w:cs="Calibri"/>
          <w:b w:val="0"/>
          <w:sz w:val="21"/>
          <w:szCs w:val="21"/>
        </w:rPr>
        <w:t>My Eclipse</w:t>
      </w:r>
      <w:r w:rsidRPr="00476A04">
        <w:rPr>
          <w:rStyle w:val="Strong"/>
          <w:rFonts w:cs="Calibri"/>
          <w:b w:val="0"/>
          <w:sz w:val="21"/>
          <w:szCs w:val="21"/>
        </w:rPr>
        <w:t>, SQL, CVS, JUnit, IBM WebSphere Log4j, Apache CXF, Windows.</w:t>
      </w:r>
    </w:p>
    <w:sectPr w:rsidR="00446162" w:rsidRPr="00476A04" w:rsidSect="00E87095">
      <w:headerReference w:type="default" r:id="rId14"/>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5E3" w:rsidRDefault="00F165E3" w:rsidP="00834977">
      <w:pPr>
        <w:spacing w:after="0" w:line="240" w:lineRule="auto"/>
      </w:pPr>
      <w:r>
        <w:separator/>
      </w:r>
    </w:p>
  </w:endnote>
  <w:endnote w:type="continuationSeparator" w:id="0">
    <w:p w:rsidR="00F165E3" w:rsidRDefault="00F165E3" w:rsidP="0083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5E3" w:rsidRDefault="00F165E3" w:rsidP="00834977">
      <w:pPr>
        <w:spacing w:after="0" w:line="240" w:lineRule="auto"/>
      </w:pPr>
      <w:r>
        <w:separator/>
      </w:r>
    </w:p>
  </w:footnote>
  <w:footnote w:type="continuationSeparator" w:id="0">
    <w:p w:rsidR="00F165E3" w:rsidRDefault="00F165E3" w:rsidP="00834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A04" w:rsidRDefault="00476A04">
    <w:pPr>
      <w:pStyle w:val="Header"/>
    </w:pPr>
  </w:p>
  <w:p w:rsidR="004B5CB0" w:rsidRPr="00C218CA" w:rsidRDefault="004B5CB0" w:rsidP="002D2F4B">
    <w:pPr>
      <w:pStyle w:val="Header"/>
      <w:spacing w:after="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hybridMultilevel"/>
    <w:tmpl w:val="00000006"/>
    <w:lvl w:ilvl="0" w:tplc="77D4742C">
      <w:start w:val="1"/>
      <w:numFmt w:val="bullet"/>
      <w:lvlText w:val="●"/>
      <w:lvlJc w:val="left"/>
      <w:pPr>
        <w:tabs>
          <w:tab w:val="num" w:pos="270"/>
        </w:tabs>
        <w:ind w:left="630" w:hanging="360"/>
      </w:pPr>
      <w:rPr>
        <w:rFonts w:ascii="Arial" w:eastAsia="Times New Roman" w:hAnsi="Arial"/>
        <w:b w:val="0"/>
        <w:i w:val="0"/>
        <w:strike w:val="0"/>
        <w:color w:val="000000"/>
        <w:sz w:val="22"/>
        <w:u w:val="none"/>
      </w:rPr>
    </w:lvl>
    <w:lvl w:ilvl="1" w:tplc="456C9F2C">
      <w:start w:val="1"/>
      <w:numFmt w:val="bullet"/>
      <w:lvlText w:val="○"/>
      <w:lvlJc w:val="left"/>
      <w:pPr>
        <w:tabs>
          <w:tab w:val="num" w:pos="990"/>
        </w:tabs>
        <w:ind w:left="1350" w:hanging="360"/>
      </w:pPr>
      <w:rPr>
        <w:rFonts w:ascii="Arial" w:eastAsia="Times New Roman" w:hAnsi="Arial"/>
        <w:b w:val="0"/>
        <w:i w:val="0"/>
        <w:strike w:val="0"/>
        <w:color w:val="000000"/>
        <w:sz w:val="22"/>
        <w:u w:val="none"/>
      </w:rPr>
    </w:lvl>
    <w:lvl w:ilvl="2" w:tplc="DDF6BAE6">
      <w:start w:val="1"/>
      <w:numFmt w:val="bullet"/>
      <w:lvlText w:val="■"/>
      <w:lvlJc w:val="right"/>
      <w:pPr>
        <w:tabs>
          <w:tab w:val="num" w:pos="1710"/>
        </w:tabs>
        <w:ind w:left="2070" w:hanging="180"/>
      </w:pPr>
      <w:rPr>
        <w:rFonts w:ascii="Arial" w:eastAsia="Times New Roman" w:hAnsi="Arial"/>
        <w:b w:val="0"/>
        <w:i w:val="0"/>
        <w:strike w:val="0"/>
        <w:color w:val="000000"/>
        <w:sz w:val="22"/>
        <w:u w:val="none"/>
      </w:rPr>
    </w:lvl>
    <w:lvl w:ilvl="3" w:tplc="8820A36E">
      <w:start w:val="1"/>
      <w:numFmt w:val="bullet"/>
      <w:lvlText w:val="●"/>
      <w:lvlJc w:val="left"/>
      <w:pPr>
        <w:tabs>
          <w:tab w:val="num" w:pos="2430"/>
        </w:tabs>
        <w:ind w:left="2790" w:hanging="360"/>
      </w:pPr>
      <w:rPr>
        <w:rFonts w:ascii="Arial" w:eastAsia="Times New Roman" w:hAnsi="Arial"/>
        <w:b w:val="0"/>
        <w:i w:val="0"/>
        <w:strike w:val="0"/>
        <w:color w:val="000000"/>
        <w:sz w:val="22"/>
        <w:u w:val="none"/>
      </w:rPr>
    </w:lvl>
    <w:lvl w:ilvl="4" w:tplc="346A16CC">
      <w:start w:val="1"/>
      <w:numFmt w:val="bullet"/>
      <w:lvlText w:val="○"/>
      <w:lvlJc w:val="left"/>
      <w:pPr>
        <w:tabs>
          <w:tab w:val="num" w:pos="3150"/>
        </w:tabs>
        <w:ind w:left="3510" w:hanging="360"/>
      </w:pPr>
      <w:rPr>
        <w:rFonts w:ascii="Arial" w:eastAsia="Times New Roman" w:hAnsi="Arial"/>
        <w:b w:val="0"/>
        <w:i w:val="0"/>
        <w:strike w:val="0"/>
        <w:color w:val="000000"/>
        <w:sz w:val="22"/>
        <w:u w:val="none"/>
      </w:rPr>
    </w:lvl>
    <w:lvl w:ilvl="5" w:tplc="F050D692">
      <w:start w:val="1"/>
      <w:numFmt w:val="bullet"/>
      <w:lvlText w:val="■"/>
      <w:lvlJc w:val="right"/>
      <w:pPr>
        <w:tabs>
          <w:tab w:val="num" w:pos="3870"/>
        </w:tabs>
        <w:ind w:left="4230" w:hanging="180"/>
      </w:pPr>
      <w:rPr>
        <w:rFonts w:ascii="Arial" w:eastAsia="Times New Roman" w:hAnsi="Arial"/>
        <w:b w:val="0"/>
        <w:i w:val="0"/>
        <w:strike w:val="0"/>
        <w:color w:val="000000"/>
        <w:sz w:val="22"/>
        <w:u w:val="none"/>
      </w:rPr>
    </w:lvl>
    <w:lvl w:ilvl="6" w:tplc="2BACB96E">
      <w:start w:val="1"/>
      <w:numFmt w:val="bullet"/>
      <w:lvlText w:val="●"/>
      <w:lvlJc w:val="left"/>
      <w:pPr>
        <w:tabs>
          <w:tab w:val="num" w:pos="4590"/>
        </w:tabs>
        <w:ind w:left="4950" w:hanging="360"/>
      </w:pPr>
      <w:rPr>
        <w:rFonts w:ascii="Arial" w:eastAsia="Times New Roman" w:hAnsi="Arial"/>
        <w:b w:val="0"/>
        <w:i w:val="0"/>
        <w:strike w:val="0"/>
        <w:color w:val="000000"/>
        <w:sz w:val="22"/>
        <w:u w:val="none"/>
      </w:rPr>
    </w:lvl>
    <w:lvl w:ilvl="7" w:tplc="25CA0B24">
      <w:start w:val="1"/>
      <w:numFmt w:val="bullet"/>
      <w:lvlText w:val="○"/>
      <w:lvlJc w:val="left"/>
      <w:pPr>
        <w:tabs>
          <w:tab w:val="num" w:pos="5310"/>
        </w:tabs>
        <w:ind w:left="5670" w:hanging="360"/>
      </w:pPr>
      <w:rPr>
        <w:rFonts w:ascii="Arial" w:eastAsia="Times New Roman" w:hAnsi="Arial"/>
        <w:b w:val="0"/>
        <w:i w:val="0"/>
        <w:strike w:val="0"/>
        <w:color w:val="000000"/>
        <w:sz w:val="22"/>
        <w:u w:val="none"/>
      </w:rPr>
    </w:lvl>
    <w:lvl w:ilvl="8" w:tplc="E954D38E">
      <w:start w:val="1"/>
      <w:numFmt w:val="bullet"/>
      <w:lvlText w:val="■"/>
      <w:lvlJc w:val="right"/>
      <w:pPr>
        <w:tabs>
          <w:tab w:val="num" w:pos="6030"/>
        </w:tabs>
        <w:ind w:left="6390" w:hanging="180"/>
      </w:pPr>
      <w:rPr>
        <w:rFonts w:ascii="Arial" w:eastAsia="Times New Roman" w:hAnsi="Arial"/>
        <w:b w:val="0"/>
        <w:i w:val="0"/>
        <w:strike w:val="0"/>
        <w:color w:val="000000"/>
        <w:sz w:val="22"/>
        <w:u w:val="none"/>
      </w:rPr>
    </w:lvl>
  </w:abstractNum>
  <w:abstractNum w:abstractNumId="4" w15:restartNumberingAfterBreak="0">
    <w:nsid w:val="00000007"/>
    <w:multiLevelType w:val="singleLevel"/>
    <w:tmpl w:val="00000007"/>
    <w:name w:val="WW8Num11"/>
    <w:lvl w:ilvl="0">
      <w:start w:val="1"/>
      <w:numFmt w:val="bullet"/>
      <w:lvlText w:val=""/>
      <w:lvlJc w:val="left"/>
      <w:pPr>
        <w:tabs>
          <w:tab w:val="num" w:pos="360"/>
        </w:tabs>
        <w:ind w:left="360" w:hanging="360"/>
      </w:pPr>
      <w:rPr>
        <w:rFonts w:ascii="Symbol" w:hAnsi="Symbol"/>
      </w:rPr>
    </w:lvl>
  </w:abstractNum>
  <w:abstractNum w:abstractNumId="5" w15:restartNumberingAfterBreak="0">
    <w:nsid w:val="018578F3"/>
    <w:multiLevelType w:val="multilevel"/>
    <w:tmpl w:val="E332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F6D27"/>
    <w:multiLevelType w:val="hybridMultilevel"/>
    <w:tmpl w:val="77D23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3F6CB9"/>
    <w:multiLevelType w:val="hybridMultilevel"/>
    <w:tmpl w:val="E994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957A0"/>
    <w:multiLevelType w:val="hybridMultilevel"/>
    <w:tmpl w:val="9834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57314"/>
    <w:multiLevelType w:val="hybridMultilevel"/>
    <w:tmpl w:val="07C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F79DB"/>
    <w:multiLevelType w:val="hybridMultilevel"/>
    <w:tmpl w:val="2544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A454E2"/>
    <w:multiLevelType w:val="multilevel"/>
    <w:tmpl w:val="67BC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11BBF"/>
    <w:multiLevelType w:val="hybridMultilevel"/>
    <w:tmpl w:val="573E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D140CC"/>
    <w:multiLevelType w:val="multilevel"/>
    <w:tmpl w:val="2838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C6BE9"/>
    <w:multiLevelType w:val="hybridMultilevel"/>
    <w:tmpl w:val="0CFC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73AA6"/>
    <w:multiLevelType w:val="multilevel"/>
    <w:tmpl w:val="4F40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85D37"/>
    <w:multiLevelType w:val="hybridMultilevel"/>
    <w:tmpl w:val="B02A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4F7955"/>
    <w:multiLevelType w:val="hybridMultilevel"/>
    <w:tmpl w:val="F5E86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010661"/>
    <w:multiLevelType w:val="hybridMultilevel"/>
    <w:tmpl w:val="4748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2E6B52"/>
    <w:multiLevelType w:val="hybridMultilevel"/>
    <w:tmpl w:val="055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24176F"/>
    <w:multiLevelType w:val="hybridMultilevel"/>
    <w:tmpl w:val="5424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9C3519"/>
    <w:multiLevelType w:val="hybridMultilevel"/>
    <w:tmpl w:val="9F4A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413FEA"/>
    <w:multiLevelType w:val="hybridMultilevel"/>
    <w:tmpl w:val="7416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E21E34"/>
    <w:multiLevelType w:val="hybridMultilevel"/>
    <w:tmpl w:val="BD3A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197CE2"/>
    <w:multiLevelType w:val="multilevel"/>
    <w:tmpl w:val="62EA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37FCF"/>
    <w:multiLevelType w:val="hybridMultilevel"/>
    <w:tmpl w:val="D3806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30B7A56"/>
    <w:multiLevelType w:val="hybridMultilevel"/>
    <w:tmpl w:val="2E306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39773F"/>
    <w:multiLevelType w:val="hybridMultilevel"/>
    <w:tmpl w:val="0F86F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7F739CB"/>
    <w:multiLevelType w:val="hybridMultilevel"/>
    <w:tmpl w:val="C14E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D3558B"/>
    <w:multiLevelType w:val="hybridMultilevel"/>
    <w:tmpl w:val="1570F2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46CED"/>
    <w:multiLevelType w:val="hybridMultilevel"/>
    <w:tmpl w:val="0774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F05DC2"/>
    <w:multiLevelType w:val="hybridMultilevel"/>
    <w:tmpl w:val="6958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FB0BDA"/>
    <w:multiLevelType w:val="hybridMultilevel"/>
    <w:tmpl w:val="9BE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86713E"/>
    <w:multiLevelType w:val="multilevel"/>
    <w:tmpl w:val="598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643F9F"/>
    <w:multiLevelType w:val="hybridMultilevel"/>
    <w:tmpl w:val="CD36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C42634"/>
    <w:multiLevelType w:val="hybridMultilevel"/>
    <w:tmpl w:val="BE2AF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3B7094"/>
    <w:multiLevelType w:val="hybridMultilevel"/>
    <w:tmpl w:val="43D2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891FBD"/>
    <w:multiLevelType w:val="hybridMultilevel"/>
    <w:tmpl w:val="2E68A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AAB54E7"/>
    <w:multiLevelType w:val="hybridMultilevel"/>
    <w:tmpl w:val="78108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A37469"/>
    <w:multiLevelType w:val="hybridMultilevel"/>
    <w:tmpl w:val="4612A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BBC2998"/>
    <w:multiLevelType w:val="hybridMultilevel"/>
    <w:tmpl w:val="BE50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5618EA"/>
    <w:multiLevelType w:val="hybridMultilevel"/>
    <w:tmpl w:val="F04E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722267"/>
    <w:multiLevelType w:val="hybridMultilevel"/>
    <w:tmpl w:val="24D44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94F68DE"/>
    <w:multiLevelType w:val="hybridMultilevel"/>
    <w:tmpl w:val="B68481B4"/>
    <w:lvl w:ilvl="0" w:tplc="00000007">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164F5A"/>
    <w:multiLevelType w:val="hybridMultilevel"/>
    <w:tmpl w:val="253A69DE"/>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F4A5C97"/>
    <w:multiLevelType w:val="hybridMultilevel"/>
    <w:tmpl w:val="AD96B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05F6C99"/>
    <w:multiLevelType w:val="hybridMultilevel"/>
    <w:tmpl w:val="DD76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E674D2"/>
    <w:multiLevelType w:val="hybridMultilevel"/>
    <w:tmpl w:val="FA9A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101CA7"/>
    <w:multiLevelType w:val="hybridMultilevel"/>
    <w:tmpl w:val="F2B6B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8C5261F"/>
    <w:multiLevelType w:val="hybridMultilevel"/>
    <w:tmpl w:val="B55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FD4E5B"/>
    <w:multiLevelType w:val="multilevel"/>
    <w:tmpl w:val="660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AA6CCD"/>
    <w:multiLevelType w:val="hybridMultilevel"/>
    <w:tmpl w:val="A34C0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67A75CD"/>
    <w:multiLevelType w:val="hybridMultilevel"/>
    <w:tmpl w:val="1A44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4"/>
  </w:num>
  <w:num w:numId="3">
    <w:abstractNumId w:val="38"/>
  </w:num>
  <w:num w:numId="4">
    <w:abstractNumId w:val="35"/>
  </w:num>
  <w:num w:numId="5">
    <w:abstractNumId w:val="26"/>
  </w:num>
  <w:num w:numId="6">
    <w:abstractNumId w:val="6"/>
  </w:num>
  <w:num w:numId="7">
    <w:abstractNumId w:val="27"/>
  </w:num>
  <w:num w:numId="8">
    <w:abstractNumId w:val="42"/>
  </w:num>
  <w:num w:numId="9">
    <w:abstractNumId w:val="14"/>
  </w:num>
  <w:num w:numId="10">
    <w:abstractNumId w:val="3"/>
  </w:num>
  <w:num w:numId="11">
    <w:abstractNumId w:val="51"/>
  </w:num>
  <w:num w:numId="12">
    <w:abstractNumId w:val="28"/>
  </w:num>
  <w:num w:numId="13">
    <w:abstractNumId w:val="18"/>
  </w:num>
  <w:num w:numId="14">
    <w:abstractNumId w:val="46"/>
  </w:num>
  <w:num w:numId="15">
    <w:abstractNumId w:val="10"/>
  </w:num>
  <w:num w:numId="16">
    <w:abstractNumId w:val="32"/>
  </w:num>
  <w:num w:numId="17">
    <w:abstractNumId w:val="47"/>
  </w:num>
  <w:num w:numId="18">
    <w:abstractNumId w:val="41"/>
  </w:num>
  <w:num w:numId="19">
    <w:abstractNumId w:val="13"/>
  </w:num>
  <w:num w:numId="20">
    <w:abstractNumId w:val="36"/>
  </w:num>
  <w:num w:numId="21">
    <w:abstractNumId w:val="25"/>
  </w:num>
  <w:num w:numId="22">
    <w:abstractNumId w:val="45"/>
  </w:num>
  <w:num w:numId="23">
    <w:abstractNumId w:val="5"/>
  </w:num>
  <w:num w:numId="24">
    <w:abstractNumId w:val="15"/>
  </w:num>
  <w:num w:numId="25">
    <w:abstractNumId w:val="48"/>
  </w:num>
  <w:num w:numId="26">
    <w:abstractNumId w:val="17"/>
  </w:num>
  <w:num w:numId="27">
    <w:abstractNumId w:val="29"/>
  </w:num>
  <w:num w:numId="28">
    <w:abstractNumId w:val="30"/>
  </w:num>
  <w:num w:numId="29">
    <w:abstractNumId w:val="31"/>
  </w:num>
  <w:num w:numId="30">
    <w:abstractNumId w:val="0"/>
    <w:lvlOverride w:ilvl="0">
      <w:lvl w:ilvl="0">
        <w:start w:val="1"/>
        <w:numFmt w:val="bullet"/>
        <w:lvlText w:val=""/>
        <w:lvlJc w:val="left"/>
        <w:pPr>
          <w:tabs>
            <w:tab w:val="num" w:pos="360"/>
          </w:tabs>
          <w:ind w:left="360" w:hanging="360"/>
        </w:pPr>
        <w:rPr>
          <w:rFonts w:ascii="Symbol" w:hAnsi="Symbol" w:cs="Times New Roman" w:hint="default"/>
        </w:rPr>
      </w:lvl>
    </w:lvlOverride>
  </w:num>
  <w:num w:numId="31">
    <w:abstractNumId w:val="22"/>
  </w:num>
  <w:num w:numId="32">
    <w:abstractNumId w:val="34"/>
  </w:num>
  <w:num w:numId="33">
    <w:abstractNumId w:val="20"/>
  </w:num>
  <w:num w:numId="34">
    <w:abstractNumId w:val="21"/>
  </w:num>
  <w:num w:numId="35">
    <w:abstractNumId w:val="39"/>
  </w:num>
  <w:num w:numId="36">
    <w:abstractNumId w:val="49"/>
  </w:num>
  <w:num w:numId="37">
    <w:abstractNumId w:val="9"/>
  </w:num>
  <w:num w:numId="38">
    <w:abstractNumId w:val="19"/>
  </w:num>
  <w:num w:numId="39">
    <w:abstractNumId w:val="7"/>
  </w:num>
  <w:num w:numId="40">
    <w:abstractNumId w:val="8"/>
  </w:num>
  <w:num w:numId="41">
    <w:abstractNumId w:val="24"/>
  </w:num>
  <w:num w:numId="42">
    <w:abstractNumId w:val="16"/>
  </w:num>
  <w:num w:numId="43">
    <w:abstractNumId w:val="11"/>
  </w:num>
  <w:num w:numId="44">
    <w:abstractNumId w:val="40"/>
  </w:num>
  <w:num w:numId="45">
    <w:abstractNumId w:val="50"/>
  </w:num>
  <w:num w:numId="46">
    <w:abstractNumId w:val="52"/>
  </w:num>
  <w:num w:numId="47">
    <w:abstractNumId w:val="33"/>
  </w:num>
  <w:num w:numId="48">
    <w:abstractNumId w:val="12"/>
  </w:num>
  <w:num w:numId="49">
    <w:abstractNumId w:val="23"/>
  </w:num>
  <w:num w:numId="50">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74"/>
    <w:rsid w:val="00000D10"/>
    <w:rsid w:val="00000EF9"/>
    <w:rsid w:val="00001C01"/>
    <w:rsid w:val="00002218"/>
    <w:rsid w:val="00002720"/>
    <w:rsid w:val="000035B6"/>
    <w:rsid w:val="00004A9D"/>
    <w:rsid w:val="000055FD"/>
    <w:rsid w:val="000065AE"/>
    <w:rsid w:val="00011097"/>
    <w:rsid w:val="000125C2"/>
    <w:rsid w:val="00012C45"/>
    <w:rsid w:val="00012F0B"/>
    <w:rsid w:val="00013EB5"/>
    <w:rsid w:val="00014184"/>
    <w:rsid w:val="00014549"/>
    <w:rsid w:val="00016014"/>
    <w:rsid w:val="00016CF5"/>
    <w:rsid w:val="00017332"/>
    <w:rsid w:val="00021899"/>
    <w:rsid w:val="00021BA7"/>
    <w:rsid w:val="00021E0D"/>
    <w:rsid w:val="000252B2"/>
    <w:rsid w:val="000257A5"/>
    <w:rsid w:val="000268F6"/>
    <w:rsid w:val="00027C12"/>
    <w:rsid w:val="00030A40"/>
    <w:rsid w:val="000310A4"/>
    <w:rsid w:val="00031304"/>
    <w:rsid w:val="0003344C"/>
    <w:rsid w:val="000337DF"/>
    <w:rsid w:val="00033C41"/>
    <w:rsid w:val="0004005B"/>
    <w:rsid w:val="000402A0"/>
    <w:rsid w:val="000408E9"/>
    <w:rsid w:val="00042E35"/>
    <w:rsid w:val="000433CB"/>
    <w:rsid w:val="00046DB6"/>
    <w:rsid w:val="000471A1"/>
    <w:rsid w:val="00047C82"/>
    <w:rsid w:val="0005022F"/>
    <w:rsid w:val="0005232E"/>
    <w:rsid w:val="0005270A"/>
    <w:rsid w:val="0005320B"/>
    <w:rsid w:val="0005388E"/>
    <w:rsid w:val="00053CD9"/>
    <w:rsid w:val="000542D1"/>
    <w:rsid w:val="00055A54"/>
    <w:rsid w:val="00055A62"/>
    <w:rsid w:val="00057701"/>
    <w:rsid w:val="00061BF9"/>
    <w:rsid w:val="00063047"/>
    <w:rsid w:val="0006386C"/>
    <w:rsid w:val="000642F1"/>
    <w:rsid w:val="0006442F"/>
    <w:rsid w:val="000645F6"/>
    <w:rsid w:val="0006599D"/>
    <w:rsid w:val="00066D22"/>
    <w:rsid w:val="00067F84"/>
    <w:rsid w:val="00070B7A"/>
    <w:rsid w:val="00070E04"/>
    <w:rsid w:val="00074699"/>
    <w:rsid w:val="00075901"/>
    <w:rsid w:val="00076A97"/>
    <w:rsid w:val="00082682"/>
    <w:rsid w:val="0008374D"/>
    <w:rsid w:val="00083949"/>
    <w:rsid w:val="0008559C"/>
    <w:rsid w:val="000858EE"/>
    <w:rsid w:val="00090843"/>
    <w:rsid w:val="000909A6"/>
    <w:rsid w:val="0009165E"/>
    <w:rsid w:val="0009380E"/>
    <w:rsid w:val="00093BEF"/>
    <w:rsid w:val="00094263"/>
    <w:rsid w:val="00095526"/>
    <w:rsid w:val="000A10E4"/>
    <w:rsid w:val="000A254C"/>
    <w:rsid w:val="000A43CD"/>
    <w:rsid w:val="000A5215"/>
    <w:rsid w:val="000A5F61"/>
    <w:rsid w:val="000A76EF"/>
    <w:rsid w:val="000B00B6"/>
    <w:rsid w:val="000B127C"/>
    <w:rsid w:val="000B4772"/>
    <w:rsid w:val="000B484D"/>
    <w:rsid w:val="000B5706"/>
    <w:rsid w:val="000B6947"/>
    <w:rsid w:val="000B749C"/>
    <w:rsid w:val="000C22C7"/>
    <w:rsid w:val="000C2946"/>
    <w:rsid w:val="000C33E8"/>
    <w:rsid w:val="000C38CF"/>
    <w:rsid w:val="000C4C00"/>
    <w:rsid w:val="000C6E98"/>
    <w:rsid w:val="000C777D"/>
    <w:rsid w:val="000D075F"/>
    <w:rsid w:val="000D0DDF"/>
    <w:rsid w:val="000D1E8C"/>
    <w:rsid w:val="000D2A96"/>
    <w:rsid w:val="000D43D6"/>
    <w:rsid w:val="000D4F29"/>
    <w:rsid w:val="000D6CD6"/>
    <w:rsid w:val="000E1098"/>
    <w:rsid w:val="000E22ED"/>
    <w:rsid w:val="000E528F"/>
    <w:rsid w:val="000E711F"/>
    <w:rsid w:val="000F1090"/>
    <w:rsid w:val="000F1AE6"/>
    <w:rsid w:val="000F2DCF"/>
    <w:rsid w:val="000F2FB0"/>
    <w:rsid w:val="000F3011"/>
    <w:rsid w:val="000F3C93"/>
    <w:rsid w:val="000F3E19"/>
    <w:rsid w:val="000F4588"/>
    <w:rsid w:val="000F4D55"/>
    <w:rsid w:val="000F4E7B"/>
    <w:rsid w:val="000F522D"/>
    <w:rsid w:val="000F6B3C"/>
    <w:rsid w:val="000F76D3"/>
    <w:rsid w:val="00101525"/>
    <w:rsid w:val="00101EB6"/>
    <w:rsid w:val="001036E2"/>
    <w:rsid w:val="00104B6F"/>
    <w:rsid w:val="001055CC"/>
    <w:rsid w:val="001055DB"/>
    <w:rsid w:val="0010573F"/>
    <w:rsid w:val="001057DE"/>
    <w:rsid w:val="0011074A"/>
    <w:rsid w:val="00110E35"/>
    <w:rsid w:val="00114760"/>
    <w:rsid w:val="001147C1"/>
    <w:rsid w:val="00116C58"/>
    <w:rsid w:val="0011782A"/>
    <w:rsid w:val="00117EA1"/>
    <w:rsid w:val="0012015C"/>
    <w:rsid w:val="00121DCD"/>
    <w:rsid w:val="0012446F"/>
    <w:rsid w:val="0012473C"/>
    <w:rsid w:val="001251B9"/>
    <w:rsid w:val="001255D9"/>
    <w:rsid w:val="001265E4"/>
    <w:rsid w:val="00127168"/>
    <w:rsid w:val="001272CF"/>
    <w:rsid w:val="00127A24"/>
    <w:rsid w:val="001337A1"/>
    <w:rsid w:val="00133BC6"/>
    <w:rsid w:val="00133F89"/>
    <w:rsid w:val="00136C43"/>
    <w:rsid w:val="00137073"/>
    <w:rsid w:val="001371F7"/>
    <w:rsid w:val="00137B2A"/>
    <w:rsid w:val="001409D8"/>
    <w:rsid w:val="00140DAA"/>
    <w:rsid w:val="00141EB7"/>
    <w:rsid w:val="00142116"/>
    <w:rsid w:val="00142A08"/>
    <w:rsid w:val="00143AD6"/>
    <w:rsid w:val="00143FDE"/>
    <w:rsid w:val="001450A1"/>
    <w:rsid w:val="00145291"/>
    <w:rsid w:val="00146591"/>
    <w:rsid w:val="00147270"/>
    <w:rsid w:val="00147D4A"/>
    <w:rsid w:val="00150214"/>
    <w:rsid w:val="00150B83"/>
    <w:rsid w:val="00152078"/>
    <w:rsid w:val="00152320"/>
    <w:rsid w:val="00152DB7"/>
    <w:rsid w:val="00153EAE"/>
    <w:rsid w:val="00154296"/>
    <w:rsid w:val="00155642"/>
    <w:rsid w:val="0015722B"/>
    <w:rsid w:val="00157905"/>
    <w:rsid w:val="0016376D"/>
    <w:rsid w:val="00163892"/>
    <w:rsid w:val="00165D08"/>
    <w:rsid w:val="00167F6E"/>
    <w:rsid w:val="001704BD"/>
    <w:rsid w:val="00171AA5"/>
    <w:rsid w:val="00171C4D"/>
    <w:rsid w:val="00171C57"/>
    <w:rsid w:val="001731E8"/>
    <w:rsid w:val="00173EAD"/>
    <w:rsid w:val="00175A20"/>
    <w:rsid w:val="00175E38"/>
    <w:rsid w:val="00180CB6"/>
    <w:rsid w:val="001827F0"/>
    <w:rsid w:val="00182FE6"/>
    <w:rsid w:val="00184B07"/>
    <w:rsid w:val="00187017"/>
    <w:rsid w:val="00187DF7"/>
    <w:rsid w:val="00187F2E"/>
    <w:rsid w:val="001911BA"/>
    <w:rsid w:val="00191236"/>
    <w:rsid w:val="001919D3"/>
    <w:rsid w:val="00192B1C"/>
    <w:rsid w:val="00195F2F"/>
    <w:rsid w:val="001968F8"/>
    <w:rsid w:val="00196C57"/>
    <w:rsid w:val="001A114E"/>
    <w:rsid w:val="001A134A"/>
    <w:rsid w:val="001A1F09"/>
    <w:rsid w:val="001A32E6"/>
    <w:rsid w:val="001A3AF9"/>
    <w:rsid w:val="001A4152"/>
    <w:rsid w:val="001A74E7"/>
    <w:rsid w:val="001A76D6"/>
    <w:rsid w:val="001A78F3"/>
    <w:rsid w:val="001A7E32"/>
    <w:rsid w:val="001A7EE3"/>
    <w:rsid w:val="001B1913"/>
    <w:rsid w:val="001B2BAB"/>
    <w:rsid w:val="001B3539"/>
    <w:rsid w:val="001B3BEC"/>
    <w:rsid w:val="001B4775"/>
    <w:rsid w:val="001B6943"/>
    <w:rsid w:val="001B739A"/>
    <w:rsid w:val="001B7695"/>
    <w:rsid w:val="001B7993"/>
    <w:rsid w:val="001C0158"/>
    <w:rsid w:val="001C105A"/>
    <w:rsid w:val="001C2964"/>
    <w:rsid w:val="001C4E3E"/>
    <w:rsid w:val="001C591C"/>
    <w:rsid w:val="001C5CA3"/>
    <w:rsid w:val="001C7DDB"/>
    <w:rsid w:val="001D4AD3"/>
    <w:rsid w:val="001D59A4"/>
    <w:rsid w:val="001D6632"/>
    <w:rsid w:val="001D6BB3"/>
    <w:rsid w:val="001E28E2"/>
    <w:rsid w:val="001E4341"/>
    <w:rsid w:val="001E4DA6"/>
    <w:rsid w:val="001E4DDF"/>
    <w:rsid w:val="001E4EDE"/>
    <w:rsid w:val="001E53A1"/>
    <w:rsid w:val="001E6B44"/>
    <w:rsid w:val="001F2DD3"/>
    <w:rsid w:val="001F345C"/>
    <w:rsid w:val="001F34B8"/>
    <w:rsid w:val="001F4FBE"/>
    <w:rsid w:val="001F590B"/>
    <w:rsid w:val="001F5B6B"/>
    <w:rsid w:val="001F6501"/>
    <w:rsid w:val="001F728B"/>
    <w:rsid w:val="001F73F7"/>
    <w:rsid w:val="00200223"/>
    <w:rsid w:val="0020105E"/>
    <w:rsid w:val="002010FC"/>
    <w:rsid w:val="00201F35"/>
    <w:rsid w:val="002040B2"/>
    <w:rsid w:val="00204B03"/>
    <w:rsid w:val="002051D4"/>
    <w:rsid w:val="0020650D"/>
    <w:rsid w:val="00207430"/>
    <w:rsid w:val="00210B8B"/>
    <w:rsid w:val="0021129F"/>
    <w:rsid w:val="00211FAB"/>
    <w:rsid w:val="00212D9C"/>
    <w:rsid w:val="00215F63"/>
    <w:rsid w:val="00217E64"/>
    <w:rsid w:val="00220063"/>
    <w:rsid w:val="00220298"/>
    <w:rsid w:val="00220DA2"/>
    <w:rsid w:val="00221A8F"/>
    <w:rsid w:val="00222317"/>
    <w:rsid w:val="00222662"/>
    <w:rsid w:val="00222973"/>
    <w:rsid w:val="002231FB"/>
    <w:rsid w:val="00224FF4"/>
    <w:rsid w:val="00225038"/>
    <w:rsid w:val="00225DCF"/>
    <w:rsid w:val="00225E03"/>
    <w:rsid w:val="002270D1"/>
    <w:rsid w:val="00233C11"/>
    <w:rsid w:val="00233E06"/>
    <w:rsid w:val="00234958"/>
    <w:rsid w:val="0023602C"/>
    <w:rsid w:val="002372A4"/>
    <w:rsid w:val="002417E6"/>
    <w:rsid w:val="0024260B"/>
    <w:rsid w:val="00243776"/>
    <w:rsid w:val="00243ED6"/>
    <w:rsid w:val="00244AF9"/>
    <w:rsid w:val="00245FFC"/>
    <w:rsid w:val="002468A1"/>
    <w:rsid w:val="0025162B"/>
    <w:rsid w:val="002532F2"/>
    <w:rsid w:val="002544FA"/>
    <w:rsid w:val="00254A94"/>
    <w:rsid w:val="0025568F"/>
    <w:rsid w:val="0025732E"/>
    <w:rsid w:val="002578D4"/>
    <w:rsid w:val="00257D69"/>
    <w:rsid w:val="00260776"/>
    <w:rsid w:val="002612FB"/>
    <w:rsid w:val="002635E5"/>
    <w:rsid w:val="00263FD8"/>
    <w:rsid w:val="00264644"/>
    <w:rsid w:val="00264704"/>
    <w:rsid w:val="00265793"/>
    <w:rsid w:val="0026724F"/>
    <w:rsid w:val="00267DF7"/>
    <w:rsid w:val="00267FDD"/>
    <w:rsid w:val="00270F66"/>
    <w:rsid w:val="00271171"/>
    <w:rsid w:val="002724FA"/>
    <w:rsid w:val="00272769"/>
    <w:rsid w:val="002729E7"/>
    <w:rsid w:val="00275223"/>
    <w:rsid w:val="00280AAF"/>
    <w:rsid w:val="00282504"/>
    <w:rsid w:val="00283C88"/>
    <w:rsid w:val="00284CB1"/>
    <w:rsid w:val="002877E4"/>
    <w:rsid w:val="0029088E"/>
    <w:rsid w:val="0029194A"/>
    <w:rsid w:val="0029247D"/>
    <w:rsid w:val="00293AD7"/>
    <w:rsid w:val="00293C01"/>
    <w:rsid w:val="00295325"/>
    <w:rsid w:val="002A31BC"/>
    <w:rsid w:val="002A43A5"/>
    <w:rsid w:val="002A52AA"/>
    <w:rsid w:val="002A5B76"/>
    <w:rsid w:val="002A7EF3"/>
    <w:rsid w:val="002B0591"/>
    <w:rsid w:val="002B2449"/>
    <w:rsid w:val="002B35B1"/>
    <w:rsid w:val="002B6C27"/>
    <w:rsid w:val="002C012E"/>
    <w:rsid w:val="002C2180"/>
    <w:rsid w:val="002C3BD9"/>
    <w:rsid w:val="002C5EDC"/>
    <w:rsid w:val="002C6246"/>
    <w:rsid w:val="002C6272"/>
    <w:rsid w:val="002D0D6D"/>
    <w:rsid w:val="002D268B"/>
    <w:rsid w:val="002D2ABB"/>
    <w:rsid w:val="002D2F4B"/>
    <w:rsid w:val="002D33C2"/>
    <w:rsid w:val="002D4038"/>
    <w:rsid w:val="002E05A3"/>
    <w:rsid w:val="002E0970"/>
    <w:rsid w:val="002E1027"/>
    <w:rsid w:val="002E2292"/>
    <w:rsid w:val="002E23B1"/>
    <w:rsid w:val="002E299A"/>
    <w:rsid w:val="002E420C"/>
    <w:rsid w:val="002E4583"/>
    <w:rsid w:val="002E4E43"/>
    <w:rsid w:val="002E5A50"/>
    <w:rsid w:val="002E606D"/>
    <w:rsid w:val="002E6D18"/>
    <w:rsid w:val="002E6FC3"/>
    <w:rsid w:val="002E709E"/>
    <w:rsid w:val="002E7711"/>
    <w:rsid w:val="002F0F86"/>
    <w:rsid w:val="002F1EBA"/>
    <w:rsid w:val="002F25B3"/>
    <w:rsid w:val="002F344D"/>
    <w:rsid w:val="002F4410"/>
    <w:rsid w:val="002F4A6D"/>
    <w:rsid w:val="002F6A07"/>
    <w:rsid w:val="002F7F92"/>
    <w:rsid w:val="00300EB0"/>
    <w:rsid w:val="003010A8"/>
    <w:rsid w:val="003024CA"/>
    <w:rsid w:val="0030281E"/>
    <w:rsid w:val="00303266"/>
    <w:rsid w:val="00303793"/>
    <w:rsid w:val="0030443B"/>
    <w:rsid w:val="003049C1"/>
    <w:rsid w:val="00304A06"/>
    <w:rsid w:val="00304F6B"/>
    <w:rsid w:val="00305693"/>
    <w:rsid w:val="00306537"/>
    <w:rsid w:val="00307F36"/>
    <w:rsid w:val="00310BFB"/>
    <w:rsid w:val="00310F43"/>
    <w:rsid w:val="00312131"/>
    <w:rsid w:val="00312DFE"/>
    <w:rsid w:val="00314E65"/>
    <w:rsid w:val="0031584B"/>
    <w:rsid w:val="003168AC"/>
    <w:rsid w:val="00316C59"/>
    <w:rsid w:val="00317593"/>
    <w:rsid w:val="00320279"/>
    <w:rsid w:val="0032049A"/>
    <w:rsid w:val="003204A9"/>
    <w:rsid w:val="00320AE3"/>
    <w:rsid w:val="0032245E"/>
    <w:rsid w:val="00324774"/>
    <w:rsid w:val="00324BBA"/>
    <w:rsid w:val="00326D8F"/>
    <w:rsid w:val="0032709F"/>
    <w:rsid w:val="003306CD"/>
    <w:rsid w:val="00330F17"/>
    <w:rsid w:val="00331CFD"/>
    <w:rsid w:val="00333A1B"/>
    <w:rsid w:val="00334FBD"/>
    <w:rsid w:val="00336660"/>
    <w:rsid w:val="00336A02"/>
    <w:rsid w:val="00342110"/>
    <w:rsid w:val="003435CD"/>
    <w:rsid w:val="00343C02"/>
    <w:rsid w:val="00345AA5"/>
    <w:rsid w:val="00347233"/>
    <w:rsid w:val="003474C7"/>
    <w:rsid w:val="00350505"/>
    <w:rsid w:val="00350C2A"/>
    <w:rsid w:val="003517D1"/>
    <w:rsid w:val="00352822"/>
    <w:rsid w:val="00354748"/>
    <w:rsid w:val="003601BF"/>
    <w:rsid w:val="0036022F"/>
    <w:rsid w:val="003606F8"/>
    <w:rsid w:val="00360B6D"/>
    <w:rsid w:val="0036314D"/>
    <w:rsid w:val="003640C7"/>
    <w:rsid w:val="00366D74"/>
    <w:rsid w:val="00371F74"/>
    <w:rsid w:val="003729C9"/>
    <w:rsid w:val="00372C60"/>
    <w:rsid w:val="003739AB"/>
    <w:rsid w:val="003768F8"/>
    <w:rsid w:val="003776B7"/>
    <w:rsid w:val="00380138"/>
    <w:rsid w:val="003807ED"/>
    <w:rsid w:val="003811D1"/>
    <w:rsid w:val="00382528"/>
    <w:rsid w:val="00382717"/>
    <w:rsid w:val="003839DC"/>
    <w:rsid w:val="00383C45"/>
    <w:rsid w:val="003852B7"/>
    <w:rsid w:val="003902D7"/>
    <w:rsid w:val="0039150F"/>
    <w:rsid w:val="00391C4B"/>
    <w:rsid w:val="00392672"/>
    <w:rsid w:val="0039318A"/>
    <w:rsid w:val="00393E3E"/>
    <w:rsid w:val="00395270"/>
    <w:rsid w:val="003957AF"/>
    <w:rsid w:val="0039613C"/>
    <w:rsid w:val="00397C08"/>
    <w:rsid w:val="003A0A9C"/>
    <w:rsid w:val="003A24E1"/>
    <w:rsid w:val="003A37CD"/>
    <w:rsid w:val="003A4EC5"/>
    <w:rsid w:val="003A5890"/>
    <w:rsid w:val="003A683A"/>
    <w:rsid w:val="003A68DD"/>
    <w:rsid w:val="003A782D"/>
    <w:rsid w:val="003B22C9"/>
    <w:rsid w:val="003B2FC5"/>
    <w:rsid w:val="003B3789"/>
    <w:rsid w:val="003B61B2"/>
    <w:rsid w:val="003B7E32"/>
    <w:rsid w:val="003C38FD"/>
    <w:rsid w:val="003C59EC"/>
    <w:rsid w:val="003C7499"/>
    <w:rsid w:val="003C7986"/>
    <w:rsid w:val="003D41E3"/>
    <w:rsid w:val="003D491C"/>
    <w:rsid w:val="003D57DC"/>
    <w:rsid w:val="003D6E2E"/>
    <w:rsid w:val="003E0305"/>
    <w:rsid w:val="003E056E"/>
    <w:rsid w:val="003E2D93"/>
    <w:rsid w:val="003E2EF6"/>
    <w:rsid w:val="003E4C08"/>
    <w:rsid w:val="003E6666"/>
    <w:rsid w:val="003E6B5D"/>
    <w:rsid w:val="003E7BD1"/>
    <w:rsid w:val="003F2925"/>
    <w:rsid w:val="003F372B"/>
    <w:rsid w:val="003F40DC"/>
    <w:rsid w:val="003F6380"/>
    <w:rsid w:val="00401645"/>
    <w:rsid w:val="00402195"/>
    <w:rsid w:val="00402AE9"/>
    <w:rsid w:val="00403152"/>
    <w:rsid w:val="00403EF9"/>
    <w:rsid w:val="004041BE"/>
    <w:rsid w:val="00404A34"/>
    <w:rsid w:val="00406EBA"/>
    <w:rsid w:val="00407115"/>
    <w:rsid w:val="00407F07"/>
    <w:rsid w:val="004100E6"/>
    <w:rsid w:val="0041124C"/>
    <w:rsid w:val="0041218D"/>
    <w:rsid w:val="00413882"/>
    <w:rsid w:val="004142DD"/>
    <w:rsid w:val="00414F08"/>
    <w:rsid w:val="00415A36"/>
    <w:rsid w:val="00416785"/>
    <w:rsid w:val="004168E0"/>
    <w:rsid w:val="00417816"/>
    <w:rsid w:val="00417A10"/>
    <w:rsid w:val="00420590"/>
    <w:rsid w:val="0042166D"/>
    <w:rsid w:val="004224E9"/>
    <w:rsid w:val="00422E3A"/>
    <w:rsid w:val="00423A6D"/>
    <w:rsid w:val="004245B2"/>
    <w:rsid w:val="00424623"/>
    <w:rsid w:val="00425F17"/>
    <w:rsid w:val="00427889"/>
    <w:rsid w:val="00427BE0"/>
    <w:rsid w:val="0043092D"/>
    <w:rsid w:val="0043134C"/>
    <w:rsid w:val="0043223F"/>
    <w:rsid w:val="004324C7"/>
    <w:rsid w:val="00434699"/>
    <w:rsid w:val="004379DC"/>
    <w:rsid w:val="00441852"/>
    <w:rsid w:val="00444BEE"/>
    <w:rsid w:val="0044518B"/>
    <w:rsid w:val="00445278"/>
    <w:rsid w:val="00445D9B"/>
    <w:rsid w:val="00446162"/>
    <w:rsid w:val="00446786"/>
    <w:rsid w:val="00450441"/>
    <w:rsid w:val="004522C8"/>
    <w:rsid w:val="0045294E"/>
    <w:rsid w:val="004537C8"/>
    <w:rsid w:val="00456B12"/>
    <w:rsid w:val="00460120"/>
    <w:rsid w:val="0046032D"/>
    <w:rsid w:val="004619CB"/>
    <w:rsid w:val="00461E74"/>
    <w:rsid w:val="004621EA"/>
    <w:rsid w:val="004626A8"/>
    <w:rsid w:val="00463970"/>
    <w:rsid w:val="0046474E"/>
    <w:rsid w:val="004664F7"/>
    <w:rsid w:val="0046798C"/>
    <w:rsid w:val="00467CF0"/>
    <w:rsid w:val="00470645"/>
    <w:rsid w:val="00470800"/>
    <w:rsid w:val="00470822"/>
    <w:rsid w:val="00470A21"/>
    <w:rsid w:val="00471ADB"/>
    <w:rsid w:val="004744B5"/>
    <w:rsid w:val="00474688"/>
    <w:rsid w:val="00474831"/>
    <w:rsid w:val="00474C6A"/>
    <w:rsid w:val="00476A04"/>
    <w:rsid w:val="00476DB0"/>
    <w:rsid w:val="004800A7"/>
    <w:rsid w:val="004802E4"/>
    <w:rsid w:val="00481FDF"/>
    <w:rsid w:val="00485D0A"/>
    <w:rsid w:val="00486D2B"/>
    <w:rsid w:val="0048726D"/>
    <w:rsid w:val="0048783C"/>
    <w:rsid w:val="00490746"/>
    <w:rsid w:val="004908D1"/>
    <w:rsid w:val="00491F33"/>
    <w:rsid w:val="00493992"/>
    <w:rsid w:val="00494F1F"/>
    <w:rsid w:val="00495B05"/>
    <w:rsid w:val="00496293"/>
    <w:rsid w:val="004A2A24"/>
    <w:rsid w:val="004A4DB9"/>
    <w:rsid w:val="004A5F55"/>
    <w:rsid w:val="004A66F0"/>
    <w:rsid w:val="004A75A0"/>
    <w:rsid w:val="004A7F3A"/>
    <w:rsid w:val="004A7F57"/>
    <w:rsid w:val="004B0235"/>
    <w:rsid w:val="004B1B77"/>
    <w:rsid w:val="004B23F0"/>
    <w:rsid w:val="004B2C85"/>
    <w:rsid w:val="004B504E"/>
    <w:rsid w:val="004B521C"/>
    <w:rsid w:val="004B5A53"/>
    <w:rsid w:val="004B5CB0"/>
    <w:rsid w:val="004B7303"/>
    <w:rsid w:val="004C3DBD"/>
    <w:rsid w:val="004C4A43"/>
    <w:rsid w:val="004D1ECE"/>
    <w:rsid w:val="004D37B7"/>
    <w:rsid w:val="004D442B"/>
    <w:rsid w:val="004D4A1C"/>
    <w:rsid w:val="004D58B5"/>
    <w:rsid w:val="004D7FAD"/>
    <w:rsid w:val="004E1A12"/>
    <w:rsid w:val="004E1AA6"/>
    <w:rsid w:val="004E33AF"/>
    <w:rsid w:val="004E37B4"/>
    <w:rsid w:val="004E4D05"/>
    <w:rsid w:val="004E6B9E"/>
    <w:rsid w:val="004E6CE3"/>
    <w:rsid w:val="004F08EA"/>
    <w:rsid w:val="004F0CE9"/>
    <w:rsid w:val="004F242E"/>
    <w:rsid w:val="004F5D0E"/>
    <w:rsid w:val="004F5DE2"/>
    <w:rsid w:val="004F7094"/>
    <w:rsid w:val="004F7582"/>
    <w:rsid w:val="005003A0"/>
    <w:rsid w:val="00504168"/>
    <w:rsid w:val="00506775"/>
    <w:rsid w:val="00506908"/>
    <w:rsid w:val="00506CCD"/>
    <w:rsid w:val="00507932"/>
    <w:rsid w:val="00507FA6"/>
    <w:rsid w:val="00510413"/>
    <w:rsid w:val="00513727"/>
    <w:rsid w:val="005145BF"/>
    <w:rsid w:val="00515410"/>
    <w:rsid w:val="00515AF4"/>
    <w:rsid w:val="00516377"/>
    <w:rsid w:val="00521BB7"/>
    <w:rsid w:val="00521FB8"/>
    <w:rsid w:val="005302DC"/>
    <w:rsid w:val="00530F8D"/>
    <w:rsid w:val="0053135E"/>
    <w:rsid w:val="0053138F"/>
    <w:rsid w:val="00531896"/>
    <w:rsid w:val="005319FB"/>
    <w:rsid w:val="00533D53"/>
    <w:rsid w:val="00534489"/>
    <w:rsid w:val="0053491E"/>
    <w:rsid w:val="00534CF5"/>
    <w:rsid w:val="00536A74"/>
    <w:rsid w:val="00537AFC"/>
    <w:rsid w:val="005421AB"/>
    <w:rsid w:val="0054373F"/>
    <w:rsid w:val="00543758"/>
    <w:rsid w:val="005439C1"/>
    <w:rsid w:val="00551D4B"/>
    <w:rsid w:val="00552969"/>
    <w:rsid w:val="00553B5F"/>
    <w:rsid w:val="0055486D"/>
    <w:rsid w:val="00556102"/>
    <w:rsid w:val="00557FC5"/>
    <w:rsid w:val="005606BE"/>
    <w:rsid w:val="00560AF6"/>
    <w:rsid w:val="00562019"/>
    <w:rsid w:val="00562D69"/>
    <w:rsid w:val="00564A1B"/>
    <w:rsid w:val="00566C85"/>
    <w:rsid w:val="00566D14"/>
    <w:rsid w:val="0056749E"/>
    <w:rsid w:val="00567A66"/>
    <w:rsid w:val="00567FD4"/>
    <w:rsid w:val="0057044F"/>
    <w:rsid w:val="00570E99"/>
    <w:rsid w:val="0057164C"/>
    <w:rsid w:val="00571737"/>
    <w:rsid w:val="005734FF"/>
    <w:rsid w:val="00573648"/>
    <w:rsid w:val="00575266"/>
    <w:rsid w:val="00576347"/>
    <w:rsid w:val="00576895"/>
    <w:rsid w:val="00581570"/>
    <w:rsid w:val="00584A42"/>
    <w:rsid w:val="00585516"/>
    <w:rsid w:val="005856D9"/>
    <w:rsid w:val="00592C2C"/>
    <w:rsid w:val="00592EAD"/>
    <w:rsid w:val="00593708"/>
    <w:rsid w:val="00593898"/>
    <w:rsid w:val="00593BA3"/>
    <w:rsid w:val="005956C0"/>
    <w:rsid w:val="00596ADF"/>
    <w:rsid w:val="00596B2E"/>
    <w:rsid w:val="005A0D19"/>
    <w:rsid w:val="005A1365"/>
    <w:rsid w:val="005A4F6E"/>
    <w:rsid w:val="005A7B0D"/>
    <w:rsid w:val="005B0BB8"/>
    <w:rsid w:val="005B0D58"/>
    <w:rsid w:val="005B0E96"/>
    <w:rsid w:val="005B1081"/>
    <w:rsid w:val="005B180F"/>
    <w:rsid w:val="005B33A4"/>
    <w:rsid w:val="005B3604"/>
    <w:rsid w:val="005B3685"/>
    <w:rsid w:val="005B37B9"/>
    <w:rsid w:val="005B5BE7"/>
    <w:rsid w:val="005B5CEF"/>
    <w:rsid w:val="005B7147"/>
    <w:rsid w:val="005B75AC"/>
    <w:rsid w:val="005C1204"/>
    <w:rsid w:val="005C1B21"/>
    <w:rsid w:val="005C1BA4"/>
    <w:rsid w:val="005C2827"/>
    <w:rsid w:val="005C3387"/>
    <w:rsid w:val="005C41BC"/>
    <w:rsid w:val="005C525A"/>
    <w:rsid w:val="005C6569"/>
    <w:rsid w:val="005C7733"/>
    <w:rsid w:val="005C7CD3"/>
    <w:rsid w:val="005D1E2C"/>
    <w:rsid w:val="005D3FFC"/>
    <w:rsid w:val="005D433D"/>
    <w:rsid w:val="005D4AB2"/>
    <w:rsid w:val="005D4AC5"/>
    <w:rsid w:val="005D5242"/>
    <w:rsid w:val="005D603B"/>
    <w:rsid w:val="005E0870"/>
    <w:rsid w:val="005E2176"/>
    <w:rsid w:val="005E3A04"/>
    <w:rsid w:val="005E4481"/>
    <w:rsid w:val="005F1138"/>
    <w:rsid w:val="005F11B1"/>
    <w:rsid w:val="005F2216"/>
    <w:rsid w:val="005F274F"/>
    <w:rsid w:val="005F2E51"/>
    <w:rsid w:val="005F3BC4"/>
    <w:rsid w:val="005F4553"/>
    <w:rsid w:val="005F5BD7"/>
    <w:rsid w:val="005F5E26"/>
    <w:rsid w:val="005F5F4A"/>
    <w:rsid w:val="0060075B"/>
    <w:rsid w:val="00602850"/>
    <w:rsid w:val="0060300C"/>
    <w:rsid w:val="006055F0"/>
    <w:rsid w:val="00606DE4"/>
    <w:rsid w:val="00606F25"/>
    <w:rsid w:val="00607661"/>
    <w:rsid w:val="00607FEF"/>
    <w:rsid w:val="0061240D"/>
    <w:rsid w:val="00613093"/>
    <w:rsid w:val="00615605"/>
    <w:rsid w:val="00615753"/>
    <w:rsid w:val="006158DC"/>
    <w:rsid w:val="00616C55"/>
    <w:rsid w:val="0061771B"/>
    <w:rsid w:val="006178C1"/>
    <w:rsid w:val="0062008F"/>
    <w:rsid w:val="00621A6A"/>
    <w:rsid w:val="00622C04"/>
    <w:rsid w:val="00624466"/>
    <w:rsid w:val="00624767"/>
    <w:rsid w:val="00625AF9"/>
    <w:rsid w:val="00626123"/>
    <w:rsid w:val="00631C77"/>
    <w:rsid w:val="006322E1"/>
    <w:rsid w:val="006329D5"/>
    <w:rsid w:val="00632E2A"/>
    <w:rsid w:val="00633C24"/>
    <w:rsid w:val="00633D37"/>
    <w:rsid w:val="0063456F"/>
    <w:rsid w:val="0063552E"/>
    <w:rsid w:val="006359A5"/>
    <w:rsid w:val="00635DB8"/>
    <w:rsid w:val="006417E7"/>
    <w:rsid w:val="00642554"/>
    <w:rsid w:val="0064277B"/>
    <w:rsid w:val="00642926"/>
    <w:rsid w:val="0064320E"/>
    <w:rsid w:val="00643FA6"/>
    <w:rsid w:val="006453E1"/>
    <w:rsid w:val="00645B88"/>
    <w:rsid w:val="00645C45"/>
    <w:rsid w:val="00646055"/>
    <w:rsid w:val="006465A1"/>
    <w:rsid w:val="00646B4F"/>
    <w:rsid w:val="0064712F"/>
    <w:rsid w:val="00650AEB"/>
    <w:rsid w:val="00650D73"/>
    <w:rsid w:val="0065219A"/>
    <w:rsid w:val="0065296E"/>
    <w:rsid w:val="006531FD"/>
    <w:rsid w:val="006535F5"/>
    <w:rsid w:val="006543DE"/>
    <w:rsid w:val="00657630"/>
    <w:rsid w:val="006606A3"/>
    <w:rsid w:val="006613B7"/>
    <w:rsid w:val="00661501"/>
    <w:rsid w:val="00664326"/>
    <w:rsid w:val="006644F8"/>
    <w:rsid w:val="00664DE9"/>
    <w:rsid w:val="00665227"/>
    <w:rsid w:val="00665883"/>
    <w:rsid w:val="00665CF9"/>
    <w:rsid w:val="00665DA4"/>
    <w:rsid w:val="00665EA3"/>
    <w:rsid w:val="00667BF0"/>
    <w:rsid w:val="0067282D"/>
    <w:rsid w:val="00674517"/>
    <w:rsid w:val="00674E35"/>
    <w:rsid w:val="0067532E"/>
    <w:rsid w:val="00677124"/>
    <w:rsid w:val="00677854"/>
    <w:rsid w:val="00681B1F"/>
    <w:rsid w:val="0068200B"/>
    <w:rsid w:val="006840D9"/>
    <w:rsid w:val="00684F3B"/>
    <w:rsid w:val="006864D1"/>
    <w:rsid w:val="00687F1E"/>
    <w:rsid w:val="006919A4"/>
    <w:rsid w:val="00692C6D"/>
    <w:rsid w:val="00696251"/>
    <w:rsid w:val="0069628F"/>
    <w:rsid w:val="0069692A"/>
    <w:rsid w:val="00696A27"/>
    <w:rsid w:val="00696ED2"/>
    <w:rsid w:val="0069769D"/>
    <w:rsid w:val="0069798C"/>
    <w:rsid w:val="006A0008"/>
    <w:rsid w:val="006A0760"/>
    <w:rsid w:val="006A0C50"/>
    <w:rsid w:val="006A0D41"/>
    <w:rsid w:val="006A150C"/>
    <w:rsid w:val="006A1F4C"/>
    <w:rsid w:val="006A214C"/>
    <w:rsid w:val="006A3091"/>
    <w:rsid w:val="006A38A4"/>
    <w:rsid w:val="006A4484"/>
    <w:rsid w:val="006B3FE8"/>
    <w:rsid w:val="006B6758"/>
    <w:rsid w:val="006B6E18"/>
    <w:rsid w:val="006B79AB"/>
    <w:rsid w:val="006C08E5"/>
    <w:rsid w:val="006C0EB5"/>
    <w:rsid w:val="006C3A7B"/>
    <w:rsid w:val="006C481A"/>
    <w:rsid w:val="006C520F"/>
    <w:rsid w:val="006C5711"/>
    <w:rsid w:val="006C666D"/>
    <w:rsid w:val="006C73BC"/>
    <w:rsid w:val="006C75BC"/>
    <w:rsid w:val="006D0D96"/>
    <w:rsid w:val="006D1A0B"/>
    <w:rsid w:val="006D1BC4"/>
    <w:rsid w:val="006D21D1"/>
    <w:rsid w:val="006D21D2"/>
    <w:rsid w:val="006D266D"/>
    <w:rsid w:val="006D3C94"/>
    <w:rsid w:val="006D4640"/>
    <w:rsid w:val="006D53E2"/>
    <w:rsid w:val="006D5A78"/>
    <w:rsid w:val="006D6D11"/>
    <w:rsid w:val="006E2749"/>
    <w:rsid w:val="006E4252"/>
    <w:rsid w:val="006E556B"/>
    <w:rsid w:val="006E5CBE"/>
    <w:rsid w:val="006E6F02"/>
    <w:rsid w:val="006E72A6"/>
    <w:rsid w:val="006E7A9F"/>
    <w:rsid w:val="006E7C1C"/>
    <w:rsid w:val="006F09B7"/>
    <w:rsid w:val="006F0C3A"/>
    <w:rsid w:val="006F1B43"/>
    <w:rsid w:val="006F3462"/>
    <w:rsid w:val="006F5AF5"/>
    <w:rsid w:val="006F6EAF"/>
    <w:rsid w:val="006F747B"/>
    <w:rsid w:val="00700037"/>
    <w:rsid w:val="00700376"/>
    <w:rsid w:val="00700F41"/>
    <w:rsid w:val="00701A47"/>
    <w:rsid w:val="00703788"/>
    <w:rsid w:val="00704F45"/>
    <w:rsid w:val="00707031"/>
    <w:rsid w:val="007077AE"/>
    <w:rsid w:val="00707E64"/>
    <w:rsid w:val="00710EFC"/>
    <w:rsid w:val="00712574"/>
    <w:rsid w:val="00712D12"/>
    <w:rsid w:val="0071679E"/>
    <w:rsid w:val="00716921"/>
    <w:rsid w:val="00717626"/>
    <w:rsid w:val="00717812"/>
    <w:rsid w:val="007207E2"/>
    <w:rsid w:val="007210CC"/>
    <w:rsid w:val="00721E73"/>
    <w:rsid w:val="00722CFB"/>
    <w:rsid w:val="00725187"/>
    <w:rsid w:val="007259E4"/>
    <w:rsid w:val="007268A7"/>
    <w:rsid w:val="0072794F"/>
    <w:rsid w:val="00730785"/>
    <w:rsid w:val="00730B0A"/>
    <w:rsid w:val="00731242"/>
    <w:rsid w:val="00736FF3"/>
    <w:rsid w:val="00740F72"/>
    <w:rsid w:val="007427FD"/>
    <w:rsid w:val="00743318"/>
    <w:rsid w:val="007434F7"/>
    <w:rsid w:val="0074374A"/>
    <w:rsid w:val="00744B66"/>
    <w:rsid w:val="00744D3A"/>
    <w:rsid w:val="007454AA"/>
    <w:rsid w:val="00747131"/>
    <w:rsid w:val="00753AC2"/>
    <w:rsid w:val="007554B3"/>
    <w:rsid w:val="007577FC"/>
    <w:rsid w:val="00757BCE"/>
    <w:rsid w:val="00764FC5"/>
    <w:rsid w:val="00767475"/>
    <w:rsid w:val="00767D1E"/>
    <w:rsid w:val="007708EB"/>
    <w:rsid w:val="0077152B"/>
    <w:rsid w:val="00773310"/>
    <w:rsid w:val="00774216"/>
    <w:rsid w:val="00774793"/>
    <w:rsid w:val="0077733D"/>
    <w:rsid w:val="00783436"/>
    <w:rsid w:val="00783EB2"/>
    <w:rsid w:val="00784713"/>
    <w:rsid w:val="00785A5D"/>
    <w:rsid w:val="00787E51"/>
    <w:rsid w:val="00790A88"/>
    <w:rsid w:val="00791894"/>
    <w:rsid w:val="00793205"/>
    <w:rsid w:val="007949EF"/>
    <w:rsid w:val="00796EB2"/>
    <w:rsid w:val="00797159"/>
    <w:rsid w:val="007977A9"/>
    <w:rsid w:val="00797C5A"/>
    <w:rsid w:val="007A3185"/>
    <w:rsid w:val="007A3952"/>
    <w:rsid w:val="007A3EF5"/>
    <w:rsid w:val="007A41F8"/>
    <w:rsid w:val="007A5DE4"/>
    <w:rsid w:val="007A654E"/>
    <w:rsid w:val="007A73B0"/>
    <w:rsid w:val="007A7526"/>
    <w:rsid w:val="007B06F3"/>
    <w:rsid w:val="007B0F5B"/>
    <w:rsid w:val="007B281C"/>
    <w:rsid w:val="007B4037"/>
    <w:rsid w:val="007B4400"/>
    <w:rsid w:val="007B4A9F"/>
    <w:rsid w:val="007B65EC"/>
    <w:rsid w:val="007C09BF"/>
    <w:rsid w:val="007C1139"/>
    <w:rsid w:val="007C1409"/>
    <w:rsid w:val="007C7F64"/>
    <w:rsid w:val="007D00AE"/>
    <w:rsid w:val="007D1915"/>
    <w:rsid w:val="007D3F72"/>
    <w:rsid w:val="007D4914"/>
    <w:rsid w:val="007D57C9"/>
    <w:rsid w:val="007D582B"/>
    <w:rsid w:val="007D7DCE"/>
    <w:rsid w:val="007E34E0"/>
    <w:rsid w:val="007E35E3"/>
    <w:rsid w:val="007E3B27"/>
    <w:rsid w:val="007E7711"/>
    <w:rsid w:val="007F0DB9"/>
    <w:rsid w:val="007F128E"/>
    <w:rsid w:val="007F25BC"/>
    <w:rsid w:val="007F2A6D"/>
    <w:rsid w:val="007F2F2F"/>
    <w:rsid w:val="007F31AE"/>
    <w:rsid w:val="007F4D98"/>
    <w:rsid w:val="007F65BB"/>
    <w:rsid w:val="007F6EFB"/>
    <w:rsid w:val="007F74FA"/>
    <w:rsid w:val="007F7BA5"/>
    <w:rsid w:val="00800AB5"/>
    <w:rsid w:val="00801205"/>
    <w:rsid w:val="008012D8"/>
    <w:rsid w:val="008031FC"/>
    <w:rsid w:val="008039C3"/>
    <w:rsid w:val="00807195"/>
    <w:rsid w:val="00807897"/>
    <w:rsid w:val="00807A62"/>
    <w:rsid w:val="00810CAB"/>
    <w:rsid w:val="00810EDF"/>
    <w:rsid w:val="0081212D"/>
    <w:rsid w:val="00812AB6"/>
    <w:rsid w:val="00813B4E"/>
    <w:rsid w:val="008142F4"/>
    <w:rsid w:val="00814A72"/>
    <w:rsid w:val="00816533"/>
    <w:rsid w:val="00820A2B"/>
    <w:rsid w:val="008228EB"/>
    <w:rsid w:val="00823017"/>
    <w:rsid w:val="0082404D"/>
    <w:rsid w:val="00825E0B"/>
    <w:rsid w:val="00827B3B"/>
    <w:rsid w:val="00827DDA"/>
    <w:rsid w:val="0083185E"/>
    <w:rsid w:val="00832DC5"/>
    <w:rsid w:val="00834977"/>
    <w:rsid w:val="00835431"/>
    <w:rsid w:val="0083711B"/>
    <w:rsid w:val="00837620"/>
    <w:rsid w:val="008379D6"/>
    <w:rsid w:val="00840A8D"/>
    <w:rsid w:val="00843341"/>
    <w:rsid w:val="008436B7"/>
    <w:rsid w:val="00845C66"/>
    <w:rsid w:val="00845F79"/>
    <w:rsid w:val="00847123"/>
    <w:rsid w:val="0085010A"/>
    <w:rsid w:val="008522FA"/>
    <w:rsid w:val="00853503"/>
    <w:rsid w:val="00853546"/>
    <w:rsid w:val="008550D6"/>
    <w:rsid w:val="008557BF"/>
    <w:rsid w:val="008565F3"/>
    <w:rsid w:val="00857944"/>
    <w:rsid w:val="00860B5A"/>
    <w:rsid w:val="00863150"/>
    <w:rsid w:val="00865399"/>
    <w:rsid w:val="00867E59"/>
    <w:rsid w:val="00870A9D"/>
    <w:rsid w:val="0087117E"/>
    <w:rsid w:val="00871330"/>
    <w:rsid w:val="00875F71"/>
    <w:rsid w:val="008766DE"/>
    <w:rsid w:val="00880E8C"/>
    <w:rsid w:val="00881CE3"/>
    <w:rsid w:val="00881FF4"/>
    <w:rsid w:val="00885D0B"/>
    <w:rsid w:val="0088614D"/>
    <w:rsid w:val="008910B9"/>
    <w:rsid w:val="00891B74"/>
    <w:rsid w:val="00893569"/>
    <w:rsid w:val="00894006"/>
    <w:rsid w:val="0089788A"/>
    <w:rsid w:val="008A0758"/>
    <w:rsid w:val="008A13BC"/>
    <w:rsid w:val="008A15AB"/>
    <w:rsid w:val="008A1B2D"/>
    <w:rsid w:val="008A2A80"/>
    <w:rsid w:val="008A2B79"/>
    <w:rsid w:val="008A4651"/>
    <w:rsid w:val="008A55C1"/>
    <w:rsid w:val="008B13F6"/>
    <w:rsid w:val="008B1B76"/>
    <w:rsid w:val="008B4609"/>
    <w:rsid w:val="008B6A62"/>
    <w:rsid w:val="008C00B0"/>
    <w:rsid w:val="008C2269"/>
    <w:rsid w:val="008C2A86"/>
    <w:rsid w:val="008C40F2"/>
    <w:rsid w:val="008C463F"/>
    <w:rsid w:val="008C5358"/>
    <w:rsid w:val="008C5471"/>
    <w:rsid w:val="008C62B0"/>
    <w:rsid w:val="008C7CC9"/>
    <w:rsid w:val="008D0360"/>
    <w:rsid w:val="008D1A1E"/>
    <w:rsid w:val="008D24EA"/>
    <w:rsid w:val="008D2553"/>
    <w:rsid w:val="008D290D"/>
    <w:rsid w:val="008D2A2D"/>
    <w:rsid w:val="008D3DBC"/>
    <w:rsid w:val="008D40D7"/>
    <w:rsid w:val="008D6B86"/>
    <w:rsid w:val="008D6F8F"/>
    <w:rsid w:val="008D7F52"/>
    <w:rsid w:val="008E319A"/>
    <w:rsid w:val="008E6016"/>
    <w:rsid w:val="008E675F"/>
    <w:rsid w:val="008F01FC"/>
    <w:rsid w:val="008F0A6E"/>
    <w:rsid w:val="008F1713"/>
    <w:rsid w:val="008F1E7B"/>
    <w:rsid w:val="008F227E"/>
    <w:rsid w:val="008F6045"/>
    <w:rsid w:val="008F7634"/>
    <w:rsid w:val="008F7EE2"/>
    <w:rsid w:val="008F7FBF"/>
    <w:rsid w:val="00900FE0"/>
    <w:rsid w:val="00901240"/>
    <w:rsid w:val="009015F6"/>
    <w:rsid w:val="00902244"/>
    <w:rsid w:val="00903E17"/>
    <w:rsid w:val="009042BA"/>
    <w:rsid w:val="00905BDD"/>
    <w:rsid w:val="00906825"/>
    <w:rsid w:val="00906A75"/>
    <w:rsid w:val="00906F6E"/>
    <w:rsid w:val="00907E44"/>
    <w:rsid w:val="009116AE"/>
    <w:rsid w:val="00912097"/>
    <w:rsid w:val="00912A2E"/>
    <w:rsid w:val="0091369E"/>
    <w:rsid w:val="00913A84"/>
    <w:rsid w:val="00915356"/>
    <w:rsid w:val="00915AEE"/>
    <w:rsid w:val="00916B5F"/>
    <w:rsid w:val="009172AF"/>
    <w:rsid w:val="00921191"/>
    <w:rsid w:val="0092190E"/>
    <w:rsid w:val="00921B6E"/>
    <w:rsid w:val="009220AA"/>
    <w:rsid w:val="00923939"/>
    <w:rsid w:val="009252D8"/>
    <w:rsid w:val="009262F6"/>
    <w:rsid w:val="00926B75"/>
    <w:rsid w:val="00930718"/>
    <w:rsid w:val="009320F1"/>
    <w:rsid w:val="0093347C"/>
    <w:rsid w:val="00935614"/>
    <w:rsid w:val="00935651"/>
    <w:rsid w:val="009363E0"/>
    <w:rsid w:val="0093793A"/>
    <w:rsid w:val="00940473"/>
    <w:rsid w:val="0094093E"/>
    <w:rsid w:val="0094477C"/>
    <w:rsid w:val="00945B12"/>
    <w:rsid w:val="00950669"/>
    <w:rsid w:val="00950CC7"/>
    <w:rsid w:val="009532B4"/>
    <w:rsid w:val="00955202"/>
    <w:rsid w:val="0095533A"/>
    <w:rsid w:val="009573BC"/>
    <w:rsid w:val="00962657"/>
    <w:rsid w:val="00966731"/>
    <w:rsid w:val="00966ECC"/>
    <w:rsid w:val="00967395"/>
    <w:rsid w:val="00972ABF"/>
    <w:rsid w:val="009738B2"/>
    <w:rsid w:val="009753D9"/>
    <w:rsid w:val="00976092"/>
    <w:rsid w:val="009760FF"/>
    <w:rsid w:val="009762A8"/>
    <w:rsid w:val="00976C42"/>
    <w:rsid w:val="00981508"/>
    <w:rsid w:val="009817D6"/>
    <w:rsid w:val="00982734"/>
    <w:rsid w:val="00982BA9"/>
    <w:rsid w:val="00983BCD"/>
    <w:rsid w:val="009845D8"/>
    <w:rsid w:val="00984B25"/>
    <w:rsid w:val="00984D6B"/>
    <w:rsid w:val="00986F25"/>
    <w:rsid w:val="00986F5A"/>
    <w:rsid w:val="00991967"/>
    <w:rsid w:val="0099220D"/>
    <w:rsid w:val="009933D3"/>
    <w:rsid w:val="00993FE6"/>
    <w:rsid w:val="009940A5"/>
    <w:rsid w:val="00994291"/>
    <w:rsid w:val="00994EAD"/>
    <w:rsid w:val="009951FF"/>
    <w:rsid w:val="00995677"/>
    <w:rsid w:val="00995B14"/>
    <w:rsid w:val="009974D2"/>
    <w:rsid w:val="009A0BC6"/>
    <w:rsid w:val="009A3752"/>
    <w:rsid w:val="009A3966"/>
    <w:rsid w:val="009A3B7C"/>
    <w:rsid w:val="009A4061"/>
    <w:rsid w:val="009A40C3"/>
    <w:rsid w:val="009A5A2C"/>
    <w:rsid w:val="009A67D4"/>
    <w:rsid w:val="009A77FD"/>
    <w:rsid w:val="009A7EFA"/>
    <w:rsid w:val="009B0D6B"/>
    <w:rsid w:val="009B2F6D"/>
    <w:rsid w:val="009B2FB8"/>
    <w:rsid w:val="009B3974"/>
    <w:rsid w:val="009B5D27"/>
    <w:rsid w:val="009B68C0"/>
    <w:rsid w:val="009B7BBF"/>
    <w:rsid w:val="009B7DCF"/>
    <w:rsid w:val="009C0C1C"/>
    <w:rsid w:val="009C1FFF"/>
    <w:rsid w:val="009C4F83"/>
    <w:rsid w:val="009C5BD0"/>
    <w:rsid w:val="009C689B"/>
    <w:rsid w:val="009C7B54"/>
    <w:rsid w:val="009C7E47"/>
    <w:rsid w:val="009C7F22"/>
    <w:rsid w:val="009D03E6"/>
    <w:rsid w:val="009D1F2A"/>
    <w:rsid w:val="009D3B22"/>
    <w:rsid w:val="009D7193"/>
    <w:rsid w:val="009E68EE"/>
    <w:rsid w:val="009E6B00"/>
    <w:rsid w:val="009E70ED"/>
    <w:rsid w:val="009F1244"/>
    <w:rsid w:val="009F205A"/>
    <w:rsid w:val="009F3A3D"/>
    <w:rsid w:val="009F3DE3"/>
    <w:rsid w:val="009F3FF6"/>
    <w:rsid w:val="009F4C9B"/>
    <w:rsid w:val="009F4D2C"/>
    <w:rsid w:val="009F56D6"/>
    <w:rsid w:val="009F57B3"/>
    <w:rsid w:val="009F592A"/>
    <w:rsid w:val="00A00983"/>
    <w:rsid w:val="00A00EC7"/>
    <w:rsid w:val="00A01C37"/>
    <w:rsid w:val="00A03488"/>
    <w:rsid w:val="00A038A7"/>
    <w:rsid w:val="00A05E7D"/>
    <w:rsid w:val="00A0607C"/>
    <w:rsid w:val="00A06B06"/>
    <w:rsid w:val="00A078A4"/>
    <w:rsid w:val="00A1076B"/>
    <w:rsid w:val="00A10BE3"/>
    <w:rsid w:val="00A111F8"/>
    <w:rsid w:val="00A1221C"/>
    <w:rsid w:val="00A13677"/>
    <w:rsid w:val="00A1430D"/>
    <w:rsid w:val="00A1756E"/>
    <w:rsid w:val="00A21791"/>
    <w:rsid w:val="00A21AAB"/>
    <w:rsid w:val="00A21FA8"/>
    <w:rsid w:val="00A22388"/>
    <w:rsid w:val="00A22397"/>
    <w:rsid w:val="00A23192"/>
    <w:rsid w:val="00A23338"/>
    <w:rsid w:val="00A25461"/>
    <w:rsid w:val="00A25A45"/>
    <w:rsid w:val="00A2616C"/>
    <w:rsid w:val="00A307B4"/>
    <w:rsid w:val="00A30A79"/>
    <w:rsid w:val="00A30F5D"/>
    <w:rsid w:val="00A33224"/>
    <w:rsid w:val="00A3328E"/>
    <w:rsid w:val="00A3387E"/>
    <w:rsid w:val="00A3677F"/>
    <w:rsid w:val="00A40817"/>
    <w:rsid w:val="00A409E5"/>
    <w:rsid w:val="00A40C6F"/>
    <w:rsid w:val="00A4217C"/>
    <w:rsid w:val="00A42368"/>
    <w:rsid w:val="00A42B44"/>
    <w:rsid w:val="00A534CF"/>
    <w:rsid w:val="00A545D5"/>
    <w:rsid w:val="00A5589D"/>
    <w:rsid w:val="00A60F2D"/>
    <w:rsid w:val="00A6171C"/>
    <w:rsid w:val="00A61C2B"/>
    <w:rsid w:val="00A624CA"/>
    <w:rsid w:val="00A630B3"/>
    <w:rsid w:val="00A64186"/>
    <w:rsid w:val="00A65A09"/>
    <w:rsid w:val="00A67289"/>
    <w:rsid w:val="00A70DD7"/>
    <w:rsid w:val="00A720A7"/>
    <w:rsid w:val="00A75126"/>
    <w:rsid w:val="00A75A62"/>
    <w:rsid w:val="00A80274"/>
    <w:rsid w:val="00A809DE"/>
    <w:rsid w:val="00A80C89"/>
    <w:rsid w:val="00A81207"/>
    <w:rsid w:val="00A8120E"/>
    <w:rsid w:val="00A82F76"/>
    <w:rsid w:val="00A85339"/>
    <w:rsid w:val="00A853A7"/>
    <w:rsid w:val="00A86BD8"/>
    <w:rsid w:val="00A91E09"/>
    <w:rsid w:val="00A920D5"/>
    <w:rsid w:val="00A92653"/>
    <w:rsid w:val="00A9369B"/>
    <w:rsid w:val="00A943C0"/>
    <w:rsid w:val="00A95253"/>
    <w:rsid w:val="00A96157"/>
    <w:rsid w:val="00A96DC2"/>
    <w:rsid w:val="00AA067B"/>
    <w:rsid w:val="00AA2462"/>
    <w:rsid w:val="00AA3E07"/>
    <w:rsid w:val="00AA4926"/>
    <w:rsid w:val="00AA49E0"/>
    <w:rsid w:val="00AA5194"/>
    <w:rsid w:val="00AA7510"/>
    <w:rsid w:val="00AB076B"/>
    <w:rsid w:val="00AB1A4C"/>
    <w:rsid w:val="00AB200F"/>
    <w:rsid w:val="00AB23FE"/>
    <w:rsid w:val="00AB35EC"/>
    <w:rsid w:val="00AB5C9E"/>
    <w:rsid w:val="00AB5D45"/>
    <w:rsid w:val="00AB6915"/>
    <w:rsid w:val="00AB7AAE"/>
    <w:rsid w:val="00AC020A"/>
    <w:rsid w:val="00AC35B3"/>
    <w:rsid w:val="00AC4AF3"/>
    <w:rsid w:val="00AC4EF8"/>
    <w:rsid w:val="00AC5B54"/>
    <w:rsid w:val="00AC7DC7"/>
    <w:rsid w:val="00AD2AA4"/>
    <w:rsid w:val="00AD51C3"/>
    <w:rsid w:val="00AE073E"/>
    <w:rsid w:val="00AE09CB"/>
    <w:rsid w:val="00AE1A73"/>
    <w:rsid w:val="00AE1F36"/>
    <w:rsid w:val="00AE3E19"/>
    <w:rsid w:val="00AE4705"/>
    <w:rsid w:val="00AE5122"/>
    <w:rsid w:val="00AE57FD"/>
    <w:rsid w:val="00AE6002"/>
    <w:rsid w:val="00AF0FA4"/>
    <w:rsid w:val="00AF0FB6"/>
    <w:rsid w:val="00AF1983"/>
    <w:rsid w:val="00AF252D"/>
    <w:rsid w:val="00AF3077"/>
    <w:rsid w:val="00AF3215"/>
    <w:rsid w:val="00AF4C90"/>
    <w:rsid w:val="00AF4FBD"/>
    <w:rsid w:val="00AF5B9A"/>
    <w:rsid w:val="00AF6722"/>
    <w:rsid w:val="00AF6E43"/>
    <w:rsid w:val="00B00949"/>
    <w:rsid w:val="00B01FB1"/>
    <w:rsid w:val="00B02D2A"/>
    <w:rsid w:val="00B03C73"/>
    <w:rsid w:val="00B04DFF"/>
    <w:rsid w:val="00B05820"/>
    <w:rsid w:val="00B058D5"/>
    <w:rsid w:val="00B10757"/>
    <w:rsid w:val="00B113AE"/>
    <w:rsid w:val="00B117C0"/>
    <w:rsid w:val="00B1269A"/>
    <w:rsid w:val="00B12821"/>
    <w:rsid w:val="00B13210"/>
    <w:rsid w:val="00B1492F"/>
    <w:rsid w:val="00B16757"/>
    <w:rsid w:val="00B16A18"/>
    <w:rsid w:val="00B16F63"/>
    <w:rsid w:val="00B177F8"/>
    <w:rsid w:val="00B20D81"/>
    <w:rsid w:val="00B21480"/>
    <w:rsid w:val="00B21F59"/>
    <w:rsid w:val="00B22FEE"/>
    <w:rsid w:val="00B233FD"/>
    <w:rsid w:val="00B24898"/>
    <w:rsid w:val="00B304F7"/>
    <w:rsid w:val="00B31529"/>
    <w:rsid w:val="00B3197A"/>
    <w:rsid w:val="00B32F8A"/>
    <w:rsid w:val="00B347FF"/>
    <w:rsid w:val="00B3556E"/>
    <w:rsid w:val="00B361EF"/>
    <w:rsid w:val="00B36D7D"/>
    <w:rsid w:val="00B40036"/>
    <w:rsid w:val="00B42782"/>
    <w:rsid w:val="00B4530E"/>
    <w:rsid w:val="00B45E68"/>
    <w:rsid w:val="00B466C0"/>
    <w:rsid w:val="00B53661"/>
    <w:rsid w:val="00B53DD0"/>
    <w:rsid w:val="00B54210"/>
    <w:rsid w:val="00B54B68"/>
    <w:rsid w:val="00B54ECB"/>
    <w:rsid w:val="00B6114B"/>
    <w:rsid w:val="00B63E87"/>
    <w:rsid w:val="00B6612F"/>
    <w:rsid w:val="00B70EF5"/>
    <w:rsid w:val="00B71B22"/>
    <w:rsid w:val="00B724E0"/>
    <w:rsid w:val="00B728E5"/>
    <w:rsid w:val="00B7295E"/>
    <w:rsid w:val="00B74A5A"/>
    <w:rsid w:val="00B7545B"/>
    <w:rsid w:val="00B7586C"/>
    <w:rsid w:val="00B77556"/>
    <w:rsid w:val="00B80FED"/>
    <w:rsid w:val="00B810E8"/>
    <w:rsid w:val="00B82FF7"/>
    <w:rsid w:val="00B832B5"/>
    <w:rsid w:val="00B83651"/>
    <w:rsid w:val="00B83FC4"/>
    <w:rsid w:val="00B86F63"/>
    <w:rsid w:val="00B90A71"/>
    <w:rsid w:val="00B92273"/>
    <w:rsid w:val="00B92333"/>
    <w:rsid w:val="00B927FB"/>
    <w:rsid w:val="00B92EB5"/>
    <w:rsid w:val="00B9306C"/>
    <w:rsid w:val="00B96236"/>
    <w:rsid w:val="00B97B13"/>
    <w:rsid w:val="00BA206A"/>
    <w:rsid w:val="00BA34D1"/>
    <w:rsid w:val="00BA3C0A"/>
    <w:rsid w:val="00BA7A34"/>
    <w:rsid w:val="00BB10D5"/>
    <w:rsid w:val="00BB14ED"/>
    <w:rsid w:val="00BB246F"/>
    <w:rsid w:val="00BB3FC0"/>
    <w:rsid w:val="00BB51D9"/>
    <w:rsid w:val="00BB6904"/>
    <w:rsid w:val="00BB6A85"/>
    <w:rsid w:val="00BB7C7E"/>
    <w:rsid w:val="00BC0D2B"/>
    <w:rsid w:val="00BC1191"/>
    <w:rsid w:val="00BC176E"/>
    <w:rsid w:val="00BC25E5"/>
    <w:rsid w:val="00BC346E"/>
    <w:rsid w:val="00BC415E"/>
    <w:rsid w:val="00BC4C5C"/>
    <w:rsid w:val="00BC5844"/>
    <w:rsid w:val="00BC690E"/>
    <w:rsid w:val="00BC6E4F"/>
    <w:rsid w:val="00BC6EAC"/>
    <w:rsid w:val="00BC71BD"/>
    <w:rsid w:val="00BC7242"/>
    <w:rsid w:val="00BC7BB4"/>
    <w:rsid w:val="00BD02FE"/>
    <w:rsid w:val="00BD2DFA"/>
    <w:rsid w:val="00BD3AAB"/>
    <w:rsid w:val="00BD4A24"/>
    <w:rsid w:val="00BD4AB6"/>
    <w:rsid w:val="00BD59BD"/>
    <w:rsid w:val="00BD6DA4"/>
    <w:rsid w:val="00BD79B5"/>
    <w:rsid w:val="00BD7C03"/>
    <w:rsid w:val="00BE0F1E"/>
    <w:rsid w:val="00BE1992"/>
    <w:rsid w:val="00BE4EFD"/>
    <w:rsid w:val="00BE613F"/>
    <w:rsid w:val="00BE6B60"/>
    <w:rsid w:val="00BE6E07"/>
    <w:rsid w:val="00BE71A0"/>
    <w:rsid w:val="00BE78C0"/>
    <w:rsid w:val="00BF0B37"/>
    <w:rsid w:val="00BF5DFE"/>
    <w:rsid w:val="00BF7457"/>
    <w:rsid w:val="00C0306A"/>
    <w:rsid w:val="00C0753E"/>
    <w:rsid w:val="00C07A5D"/>
    <w:rsid w:val="00C07FBF"/>
    <w:rsid w:val="00C11954"/>
    <w:rsid w:val="00C13B0D"/>
    <w:rsid w:val="00C17416"/>
    <w:rsid w:val="00C1759D"/>
    <w:rsid w:val="00C201A7"/>
    <w:rsid w:val="00C20221"/>
    <w:rsid w:val="00C218CA"/>
    <w:rsid w:val="00C2360F"/>
    <w:rsid w:val="00C23AD5"/>
    <w:rsid w:val="00C23CDE"/>
    <w:rsid w:val="00C23FAF"/>
    <w:rsid w:val="00C253C4"/>
    <w:rsid w:val="00C2557A"/>
    <w:rsid w:val="00C30486"/>
    <w:rsid w:val="00C30628"/>
    <w:rsid w:val="00C31D40"/>
    <w:rsid w:val="00C3300C"/>
    <w:rsid w:val="00C35DFA"/>
    <w:rsid w:val="00C3781D"/>
    <w:rsid w:val="00C40CF6"/>
    <w:rsid w:val="00C426FB"/>
    <w:rsid w:val="00C43517"/>
    <w:rsid w:val="00C4393E"/>
    <w:rsid w:val="00C43999"/>
    <w:rsid w:val="00C4461F"/>
    <w:rsid w:val="00C44742"/>
    <w:rsid w:val="00C47316"/>
    <w:rsid w:val="00C55628"/>
    <w:rsid w:val="00C579D8"/>
    <w:rsid w:val="00C60D7C"/>
    <w:rsid w:val="00C615F3"/>
    <w:rsid w:val="00C63DA1"/>
    <w:rsid w:val="00C63FA8"/>
    <w:rsid w:val="00C65355"/>
    <w:rsid w:val="00C6720E"/>
    <w:rsid w:val="00C71407"/>
    <w:rsid w:val="00C7668F"/>
    <w:rsid w:val="00C82DEA"/>
    <w:rsid w:val="00C848AE"/>
    <w:rsid w:val="00C84DF7"/>
    <w:rsid w:val="00C90797"/>
    <w:rsid w:val="00C91302"/>
    <w:rsid w:val="00C93999"/>
    <w:rsid w:val="00C96A60"/>
    <w:rsid w:val="00C96DEC"/>
    <w:rsid w:val="00C97449"/>
    <w:rsid w:val="00C977EE"/>
    <w:rsid w:val="00CA0748"/>
    <w:rsid w:val="00CA1349"/>
    <w:rsid w:val="00CA3506"/>
    <w:rsid w:val="00CA49D9"/>
    <w:rsid w:val="00CA57E2"/>
    <w:rsid w:val="00CA72D3"/>
    <w:rsid w:val="00CB12C5"/>
    <w:rsid w:val="00CB3224"/>
    <w:rsid w:val="00CB5654"/>
    <w:rsid w:val="00CB582A"/>
    <w:rsid w:val="00CB58C0"/>
    <w:rsid w:val="00CC0482"/>
    <w:rsid w:val="00CC0DF7"/>
    <w:rsid w:val="00CC12E5"/>
    <w:rsid w:val="00CC179D"/>
    <w:rsid w:val="00CC31BA"/>
    <w:rsid w:val="00CC3498"/>
    <w:rsid w:val="00CC49EE"/>
    <w:rsid w:val="00CC55E1"/>
    <w:rsid w:val="00CC7003"/>
    <w:rsid w:val="00CD126F"/>
    <w:rsid w:val="00CD1827"/>
    <w:rsid w:val="00CD1A11"/>
    <w:rsid w:val="00CD1A2A"/>
    <w:rsid w:val="00CD2784"/>
    <w:rsid w:val="00CD2AAB"/>
    <w:rsid w:val="00CD3550"/>
    <w:rsid w:val="00CD3799"/>
    <w:rsid w:val="00CD3AD2"/>
    <w:rsid w:val="00CD4042"/>
    <w:rsid w:val="00CD41E2"/>
    <w:rsid w:val="00CD47D6"/>
    <w:rsid w:val="00CD5476"/>
    <w:rsid w:val="00CD63AD"/>
    <w:rsid w:val="00CD6A39"/>
    <w:rsid w:val="00CD7614"/>
    <w:rsid w:val="00CE1248"/>
    <w:rsid w:val="00CE2A54"/>
    <w:rsid w:val="00CE419C"/>
    <w:rsid w:val="00CE5172"/>
    <w:rsid w:val="00CE5639"/>
    <w:rsid w:val="00CF06C2"/>
    <w:rsid w:val="00CF0D90"/>
    <w:rsid w:val="00CF39D8"/>
    <w:rsid w:val="00D00843"/>
    <w:rsid w:val="00D01794"/>
    <w:rsid w:val="00D02D7D"/>
    <w:rsid w:val="00D0423C"/>
    <w:rsid w:val="00D04835"/>
    <w:rsid w:val="00D04E4E"/>
    <w:rsid w:val="00D05CB7"/>
    <w:rsid w:val="00D065E0"/>
    <w:rsid w:val="00D06D13"/>
    <w:rsid w:val="00D0718F"/>
    <w:rsid w:val="00D1118F"/>
    <w:rsid w:val="00D11943"/>
    <w:rsid w:val="00D12827"/>
    <w:rsid w:val="00D13928"/>
    <w:rsid w:val="00D13ED8"/>
    <w:rsid w:val="00D155C0"/>
    <w:rsid w:val="00D17006"/>
    <w:rsid w:val="00D17646"/>
    <w:rsid w:val="00D241BC"/>
    <w:rsid w:val="00D26FA3"/>
    <w:rsid w:val="00D3047B"/>
    <w:rsid w:val="00D30F23"/>
    <w:rsid w:val="00D328A7"/>
    <w:rsid w:val="00D32F29"/>
    <w:rsid w:val="00D330BC"/>
    <w:rsid w:val="00D330E5"/>
    <w:rsid w:val="00D34B85"/>
    <w:rsid w:val="00D352B2"/>
    <w:rsid w:val="00D400FE"/>
    <w:rsid w:val="00D40911"/>
    <w:rsid w:val="00D4484B"/>
    <w:rsid w:val="00D44B62"/>
    <w:rsid w:val="00D44DC3"/>
    <w:rsid w:val="00D45027"/>
    <w:rsid w:val="00D4624C"/>
    <w:rsid w:val="00D46475"/>
    <w:rsid w:val="00D4662C"/>
    <w:rsid w:val="00D479C8"/>
    <w:rsid w:val="00D5017E"/>
    <w:rsid w:val="00D51551"/>
    <w:rsid w:val="00D51DA6"/>
    <w:rsid w:val="00D559E3"/>
    <w:rsid w:val="00D56260"/>
    <w:rsid w:val="00D56680"/>
    <w:rsid w:val="00D56EFA"/>
    <w:rsid w:val="00D574BF"/>
    <w:rsid w:val="00D57C53"/>
    <w:rsid w:val="00D64659"/>
    <w:rsid w:val="00D64A60"/>
    <w:rsid w:val="00D675AA"/>
    <w:rsid w:val="00D72F7E"/>
    <w:rsid w:val="00D7323D"/>
    <w:rsid w:val="00D75764"/>
    <w:rsid w:val="00D76D6E"/>
    <w:rsid w:val="00D7789D"/>
    <w:rsid w:val="00D80551"/>
    <w:rsid w:val="00D82695"/>
    <w:rsid w:val="00D83922"/>
    <w:rsid w:val="00D849B4"/>
    <w:rsid w:val="00D85626"/>
    <w:rsid w:val="00D875A3"/>
    <w:rsid w:val="00D9079A"/>
    <w:rsid w:val="00D9165A"/>
    <w:rsid w:val="00D919AB"/>
    <w:rsid w:val="00D92266"/>
    <w:rsid w:val="00D92F26"/>
    <w:rsid w:val="00D930C2"/>
    <w:rsid w:val="00D93216"/>
    <w:rsid w:val="00D93765"/>
    <w:rsid w:val="00D947A8"/>
    <w:rsid w:val="00D94B59"/>
    <w:rsid w:val="00D95640"/>
    <w:rsid w:val="00D97737"/>
    <w:rsid w:val="00D979A5"/>
    <w:rsid w:val="00DA0D01"/>
    <w:rsid w:val="00DA1D67"/>
    <w:rsid w:val="00DA3250"/>
    <w:rsid w:val="00DA41D2"/>
    <w:rsid w:val="00DA6DAC"/>
    <w:rsid w:val="00DA77C2"/>
    <w:rsid w:val="00DB12E9"/>
    <w:rsid w:val="00DB1EEF"/>
    <w:rsid w:val="00DB4416"/>
    <w:rsid w:val="00DB5AA8"/>
    <w:rsid w:val="00DB69E8"/>
    <w:rsid w:val="00DB7803"/>
    <w:rsid w:val="00DC028B"/>
    <w:rsid w:val="00DC0498"/>
    <w:rsid w:val="00DC106D"/>
    <w:rsid w:val="00DC2578"/>
    <w:rsid w:val="00DC2ADA"/>
    <w:rsid w:val="00DC2D0C"/>
    <w:rsid w:val="00DC3A88"/>
    <w:rsid w:val="00DC5222"/>
    <w:rsid w:val="00DC66B6"/>
    <w:rsid w:val="00DC6C18"/>
    <w:rsid w:val="00DD0E5C"/>
    <w:rsid w:val="00DD224E"/>
    <w:rsid w:val="00DD2A50"/>
    <w:rsid w:val="00DD35C1"/>
    <w:rsid w:val="00DD41F8"/>
    <w:rsid w:val="00DD6F99"/>
    <w:rsid w:val="00DE0A71"/>
    <w:rsid w:val="00DE28A1"/>
    <w:rsid w:val="00DE429C"/>
    <w:rsid w:val="00DE59CF"/>
    <w:rsid w:val="00DE5B15"/>
    <w:rsid w:val="00DE5C59"/>
    <w:rsid w:val="00DE5C9B"/>
    <w:rsid w:val="00DE698B"/>
    <w:rsid w:val="00DE7A99"/>
    <w:rsid w:val="00DF0566"/>
    <w:rsid w:val="00DF09B7"/>
    <w:rsid w:val="00DF0A14"/>
    <w:rsid w:val="00DF1E8D"/>
    <w:rsid w:val="00DF6576"/>
    <w:rsid w:val="00E015EA"/>
    <w:rsid w:val="00E0184A"/>
    <w:rsid w:val="00E0485D"/>
    <w:rsid w:val="00E11144"/>
    <w:rsid w:val="00E116EA"/>
    <w:rsid w:val="00E12E5E"/>
    <w:rsid w:val="00E1358D"/>
    <w:rsid w:val="00E14DFB"/>
    <w:rsid w:val="00E17365"/>
    <w:rsid w:val="00E1772B"/>
    <w:rsid w:val="00E20C98"/>
    <w:rsid w:val="00E222B1"/>
    <w:rsid w:val="00E229DE"/>
    <w:rsid w:val="00E24AF7"/>
    <w:rsid w:val="00E24BE7"/>
    <w:rsid w:val="00E24F31"/>
    <w:rsid w:val="00E27189"/>
    <w:rsid w:val="00E300B3"/>
    <w:rsid w:val="00E3083B"/>
    <w:rsid w:val="00E31282"/>
    <w:rsid w:val="00E32175"/>
    <w:rsid w:val="00E33670"/>
    <w:rsid w:val="00E35343"/>
    <w:rsid w:val="00E36224"/>
    <w:rsid w:val="00E37A96"/>
    <w:rsid w:val="00E40376"/>
    <w:rsid w:val="00E45458"/>
    <w:rsid w:val="00E4572A"/>
    <w:rsid w:val="00E45C7B"/>
    <w:rsid w:val="00E46421"/>
    <w:rsid w:val="00E470AB"/>
    <w:rsid w:val="00E503C1"/>
    <w:rsid w:val="00E52926"/>
    <w:rsid w:val="00E5300F"/>
    <w:rsid w:val="00E5673C"/>
    <w:rsid w:val="00E57779"/>
    <w:rsid w:val="00E60627"/>
    <w:rsid w:val="00E61E3D"/>
    <w:rsid w:val="00E62D9D"/>
    <w:rsid w:val="00E640A5"/>
    <w:rsid w:val="00E646C4"/>
    <w:rsid w:val="00E6572E"/>
    <w:rsid w:val="00E66A1C"/>
    <w:rsid w:val="00E67201"/>
    <w:rsid w:val="00E7031F"/>
    <w:rsid w:val="00E70641"/>
    <w:rsid w:val="00E712DC"/>
    <w:rsid w:val="00E74B2C"/>
    <w:rsid w:val="00E74BF5"/>
    <w:rsid w:val="00E74C60"/>
    <w:rsid w:val="00E759BF"/>
    <w:rsid w:val="00E7601A"/>
    <w:rsid w:val="00E767F5"/>
    <w:rsid w:val="00E768F3"/>
    <w:rsid w:val="00E76D61"/>
    <w:rsid w:val="00E77217"/>
    <w:rsid w:val="00E777DE"/>
    <w:rsid w:val="00E804ED"/>
    <w:rsid w:val="00E83048"/>
    <w:rsid w:val="00E848AA"/>
    <w:rsid w:val="00E8608E"/>
    <w:rsid w:val="00E860A3"/>
    <w:rsid w:val="00E87095"/>
    <w:rsid w:val="00E8774A"/>
    <w:rsid w:val="00E91859"/>
    <w:rsid w:val="00E91C58"/>
    <w:rsid w:val="00E928C7"/>
    <w:rsid w:val="00E93C33"/>
    <w:rsid w:val="00E96A16"/>
    <w:rsid w:val="00E96A9E"/>
    <w:rsid w:val="00E96E4F"/>
    <w:rsid w:val="00E97CBC"/>
    <w:rsid w:val="00EA02D9"/>
    <w:rsid w:val="00EA3EF3"/>
    <w:rsid w:val="00EA5047"/>
    <w:rsid w:val="00EA5866"/>
    <w:rsid w:val="00EA6978"/>
    <w:rsid w:val="00EA7DF7"/>
    <w:rsid w:val="00EB27C9"/>
    <w:rsid w:val="00EB3DCD"/>
    <w:rsid w:val="00EB4EA4"/>
    <w:rsid w:val="00EB4EBF"/>
    <w:rsid w:val="00EB4FE9"/>
    <w:rsid w:val="00EB5260"/>
    <w:rsid w:val="00EB75C1"/>
    <w:rsid w:val="00EB7EA1"/>
    <w:rsid w:val="00EC0B3D"/>
    <w:rsid w:val="00EC13CE"/>
    <w:rsid w:val="00EC1403"/>
    <w:rsid w:val="00EC164E"/>
    <w:rsid w:val="00EC1EB0"/>
    <w:rsid w:val="00EC236B"/>
    <w:rsid w:val="00EC52C3"/>
    <w:rsid w:val="00EC5975"/>
    <w:rsid w:val="00EC64B9"/>
    <w:rsid w:val="00ED0996"/>
    <w:rsid w:val="00ED0C77"/>
    <w:rsid w:val="00ED3ED7"/>
    <w:rsid w:val="00ED5E36"/>
    <w:rsid w:val="00ED5EDA"/>
    <w:rsid w:val="00ED7103"/>
    <w:rsid w:val="00EE07C0"/>
    <w:rsid w:val="00EE172A"/>
    <w:rsid w:val="00EE32B6"/>
    <w:rsid w:val="00EE5569"/>
    <w:rsid w:val="00EE6069"/>
    <w:rsid w:val="00EE6698"/>
    <w:rsid w:val="00EE6A23"/>
    <w:rsid w:val="00EE6B1F"/>
    <w:rsid w:val="00EE6E86"/>
    <w:rsid w:val="00EE7539"/>
    <w:rsid w:val="00EF1C77"/>
    <w:rsid w:val="00EF40AD"/>
    <w:rsid w:val="00EF46E4"/>
    <w:rsid w:val="00EF58EE"/>
    <w:rsid w:val="00EF6C77"/>
    <w:rsid w:val="00F01C92"/>
    <w:rsid w:val="00F03F69"/>
    <w:rsid w:val="00F046BC"/>
    <w:rsid w:val="00F0481A"/>
    <w:rsid w:val="00F073CC"/>
    <w:rsid w:val="00F07CF0"/>
    <w:rsid w:val="00F07EF8"/>
    <w:rsid w:val="00F102BD"/>
    <w:rsid w:val="00F10AF2"/>
    <w:rsid w:val="00F11C82"/>
    <w:rsid w:val="00F12C8A"/>
    <w:rsid w:val="00F13BEF"/>
    <w:rsid w:val="00F14005"/>
    <w:rsid w:val="00F14A77"/>
    <w:rsid w:val="00F14CE6"/>
    <w:rsid w:val="00F165E3"/>
    <w:rsid w:val="00F16637"/>
    <w:rsid w:val="00F17BD3"/>
    <w:rsid w:val="00F209CE"/>
    <w:rsid w:val="00F22B34"/>
    <w:rsid w:val="00F24E48"/>
    <w:rsid w:val="00F256B1"/>
    <w:rsid w:val="00F277A5"/>
    <w:rsid w:val="00F327DA"/>
    <w:rsid w:val="00F3296C"/>
    <w:rsid w:val="00F330F6"/>
    <w:rsid w:val="00F34EF8"/>
    <w:rsid w:val="00F368EC"/>
    <w:rsid w:val="00F41742"/>
    <w:rsid w:val="00F41CD3"/>
    <w:rsid w:val="00F438E8"/>
    <w:rsid w:val="00F44029"/>
    <w:rsid w:val="00F4429B"/>
    <w:rsid w:val="00F442EA"/>
    <w:rsid w:val="00F45F6B"/>
    <w:rsid w:val="00F5254F"/>
    <w:rsid w:val="00F54FFB"/>
    <w:rsid w:val="00F55B4B"/>
    <w:rsid w:val="00F603A2"/>
    <w:rsid w:val="00F610BC"/>
    <w:rsid w:val="00F63317"/>
    <w:rsid w:val="00F64427"/>
    <w:rsid w:val="00F654ED"/>
    <w:rsid w:val="00F668AF"/>
    <w:rsid w:val="00F67C0D"/>
    <w:rsid w:val="00F67C1E"/>
    <w:rsid w:val="00F70021"/>
    <w:rsid w:val="00F700C2"/>
    <w:rsid w:val="00F705CA"/>
    <w:rsid w:val="00F711AC"/>
    <w:rsid w:val="00F7137D"/>
    <w:rsid w:val="00F72F82"/>
    <w:rsid w:val="00F73B00"/>
    <w:rsid w:val="00F73B5F"/>
    <w:rsid w:val="00F740BD"/>
    <w:rsid w:val="00F744A3"/>
    <w:rsid w:val="00F74678"/>
    <w:rsid w:val="00F752A0"/>
    <w:rsid w:val="00F75785"/>
    <w:rsid w:val="00F75BB4"/>
    <w:rsid w:val="00F7661C"/>
    <w:rsid w:val="00F7782A"/>
    <w:rsid w:val="00F80E0B"/>
    <w:rsid w:val="00F819AC"/>
    <w:rsid w:val="00F81B5D"/>
    <w:rsid w:val="00F8461B"/>
    <w:rsid w:val="00F84632"/>
    <w:rsid w:val="00F860CF"/>
    <w:rsid w:val="00F8763D"/>
    <w:rsid w:val="00F90575"/>
    <w:rsid w:val="00F914FE"/>
    <w:rsid w:val="00F9267D"/>
    <w:rsid w:val="00F92C16"/>
    <w:rsid w:val="00F934AA"/>
    <w:rsid w:val="00F949FB"/>
    <w:rsid w:val="00F94EA0"/>
    <w:rsid w:val="00F9686F"/>
    <w:rsid w:val="00F97EB1"/>
    <w:rsid w:val="00FA042F"/>
    <w:rsid w:val="00FA1735"/>
    <w:rsid w:val="00FA2B88"/>
    <w:rsid w:val="00FA2E1E"/>
    <w:rsid w:val="00FA41E8"/>
    <w:rsid w:val="00FA457C"/>
    <w:rsid w:val="00FA651E"/>
    <w:rsid w:val="00FA7A8D"/>
    <w:rsid w:val="00FA7F1B"/>
    <w:rsid w:val="00FB0656"/>
    <w:rsid w:val="00FB312F"/>
    <w:rsid w:val="00FB38AE"/>
    <w:rsid w:val="00FB394D"/>
    <w:rsid w:val="00FB660F"/>
    <w:rsid w:val="00FB6638"/>
    <w:rsid w:val="00FC0F15"/>
    <w:rsid w:val="00FC1286"/>
    <w:rsid w:val="00FC26DB"/>
    <w:rsid w:val="00FC3055"/>
    <w:rsid w:val="00FC390F"/>
    <w:rsid w:val="00FC3CF7"/>
    <w:rsid w:val="00FC4051"/>
    <w:rsid w:val="00FC55F9"/>
    <w:rsid w:val="00FC6F28"/>
    <w:rsid w:val="00FD14CE"/>
    <w:rsid w:val="00FD26F8"/>
    <w:rsid w:val="00FD2D4F"/>
    <w:rsid w:val="00FD3780"/>
    <w:rsid w:val="00FD52C5"/>
    <w:rsid w:val="00FD5D07"/>
    <w:rsid w:val="00FD7846"/>
    <w:rsid w:val="00FD784C"/>
    <w:rsid w:val="00FE0D14"/>
    <w:rsid w:val="00FE40A5"/>
    <w:rsid w:val="00FE499C"/>
    <w:rsid w:val="00FE49C8"/>
    <w:rsid w:val="00FE51A2"/>
    <w:rsid w:val="00FE5354"/>
    <w:rsid w:val="00FE6A5A"/>
    <w:rsid w:val="00FE7794"/>
    <w:rsid w:val="00FE79FE"/>
    <w:rsid w:val="00FE7DF6"/>
    <w:rsid w:val="00FF145D"/>
    <w:rsid w:val="00FF1F2D"/>
    <w:rsid w:val="00FF36DA"/>
    <w:rsid w:val="00FF39D2"/>
    <w:rsid w:val="00FF41DE"/>
    <w:rsid w:val="00FF456E"/>
    <w:rsid w:val="00FF4C75"/>
    <w:rsid w:val="00FF65EE"/>
    <w:rsid w:val="00FF6D8C"/>
    <w:rsid w:val="00FF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93E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45B"/>
    <w:pPr>
      <w:spacing w:after="200" w:line="276" w:lineRule="auto"/>
    </w:pPr>
    <w:rPr>
      <w:sz w:val="22"/>
      <w:szCs w:val="22"/>
    </w:rPr>
  </w:style>
  <w:style w:type="paragraph" w:styleId="Heading7">
    <w:name w:val="heading 7"/>
    <w:basedOn w:val="Normal"/>
    <w:next w:val="Normal"/>
    <w:link w:val="Heading7Char"/>
    <w:qFormat/>
    <w:rsid w:val="00471ADB"/>
    <w:pPr>
      <w:keepNext/>
      <w:tabs>
        <w:tab w:val="num" w:pos="1296"/>
      </w:tabs>
      <w:suppressAutoHyphens/>
      <w:autoSpaceDE w:val="0"/>
      <w:spacing w:after="0" w:line="240" w:lineRule="auto"/>
      <w:ind w:left="1296" w:hanging="1296"/>
      <w:jc w:val="both"/>
      <w:outlineLvl w:val="6"/>
    </w:pPr>
    <w:rPr>
      <w:rFonts w:ascii="Arial" w:eastAsia="Times New Roman" w:hAnsi="Arial"/>
      <w:b/>
      <w:bCs/>
      <w:sz w:val="20"/>
      <w:szCs w:val="28"/>
      <w:lang w:val="x-none"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12574"/>
    <w:rPr>
      <w:color w:val="0000FF"/>
      <w:u w:val="single"/>
    </w:rPr>
  </w:style>
  <w:style w:type="paragraph" w:styleId="Title">
    <w:name w:val="Title"/>
    <w:basedOn w:val="Normal"/>
    <w:next w:val="Normal"/>
    <w:link w:val="TitleChar"/>
    <w:uiPriority w:val="10"/>
    <w:qFormat/>
    <w:rsid w:val="00712574"/>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712574"/>
    <w:rPr>
      <w:rFonts w:ascii="Cambria" w:eastAsia="Times New Roman" w:hAnsi="Cambria" w:cs="Times New Roman"/>
      <w:color w:val="17365D"/>
      <w:spacing w:val="5"/>
      <w:kern w:val="28"/>
      <w:sz w:val="52"/>
      <w:szCs w:val="52"/>
    </w:rPr>
  </w:style>
  <w:style w:type="character" w:customStyle="1" w:styleId="Heading7Char">
    <w:name w:val="Heading 7 Char"/>
    <w:link w:val="Heading7"/>
    <w:rsid w:val="00471ADB"/>
    <w:rPr>
      <w:rFonts w:ascii="Arial" w:eastAsia="Times New Roman" w:hAnsi="Arial" w:cs="Arial"/>
      <w:b/>
      <w:bCs/>
      <w:sz w:val="20"/>
      <w:szCs w:val="28"/>
      <w:lang w:eastAsia="ar-SA"/>
    </w:rPr>
  </w:style>
  <w:style w:type="paragraph" w:styleId="BodyText">
    <w:name w:val="Body Text"/>
    <w:basedOn w:val="Normal"/>
    <w:link w:val="BodyTextChar"/>
    <w:rsid w:val="00471ADB"/>
    <w:pPr>
      <w:suppressAutoHyphens/>
      <w:spacing w:after="120" w:line="240" w:lineRule="auto"/>
    </w:pPr>
    <w:rPr>
      <w:rFonts w:ascii="Times New Roman" w:eastAsia="Times New Roman" w:hAnsi="Times New Roman"/>
      <w:sz w:val="24"/>
      <w:szCs w:val="20"/>
      <w:lang w:val="x-none" w:eastAsia="ar-SA"/>
    </w:rPr>
  </w:style>
  <w:style w:type="character" w:customStyle="1" w:styleId="BodyTextChar">
    <w:name w:val="Body Text Char"/>
    <w:link w:val="BodyText"/>
    <w:rsid w:val="00471ADB"/>
    <w:rPr>
      <w:rFonts w:ascii="Times New Roman" w:eastAsia="Times New Roman" w:hAnsi="Times New Roman" w:cs="Times New Roman"/>
      <w:sz w:val="24"/>
      <w:szCs w:val="20"/>
      <w:lang w:eastAsia="ar-SA"/>
    </w:rPr>
  </w:style>
  <w:style w:type="paragraph" w:customStyle="1" w:styleId="tablehead">
    <w:name w:val="tablehead"/>
    <w:basedOn w:val="Normal"/>
    <w:rsid w:val="00A5589D"/>
    <w:pPr>
      <w:suppressAutoHyphens/>
      <w:spacing w:before="120" w:after="120" w:line="240" w:lineRule="auto"/>
    </w:pPr>
    <w:rPr>
      <w:rFonts w:ascii="Arial" w:eastAsia="Times New Roman" w:hAnsi="Arial"/>
      <w:b/>
      <w:sz w:val="20"/>
      <w:szCs w:val="20"/>
      <w:lang w:val="en-GB" w:eastAsia="ar-SA"/>
    </w:rPr>
  </w:style>
  <w:style w:type="paragraph" w:styleId="NormalWeb">
    <w:name w:val="Normal (Web)"/>
    <w:basedOn w:val="Normal"/>
    <w:link w:val="NormalWebChar"/>
    <w:uiPriority w:val="99"/>
    <w:rsid w:val="00A5589D"/>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NormalWebChar">
    <w:name w:val="Normal (Web) Char"/>
    <w:link w:val="NormalWeb"/>
    <w:rsid w:val="00A5589D"/>
    <w:rPr>
      <w:rFonts w:ascii="Times New Roman" w:eastAsia="Times New Roman" w:hAnsi="Times New Roman" w:cs="Times New Roman"/>
      <w:sz w:val="24"/>
      <w:szCs w:val="24"/>
    </w:rPr>
  </w:style>
  <w:style w:type="paragraph" w:styleId="ListParagraph">
    <w:name w:val="List Paragraph"/>
    <w:basedOn w:val="Normal"/>
    <w:uiPriority w:val="99"/>
    <w:qFormat/>
    <w:rsid w:val="00C84DF7"/>
    <w:pPr>
      <w:ind w:left="720"/>
      <w:contextualSpacing/>
    </w:pPr>
  </w:style>
  <w:style w:type="table" w:styleId="TableGrid">
    <w:name w:val="Table Grid"/>
    <w:basedOn w:val="TableNormal"/>
    <w:uiPriority w:val="59"/>
    <w:rsid w:val="001452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915AEE"/>
  </w:style>
  <w:style w:type="character" w:customStyle="1" w:styleId="apple-style-span">
    <w:name w:val="apple-style-span"/>
    <w:basedOn w:val="DefaultParagraphFont"/>
    <w:rsid w:val="009B5D27"/>
  </w:style>
  <w:style w:type="paragraph" w:styleId="NoSpacing">
    <w:name w:val="No Spacing"/>
    <w:link w:val="NoSpacingChar"/>
    <w:qFormat/>
    <w:rsid w:val="00142A08"/>
    <w:rPr>
      <w:sz w:val="22"/>
      <w:szCs w:val="22"/>
    </w:rPr>
  </w:style>
  <w:style w:type="character" w:customStyle="1" w:styleId="Heading4Char">
    <w:name w:val="Heading 4 Char"/>
    <w:rsid w:val="00F438E8"/>
    <w:rPr>
      <w:rFonts w:ascii="Bookman Old Style" w:hAnsi="Bookman Old Style" w:cs="Bookman Old Style"/>
      <w:b/>
      <w:bCs/>
      <w:sz w:val="18"/>
      <w:szCs w:val="18"/>
      <w:lang w:val="en-US" w:eastAsia="en-US"/>
    </w:rPr>
  </w:style>
  <w:style w:type="paragraph" w:customStyle="1" w:styleId="SectionTitle">
    <w:name w:val="Section Title"/>
    <w:basedOn w:val="Normal"/>
    <w:next w:val="Normal"/>
    <w:rsid w:val="00834977"/>
    <w:pPr>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b/>
      <w:spacing w:val="-10"/>
      <w:position w:val="7"/>
      <w:sz w:val="20"/>
      <w:szCs w:val="20"/>
    </w:rPr>
  </w:style>
  <w:style w:type="character" w:styleId="Emphasis">
    <w:name w:val="Emphasis"/>
    <w:uiPriority w:val="20"/>
    <w:qFormat/>
    <w:rsid w:val="00834977"/>
    <w:rPr>
      <w:i/>
      <w:iCs/>
    </w:rPr>
  </w:style>
  <w:style w:type="paragraph" w:styleId="Header">
    <w:name w:val="header"/>
    <w:basedOn w:val="Normal"/>
    <w:link w:val="HeaderChar"/>
    <w:uiPriority w:val="99"/>
    <w:unhideWhenUsed/>
    <w:rsid w:val="00834977"/>
    <w:pPr>
      <w:tabs>
        <w:tab w:val="center" w:pos="4680"/>
        <w:tab w:val="right" w:pos="9360"/>
      </w:tabs>
    </w:pPr>
    <w:rPr>
      <w:lang w:val="x-none" w:eastAsia="x-none"/>
    </w:rPr>
  </w:style>
  <w:style w:type="character" w:customStyle="1" w:styleId="HeaderChar">
    <w:name w:val="Header Char"/>
    <w:link w:val="Header"/>
    <w:uiPriority w:val="99"/>
    <w:rsid w:val="00834977"/>
    <w:rPr>
      <w:sz w:val="22"/>
      <w:szCs w:val="22"/>
    </w:rPr>
  </w:style>
  <w:style w:type="paragraph" w:styleId="Footer">
    <w:name w:val="footer"/>
    <w:basedOn w:val="Normal"/>
    <w:link w:val="FooterChar"/>
    <w:uiPriority w:val="99"/>
    <w:unhideWhenUsed/>
    <w:rsid w:val="00834977"/>
    <w:pPr>
      <w:tabs>
        <w:tab w:val="center" w:pos="4680"/>
        <w:tab w:val="right" w:pos="9360"/>
      </w:tabs>
    </w:pPr>
    <w:rPr>
      <w:lang w:val="x-none" w:eastAsia="x-none"/>
    </w:rPr>
  </w:style>
  <w:style w:type="character" w:customStyle="1" w:styleId="FooterChar">
    <w:name w:val="Footer Char"/>
    <w:link w:val="Footer"/>
    <w:uiPriority w:val="99"/>
    <w:rsid w:val="00834977"/>
    <w:rPr>
      <w:sz w:val="22"/>
      <w:szCs w:val="22"/>
    </w:rPr>
  </w:style>
  <w:style w:type="paragraph" w:customStyle="1" w:styleId="DefaultText">
    <w:name w:val="Default Text"/>
    <w:basedOn w:val="Normal"/>
    <w:rsid w:val="00E503C1"/>
    <w:pPr>
      <w:overflowPunct w:val="0"/>
      <w:autoSpaceDE w:val="0"/>
      <w:autoSpaceDN w:val="0"/>
      <w:adjustRightInd w:val="0"/>
      <w:spacing w:after="0" w:line="240" w:lineRule="auto"/>
      <w:textAlignment w:val="baseline"/>
    </w:pPr>
    <w:rPr>
      <w:rFonts w:ascii="Times New Roman" w:eastAsia="Times New Roman" w:hAnsi="Times New Roman"/>
      <w:noProof/>
      <w:sz w:val="24"/>
      <w:szCs w:val="20"/>
    </w:rPr>
  </w:style>
  <w:style w:type="character" w:styleId="Strong">
    <w:name w:val="Strong"/>
    <w:uiPriority w:val="22"/>
    <w:qFormat/>
    <w:rsid w:val="00E503C1"/>
    <w:rPr>
      <w:rFonts w:cs="Times New Roman"/>
      <w:b/>
    </w:rPr>
  </w:style>
  <w:style w:type="paragraph" w:customStyle="1" w:styleId="Normal2">
    <w:name w:val="Normal 2"/>
    <w:basedOn w:val="Normal"/>
    <w:rsid w:val="00E503C1"/>
    <w:pPr>
      <w:spacing w:after="0" w:line="240" w:lineRule="auto"/>
      <w:jc w:val="both"/>
    </w:pPr>
    <w:rPr>
      <w:rFonts w:ascii="Times New Roman" w:eastAsia="Times New Roman" w:hAnsi="Times New Roman"/>
      <w:bCs/>
      <w:iCs/>
      <w:sz w:val="20"/>
      <w:szCs w:val="20"/>
    </w:rPr>
  </w:style>
  <w:style w:type="paragraph" w:styleId="Subtitle">
    <w:name w:val="Subtitle"/>
    <w:basedOn w:val="Normal"/>
    <w:next w:val="Normal"/>
    <w:link w:val="SubtitleChar"/>
    <w:uiPriority w:val="11"/>
    <w:qFormat/>
    <w:rsid w:val="00E503C1"/>
    <w:pPr>
      <w:spacing w:after="60" w:line="240" w:lineRule="auto"/>
      <w:jc w:val="center"/>
      <w:outlineLvl w:val="1"/>
    </w:pPr>
    <w:rPr>
      <w:rFonts w:ascii="Cambria" w:eastAsia="Times New Roman" w:hAnsi="Cambria"/>
      <w:sz w:val="24"/>
      <w:szCs w:val="24"/>
      <w:lang w:val="x-none" w:eastAsia="x-none"/>
    </w:rPr>
  </w:style>
  <w:style w:type="character" w:customStyle="1" w:styleId="SubtitleChar">
    <w:name w:val="Subtitle Char"/>
    <w:link w:val="Subtitle"/>
    <w:uiPriority w:val="11"/>
    <w:rsid w:val="00E503C1"/>
    <w:rPr>
      <w:rFonts w:ascii="Cambria" w:eastAsia="Times New Roman" w:hAnsi="Cambria"/>
      <w:sz w:val="24"/>
      <w:szCs w:val="24"/>
    </w:rPr>
  </w:style>
  <w:style w:type="paragraph" w:customStyle="1" w:styleId="HorizontalLine">
    <w:name w:val="Horizontal Line"/>
    <w:basedOn w:val="Normal"/>
    <w:next w:val="BodyText"/>
    <w:rsid w:val="00D875A3"/>
    <w:pPr>
      <w:widowControl w:val="0"/>
      <w:pBdr>
        <w:bottom w:val="double" w:sz="1" w:space="0" w:color="808080"/>
      </w:pBdr>
      <w:suppressAutoHyphens/>
      <w:spacing w:after="283" w:line="240" w:lineRule="auto"/>
    </w:pPr>
    <w:rPr>
      <w:rFonts w:ascii="Times New Roman" w:eastAsia="Times New Roman" w:hAnsi="Times New Roman"/>
      <w:sz w:val="12"/>
      <w:szCs w:val="24"/>
      <w:lang/>
    </w:rPr>
  </w:style>
  <w:style w:type="paragraph" w:customStyle="1" w:styleId="NormalTimesNewRoman">
    <w:name w:val="Normal + Times New Roman"/>
    <w:aliases w:val="11 pt,Normal + Verdana,9 pt,Justified Char Char,Normal + Verdana1,9 pt1 Char,10 pt,Black,Bold,Justified,Normal + 11 pt"/>
    <w:basedOn w:val="Normal"/>
    <w:link w:val="NormalTimesNewRomanChar"/>
    <w:uiPriority w:val="99"/>
    <w:rsid w:val="0083711B"/>
    <w:pPr>
      <w:numPr>
        <w:numId w:val="2"/>
      </w:numPr>
      <w:spacing w:after="0" w:line="240" w:lineRule="auto"/>
      <w:jc w:val="both"/>
    </w:pPr>
    <w:rPr>
      <w:rFonts w:ascii="Times New Roman" w:eastAsia="Times New Roman" w:hAnsi="Times New Roman"/>
      <w:lang w:val="x-none" w:eastAsia="x-none"/>
    </w:rPr>
  </w:style>
  <w:style w:type="character" w:customStyle="1" w:styleId="NormalTimesNewRomanChar">
    <w:name w:val="Normal + Times New Roman Char"/>
    <w:aliases w:val="11 pt Char"/>
    <w:link w:val="NormalTimesNewRoman"/>
    <w:rsid w:val="0083711B"/>
    <w:rPr>
      <w:rFonts w:ascii="Times New Roman" w:eastAsia="Times New Roman" w:hAnsi="Times New Roman"/>
      <w:sz w:val="22"/>
      <w:szCs w:val="22"/>
      <w:lang w:val="x-none" w:eastAsia="x-none"/>
    </w:rPr>
  </w:style>
  <w:style w:type="paragraph" w:customStyle="1" w:styleId="MediumGrid21">
    <w:name w:val="Medium Grid 21"/>
    <w:basedOn w:val="Normal"/>
    <w:uiPriority w:val="1"/>
    <w:qFormat/>
    <w:rsid w:val="00D06D13"/>
    <w:pPr>
      <w:spacing w:after="0" w:line="240" w:lineRule="auto"/>
    </w:pPr>
    <w:rPr>
      <w:rFonts w:ascii="Cambria" w:eastAsia="Times New Roman" w:hAnsi="Cambria"/>
      <w:lang w:bidi="en-US"/>
    </w:rPr>
  </w:style>
  <w:style w:type="paragraph" w:customStyle="1" w:styleId="ColorfulList-Accent11">
    <w:name w:val="Colorful List - Accent 11"/>
    <w:basedOn w:val="Normal"/>
    <w:uiPriority w:val="34"/>
    <w:qFormat/>
    <w:rsid w:val="005A1365"/>
    <w:pPr>
      <w:spacing w:after="0" w:line="240" w:lineRule="auto"/>
      <w:ind w:left="720"/>
      <w:contextualSpacing/>
    </w:pPr>
    <w:rPr>
      <w:rFonts w:ascii="Times New Roman" w:eastAsia="MS Mincho" w:hAnsi="Times New Roman"/>
      <w:sz w:val="24"/>
      <w:szCs w:val="24"/>
      <w:lang w:eastAsia="ja-JP"/>
    </w:rPr>
  </w:style>
  <w:style w:type="character" w:customStyle="1" w:styleId="normalchar">
    <w:name w:val="normal__char"/>
    <w:rsid w:val="008C40F2"/>
  </w:style>
  <w:style w:type="character" w:customStyle="1" w:styleId="NormalVerdanaChar">
    <w:name w:val="Normal + Verdana Char"/>
    <w:aliases w:val="10 pt Char,Black Char"/>
    <w:uiPriority w:val="99"/>
    <w:locked/>
    <w:rsid w:val="004E6B9E"/>
    <w:rPr>
      <w:rFonts w:ascii="Verdana" w:eastAsia="Calibri" w:hAnsi="Verdana"/>
    </w:rPr>
  </w:style>
  <w:style w:type="character" w:styleId="HTMLTypewriter">
    <w:name w:val="HTML Typewriter"/>
    <w:rsid w:val="004E6B9E"/>
    <w:rPr>
      <w:rFonts w:ascii="Courier New" w:eastAsia="Times New Roman" w:hAnsi="Courier New" w:cs="Courier New"/>
      <w:sz w:val="20"/>
      <w:szCs w:val="20"/>
    </w:rPr>
  </w:style>
  <w:style w:type="paragraph" w:styleId="PlainText">
    <w:name w:val="Plain Text"/>
    <w:basedOn w:val="Normal"/>
    <w:link w:val="PlainTextChar"/>
    <w:uiPriority w:val="99"/>
    <w:rsid w:val="00A078A4"/>
    <w:pPr>
      <w:spacing w:after="0" w:line="240" w:lineRule="auto"/>
    </w:pPr>
    <w:rPr>
      <w:rFonts w:ascii="Courier New" w:eastAsia="Times New Roman" w:hAnsi="Courier New"/>
      <w:sz w:val="20"/>
      <w:szCs w:val="20"/>
      <w:lang w:val="x-none" w:eastAsia="x-none"/>
    </w:rPr>
  </w:style>
  <w:style w:type="character" w:customStyle="1" w:styleId="PlainTextChar">
    <w:name w:val="Plain Text Char"/>
    <w:link w:val="PlainText"/>
    <w:uiPriority w:val="99"/>
    <w:rsid w:val="00A078A4"/>
    <w:rPr>
      <w:rFonts w:ascii="Courier New" w:eastAsia="Times New Roman" w:hAnsi="Courier New"/>
      <w:lang w:val="x-none" w:eastAsia="x-none"/>
    </w:rPr>
  </w:style>
  <w:style w:type="paragraph" w:styleId="ListBullet">
    <w:name w:val="List Bullet"/>
    <w:basedOn w:val="Normal"/>
    <w:uiPriority w:val="99"/>
    <w:rsid w:val="00A078A4"/>
    <w:pPr>
      <w:tabs>
        <w:tab w:val="num" w:pos="360"/>
      </w:tabs>
      <w:spacing w:after="0" w:line="240" w:lineRule="auto"/>
      <w:ind w:left="360" w:hanging="360"/>
      <w:jc w:val="both"/>
    </w:pPr>
    <w:rPr>
      <w:rFonts w:ascii="Times New Roman" w:eastAsia="Times New Roman" w:hAnsi="Times New Roman"/>
      <w:sz w:val="20"/>
      <w:szCs w:val="20"/>
    </w:rPr>
  </w:style>
  <w:style w:type="paragraph" w:customStyle="1" w:styleId="Normalverdana">
    <w:name w:val="Normal + verdana"/>
    <w:basedOn w:val="BlockText"/>
    <w:link w:val="NormalverdanaChar0"/>
    <w:uiPriority w:val="99"/>
    <w:rsid w:val="00A078A4"/>
    <w:pPr>
      <w:tabs>
        <w:tab w:val="left" w:pos="720"/>
      </w:tabs>
      <w:overflowPunct w:val="0"/>
      <w:autoSpaceDE w:val="0"/>
      <w:autoSpaceDN w:val="0"/>
      <w:adjustRightInd w:val="0"/>
      <w:spacing w:after="0" w:line="240" w:lineRule="auto"/>
      <w:ind w:left="720" w:right="0" w:hanging="360"/>
      <w:textAlignment w:val="baseline"/>
    </w:pPr>
    <w:rPr>
      <w:rFonts w:ascii="Verdana" w:hAnsi="Verdana"/>
      <w:sz w:val="20"/>
      <w:szCs w:val="20"/>
      <w:lang w:val="x-none" w:eastAsia="x-none"/>
    </w:rPr>
  </w:style>
  <w:style w:type="character" w:customStyle="1" w:styleId="NormalverdanaChar0">
    <w:name w:val="Normal + verdana Char"/>
    <w:link w:val="Normalverdana"/>
    <w:uiPriority w:val="99"/>
    <w:locked/>
    <w:rsid w:val="00A078A4"/>
    <w:rPr>
      <w:rFonts w:ascii="Verdana" w:hAnsi="Verdana"/>
      <w:lang w:val="x-none" w:eastAsia="x-none"/>
    </w:rPr>
  </w:style>
  <w:style w:type="paragraph" w:styleId="BlockText">
    <w:name w:val="Block Text"/>
    <w:basedOn w:val="Normal"/>
    <w:uiPriority w:val="99"/>
    <w:semiHidden/>
    <w:unhideWhenUsed/>
    <w:rsid w:val="00A078A4"/>
    <w:pPr>
      <w:spacing w:after="120"/>
      <w:ind w:left="1440" w:right="1440"/>
    </w:pPr>
  </w:style>
  <w:style w:type="character" w:styleId="PageNumber">
    <w:name w:val="page number"/>
    <w:rsid w:val="00DD35C1"/>
  </w:style>
  <w:style w:type="character" w:customStyle="1" w:styleId="NoSpacingChar">
    <w:name w:val="No Spacing Char"/>
    <w:link w:val="NoSpacing"/>
    <w:locked/>
    <w:rsid w:val="00C30628"/>
    <w:rPr>
      <w:sz w:val="22"/>
      <w:szCs w:val="22"/>
    </w:rPr>
  </w:style>
  <w:style w:type="character" w:customStyle="1" w:styleId="hl">
    <w:name w:val="hl"/>
    <w:rsid w:val="002D4038"/>
  </w:style>
  <w:style w:type="paragraph" w:styleId="HTMLPreformatted">
    <w:name w:val="HTML Preformatted"/>
    <w:basedOn w:val="Normal"/>
    <w:link w:val="HTMLPreformattedChar"/>
    <w:uiPriority w:val="99"/>
    <w:rsid w:val="00B7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B71B22"/>
    <w:rPr>
      <w:rFonts w:ascii="Courier New" w:eastAsia="Times New Roman" w:hAnsi="Courier New"/>
    </w:rPr>
  </w:style>
  <w:style w:type="paragraph" w:styleId="IntenseQuote">
    <w:name w:val="Intense Quote"/>
    <w:basedOn w:val="Normal"/>
    <w:next w:val="Normal"/>
    <w:link w:val="IntenseQuoteChar"/>
    <w:uiPriority w:val="30"/>
    <w:qFormat/>
    <w:rsid w:val="00476A04"/>
    <w:pPr>
      <w:pBdr>
        <w:bottom w:val="single" w:sz="4" w:space="4" w:color="4F81BD"/>
      </w:pBdr>
      <w:spacing w:before="200" w:after="280"/>
      <w:ind w:left="936" w:right="936"/>
    </w:pPr>
    <w:rPr>
      <w:rFonts w:eastAsia="MS Mincho"/>
      <w:b/>
      <w:bCs/>
      <w:i/>
      <w:iCs/>
      <w:color w:val="4F81BD"/>
      <w:sz w:val="20"/>
    </w:rPr>
  </w:style>
  <w:style w:type="character" w:customStyle="1" w:styleId="IntenseQuoteChar">
    <w:name w:val="Intense Quote Char"/>
    <w:link w:val="IntenseQuote"/>
    <w:uiPriority w:val="30"/>
    <w:rsid w:val="00476A04"/>
    <w:rPr>
      <w:rFonts w:eastAsia="MS Mincho"/>
      <w:b/>
      <w:bCs/>
      <w:i/>
      <w:iCs/>
      <w:color w:val="4F81BD"/>
      <w:szCs w:val="22"/>
    </w:rPr>
  </w:style>
  <w:style w:type="character" w:customStyle="1" w:styleId="gmail-il">
    <w:name w:val="gmail-il"/>
    <w:rsid w:val="00476A04"/>
  </w:style>
  <w:style w:type="character" w:customStyle="1" w:styleId="gmail-m5984065319499786581gmail-m3218483824416120064gmail-il">
    <w:name w:val="gmail-m_5984065319499786581gmail-m_3218483824416120064gmail-il"/>
    <w:rsid w:val="00476A04"/>
  </w:style>
  <w:style w:type="character" w:customStyle="1" w:styleId="gmail-m5984065319499786581gmail-il">
    <w:name w:val="gmail-m_5984065319499786581gmail-il"/>
    <w:rsid w:val="00476A04"/>
  </w:style>
  <w:style w:type="paragraph" w:styleId="BalloonText">
    <w:name w:val="Balloon Text"/>
    <w:basedOn w:val="Normal"/>
    <w:link w:val="BalloonTextChar"/>
    <w:uiPriority w:val="99"/>
    <w:semiHidden/>
    <w:unhideWhenUsed/>
    <w:rsid w:val="00476A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6A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7826">
      <w:bodyDiv w:val="1"/>
      <w:marLeft w:val="0"/>
      <w:marRight w:val="0"/>
      <w:marTop w:val="0"/>
      <w:marBottom w:val="0"/>
      <w:divBdr>
        <w:top w:val="none" w:sz="0" w:space="0" w:color="auto"/>
        <w:left w:val="none" w:sz="0" w:space="0" w:color="auto"/>
        <w:bottom w:val="none" w:sz="0" w:space="0" w:color="auto"/>
        <w:right w:val="none" w:sz="0" w:space="0" w:color="auto"/>
      </w:divBdr>
    </w:div>
    <w:div w:id="182746369">
      <w:bodyDiv w:val="1"/>
      <w:marLeft w:val="0"/>
      <w:marRight w:val="0"/>
      <w:marTop w:val="0"/>
      <w:marBottom w:val="0"/>
      <w:divBdr>
        <w:top w:val="none" w:sz="0" w:space="0" w:color="auto"/>
        <w:left w:val="none" w:sz="0" w:space="0" w:color="auto"/>
        <w:bottom w:val="none" w:sz="0" w:space="0" w:color="auto"/>
        <w:right w:val="none" w:sz="0" w:space="0" w:color="auto"/>
      </w:divBdr>
    </w:div>
    <w:div w:id="200828763">
      <w:bodyDiv w:val="1"/>
      <w:marLeft w:val="0"/>
      <w:marRight w:val="0"/>
      <w:marTop w:val="0"/>
      <w:marBottom w:val="0"/>
      <w:divBdr>
        <w:top w:val="none" w:sz="0" w:space="0" w:color="auto"/>
        <w:left w:val="none" w:sz="0" w:space="0" w:color="auto"/>
        <w:bottom w:val="none" w:sz="0" w:space="0" w:color="auto"/>
        <w:right w:val="none" w:sz="0" w:space="0" w:color="auto"/>
      </w:divBdr>
    </w:div>
    <w:div w:id="208955094">
      <w:bodyDiv w:val="1"/>
      <w:marLeft w:val="0"/>
      <w:marRight w:val="0"/>
      <w:marTop w:val="0"/>
      <w:marBottom w:val="0"/>
      <w:divBdr>
        <w:top w:val="none" w:sz="0" w:space="0" w:color="auto"/>
        <w:left w:val="none" w:sz="0" w:space="0" w:color="auto"/>
        <w:bottom w:val="none" w:sz="0" w:space="0" w:color="auto"/>
        <w:right w:val="none" w:sz="0" w:space="0" w:color="auto"/>
      </w:divBdr>
      <w:divsChild>
        <w:div w:id="127672047">
          <w:marLeft w:val="0"/>
          <w:marRight w:val="0"/>
          <w:marTop w:val="0"/>
          <w:marBottom w:val="0"/>
          <w:divBdr>
            <w:top w:val="none" w:sz="0" w:space="0" w:color="auto"/>
            <w:left w:val="none" w:sz="0" w:space="0" w:color="auto"/>
            <w:bottom w:val="none" w:sz="0" w:space="0" w:color="auto"/>
            <w:right w:val="none" w:sz="0" w:space="0" w:color="auto"/>
          </w:divBdr>
        </w:div>
        <w:div w:id="758252814">
          <w:marLeft w:val="0"/>
          <w:marRight w:val="0"/>
          <w:marTop w:val="0"/>
          <w:marBottom w:val="0"/>
          <w:divBdr>
            <w:top w:val="none" w:sz="0" w:space="0" w:color="auto"/>
            <w:left w:val="none" w:sz="0" w:space="0" w:color="auto"/>
            <w:bottom w:val="none" w:sz="0" w:space="0" w:color="auto"/>
            <w:right w:val="none" w:sz="0" w:space="0" w:color="auto"/>
          </w:divBdr>
        </w:div>
        <w:div w:id="838035806">
          <w:marLeft w:val="0"/>
          <w:marRight w:val="0"/>
          <w:marTop w:val="0"/>
          <w:marBottom w:val="0"/>
          <w:divBdr>
            <w:top w:val="none" w:sz="0" w:space="0" w:color="auto"/>
            <w:left w:val="none" w:sz="0" w:space="0" w:color="auto"/>
            <w:bottom w:val="none" w:sz="0" w:space="0" w:color="auto"/>
            <w:right w:val="none" w:sz="0" w:space="0" w:color="auto"/>
          </w:divBdr>
        </w:div>
        <w:div w:id="917254179">
          <w:marLeft w:val="0"/>
          <w:marRight w:val="0"/>
          <w:marTop w:val="0"/>
          <w:marBottom w:val="0"/>
          <w:divBdr>
            <w:top w:val="none" w:sz="0" w:space="0" w:color="auto"/>
            <w:left w:val="none" w:sz="0" w:space="0" w:color="auto"/>
            <w:bottom w:val="none" w:sz="0" w:space="0" w:color="auto"/>
            <w:right w:val="none" w:sz="0" w:space="0" w:color="auto"/>
          </w:divBdr>
        </w:div>
        <w:div w:id="1014261522">
          <w:marLeft w:val="0"/>
          <w:marRight w:val="0"/>
          <w:marTop w:val="0"/>
          <w:marBottom w:val="0"/>
          <w:divBdr>
            <w:top w:val="none" w:sz="0" w:space="0" w:color="auto"/>
            <w:left w:val="none" w:sz="0" w:space="0" w:color="auto"/>
            <w:bottom w:val="none" w:sz="0" w:space="0" w:color="auto"/>
            <w:right w:val="none" w:sz="0" w:space="0" w:color="auto"/>
          </w:divBdr>
        </w:div>
        <w:div w:id="1366128951">
          <w:marLeft w:val="0"/>
          <w:marRight w:val="0"/>
          <w:marTop w:val="0"/>
          <w:marBottom w:val="0"/>
          <w:divBdr>
            <w:top w:val="none" w:sz="0" w:space="0" w:color="auto"/>
            <w:left w:val="none" w:sz="0" w:space="0" w:color="auto"/>
            <w:bottom w:val="none" w:sz="0" w:space="0" w:color="auto"/>
            <w:right w:val="none" w:sz="0" w:space="0" w:color="auto"/>
          </w:divBdr>
        </w:div>
        <w:div w:id="1426808942">
          <w:marLeft w:val="0"/>
          <w:marRight w:val="0"/>
          <w:marTop w:val="0"/>
          <w:marBottom w:val="0"/>
          <w:divBdr>
            <w:top w:val="none" w:sz="0" w:space="0" w:color="auto"/>
            <w:left w:val="none" w:sz="0" w:space="0" w:color="auto"/>
            <w:bottom w:val="none" w:sz="0" w:space="0" w:color="auto"/>
            <w:right w:val="none" w:sz="0" w:space="0" w:color="auto"/>
          </w:divBdr>
        </w:div>
        <w:div w:id="1486311413">
          <w:marLeft w:val="0"/>
          <w:marRight w:val="0"/>
          <w:marTop w:val="0"/>
          <w:marBottom w:val="0"/>
          <w:divBdr>
            <w:top w:val="none" w:sz="0" w:space="0" w:color="auto"/>
            <w:left w:val="none" w:sz="0" w:space="0" w:color="auto"/>
            <w:bottom w:val="none" w:sz="0" w:space="0" w:color="auto"/>
            <w:right w:val="none" w:sz="0" w:space="0" w:color="auto"/>
          </w:divBdr>
        </w:div>
        <w:div w:id="1490438132">
          <w:marLeft w:val="0"/>
          <w:marRight w:val="0"/>
          <w:marTop w:val="0"/>
          <w:marBottom w:val="0"/>
          <w:divBdr>
            <w:top w:val="none" w:sz="0" w:space="0" w:color="auto"/>
            <w:left w:val="none" w:sz="0" w:space="0" w:color="auto"/>
            <w:bottom w:val="none" w:sz="0" w:space="0" w:color="auto"/>
            <w:right w:val="none" w:sz="0" w:space="0" w:color="auto"/>
          </w:divBdr>
        </w:div>
        <w:div w:id="1539777320">
          <w:marLeft w:val="0"/>
          <w:marRight w:val="0"/>
          <w:marTop w:val="0"/>
          <w:marBottom w:val="0"/>
          <w:divBdr>
            <w:top w:val="none" w:sz="0" w:space="0" w:color="auto"/>
            <w:left w:val="none" w:sz="0" w:space="0" w:color="auto"/>
            <w:bottom w:val="none" w:sz="0" w:space="0" w:color="auto"/>
            <w:right w:val="none" w:sz="0" w:space="0" w:color="auto"/>
          </w:divBdr>
        </w:div>
        <w:div w:id="1610431878">
          <w:marLeft w:val="0"/>
          <w:marRight w:val="0"/>
          <w:marTop w:val="0"/>
          <w:marBottom w:val="0"/>
          <w:divBdr>
            <w:top w:val="none" w:sz="0" w:space="0" w:color="auto"/>
            <w:left w:val="none" w:sz="0" w:space="0" w:color="auto"/>
            <w:bottom w:val="none" w:sz="0" w:space="0" w:color="auto"/>
            <w:right w:val="none" w:sz="0" w:space="0" w:color="auto"/>
          </w:divBdr>
        </w:div>
        <w:div w:id="1667979317">
          <w:marLeft w:val="0"/>
          <w:marRight w:val="0"/>
          <w:marTop w:val="0"/>
          <w:marBottom w:val="0"/>
          <w:divBdr>
            <w:top w:val="none" w:sz="0" w:space="0" w:color="auto"/>
            <w:left w:val="none" w:sz="0" w:space="0" w:color="auto"/>
            <w:bottom w:val="none" w:sz="0" w:space="0" w:color="auto"/>
            <w:right w:val="none" w:sz="0" w:space="0" w:color="auto"/>
          </w:divBdr>
        </w:div>
        <w:div w:id="1712533406">
          <w:marLeft w:val="0"/>
          <w:marRight w:val="0"/>
          <w:marTop w:val="0"/>
          <w:marBottom w:val="0"/>
          <w:divBdr>
            <w:top w:val="none" w:sz="0" w:space="0" w:color="auto"/>
            <w:left w:val="none" w:sz="0" w:space="0" w:color="auto"/>
            <w:bottom w:val="none" w:sz="0" w:space="0" w:color="auto"/>
            <w:right w:val="none" w:sz="0" w:space="0" w:color="auto"/>
          </w:divBdr>
        </w:div>
        <w:div w:id="1781338125">
          <w:marLeft w:val="0"/>
          <w:marRight w:val="0"/>
          <w:marTop w:val="0"/>
          <w:marBottom w:val="0"/>
          <w:divBdr>
            <w:top w:val="none" w:sz="0" w:space="0" w:color="auto"/>
            <w:left w:val="none" w:sz="0" w:space="0" w:color="auto"/>
            <w:bottom w:val="none" w:sz="0" w:space="0" w:color="auto"/>
            <w:right w:val="none" w:sz="0" w:space="0" w:color="auto"/>
          </w:divBdr>
        </w:div>
        <w:div w:id="1844663768">
          <w:marLeft w:val="0"/>
          <w:marRight w:val="0"/>
          <w:marTop w:val="0"/>
          <w:marBottom w:val="0"/>
          <w:divBdr>
            <w:top w:val="none" w:sz="0" w:space="0" w:color="auto"/>
            <w:left w:val="none" w:sz="0" w:space="0" w:color="auto"/>
            <w:bottom w:val="none" w:sz="0" w:space="0" w:color="auto"/>
            <w:right w:val="none" w:sz="0" w:space="0" w:color="auto"/>
          </w:divBdr>
        </w:div>
        <w:div w:id="2009600355">
          <w:marLeft w:val="0"/>
          <w:marRight w:val="0"/>
          <w:marTop w:val="0"/>
          <w:marBottom w:val="0"/>
          <w:divBdr>
            <w:top w:val="none" w:sz="0" w:space="0" w:color="auto"/>
            <w:left w:val="none" w:sz="0" w:space="0" w:color="auto"/>
            <w:bottom w:val="none" w:sz="0" w:space="0" w:color="auto"/>
            <w:right w:val="none" w:sz="0" w:space="0" w:color="auto"/>
          </w:divBdr>
        </w:div>
        <w:div w:id="2012096727">
          <w:marLeft w:val="0"/>
          <w:marRight w:val="0"/>
          <w:marTop w:val="0"/>
          <w:marBottom w:val="0"/>
          <w:divBdr>
            <w:top w:val="none" w:sz="0" w:space="0" w:color="auto"/>
            <w:left w:val="none" w:sz="0" w:space="0" w:color="auto"/>
            <w:bottom w:val="none" w:sz="0" w:space="0" w:color="auto"/>
            <w:right w:val="none" w:sz="0" w:space="0" w:color="auto"/>
          </w:divBdr>
        </w:div>
        <w:div w:id="2090301366">
          <w:marLeft w:val="0"/>
          <w:marRight w:val="0"/>
          <w:marTop w:val="0"/>
          <w:marBottom w:val="0"/>
          <w:divBdr>
            <w:top w:val="none" w:sz="0" w:space="0" w:color="auto"/>
            <w:left w:val="none" w:sz="0" w:space="0" w:color="auto"/>
            <w:bottom w:val="none" w:sz="0" w:space="0" w:color="auto"/>
            <w:right w:val="none" w:sz="0" w:space="0" w:color="auto"/>
          </w:divBdr>
        </w:div>
      </w:divsChild>
    </w:div>
    <w:div w:id="270480468">
      <w:bodyDiv w:val="1"/>
      <w:marLeft w:val="0"/>
      <w:marRight w:val="0"/>
      <w:marTop w:val="0"/>
      <w:marBottom w:val="0"/>
      <w:divBdr>
        <w:top w:val="none" w:sz="0" w:space="0" w:color="auto"/>
        <w:left w:val="none" w:sz="0" w:space="0" w:color="auto"/>
        <w:bottom w:val="none" w:sz="0" w:space="0" w:color="auto"/>
        <w:right w:val="none" w:sz="0" w:space="0" w:color="auto"/>
      </w:divBdr>
    </w:div>
    <w:div w:id="312567992">
      <w:bodyDiv w:val="1"/>
      <w:marLeft w:val="0"/>
      <w:marRight w:val="0"/>
      <w:marTop w:val="0"/>
      <w:marBottom w:val="0"/>
      <w:divBdr>
        <w:top w:val="none" w:sz="0" w:space="0" w:color="auto"/>
        <w:left w:val="none" w:sz="0" w:space="0" w:color="auto"/>
        <w:bottom w:val="none" w:sz="0" w:space="0" w:color="auto"/>
        <w:right w:val="none" w:sz="0" w:space="0" w:color="auto"/>
      </w:divBdr>
    </w:div>
    <w:div w:id="338191766">
      <w:bodyDiv w:val="1"/>
      <w:marLeft w:val="0"/>
      <w:marRight w:val="0"/>
      <w:marTop w:val="0"/>
      <w:marBottom w:val="0"/>
      <w:divBdr>
        <w:top w:val="none" w:sz="0" w:space="0" w:color="auto"/>
        <w:left w:val="none" w:sz="0" w:space="0" w:color="auto"/>
        <w:bottom w:val="none" w:sz="0" w:space="0" w:color="auto"/>
        <w:right w:val="none" w:sz="0" w:space="0" w:color="auto"/>
      </w:divBdr>
    </w:div>
    <w:div w:id="338778561">
      <w:bodyDiv w:val="1"/>
      <w:marLeft w:val="0"/>
      <w:marRight w:val="0"/>
      <w:marTop w:val="0"/>
      <w:marBottom w:val="0"/>
      <w:divBdr>
        <w:top w:val="none" w:sz="0" w:space="0" w:color="auto"/>
        <w:left w:val="none" w:sz="0" w:space="0" w:color="auto"/>
        <w:bottom w:val="none" w:sz="0" w:space="0" w:color="auto"/>
        <w:right w:val="none" w:sz="0" w:space="0" w:color="auto"/>
      </w:divBdr>
    </w:div>
    <w:div w:id="357396764">
      <w:bodyDiv w:val="1"/>
      <w:marLeft w:val="0"/>
      <w:marRight w:val="0"/>
      <w:marTop w:val="0"/>
      <w:marBottom w:val="0"/>
      <w:divBdr>
        <w:top w:val="none" w:sz="0" w:space="0" w:color="auto"/>
        <w:left w:val="none" w:sz="0" w:space="0" w:color="auto"/>
        <w:bottom w:val="none" w:sz="0" w:space="0" w:color="auto"/>
        <w:right w:val="none" w:sz="0" w:space="0" w:color="auto"/>
      </w:divBdr>
    </w:div>
    <w:div w:id="389378409">
      <w:bodyDiv w:val="1"/>
      <w:marLeft w:val="0"/>
      <w:marRight w:val="0"/>
      <w:marTop w:val="0"/>
      <w:marBottom w:val="0"/>
      <w:divBdr>
        <w:top w:val="none" w:sz="0" w:space="0" w:color="auto"/>
        <w:left w:val="none" w:sz="0" w:space="0" w:color="auto"/>
        <w:bottom w:val="none" w:sz="0" w:space="0" w:color="auto"/>
        <w:right w:val="none" w:sz="0" w:space="0" w:color="auto"/>
      </w:divBdr>
    </w:div>
    <w:div w:id="421608000">
      <w:bodyDiv w:val="1"/>
      <w:marLeft w:val="0"/>
      <w:marRight w:val="0"/>
      <w:marTop w:val="0"/>
      <w:marBottom w:val="0"/>
      <w:divBdr>
        <w:top w:val="none" w:sz="0" w:space="0" w:color="auto"/>
        <w:left w:val="none" w:sz="0" w:space="0" w:color="auto"/>
        <w:bottom w:val="none" w:sz="0" w:space="0" w:color="auto"/>
        <w:right w:val="none" w:sz="0" w:space="0" w:color="auto"/>
      </w:divBdr>
    </w:div>
    <w:div w:id="512571293">
      <w:bodyDiv w:val="1"/>
      <w:marLeft w:val="0"/>
      <w:marRight w:val="0"/>
      <w:marTop w:val="0"/>
      <w:marBottom w:val="0"/>
      <w:divBdr>
        <w:top w:val="none" w:sz="0" w:space="0" w:color="auto"/>
        <w:left w:val="none" w:sz="0" w:space="0" w:color="auto"/>
        <w:bottom w:val="none" w:sz="0" w:space="0" w:color="auto"/>
        <w:right w:val="none" w:sz="0" w:space="0" w:color="auto"/>
      </w:divBdr>
    </w:div>
    <w:div w:id="560025332">
      <w:bodyDiv w:val="1"/>
      <w:marLeft w:val="0"/>
      <w:marRight w:val="0"/>
      <w:marTop w:val="0"/>
      <w:marBottom w:val="0"/>
      <w:divBdr>
        <w:top w:val="none" w:sz="0" w:space="0" w:color="auto"/>
        <w:left w:val="none" w:sz="0" w:space="0" w:color="auto"/>
        <w:bottom w:val="none" w:sz="0" w:space="0" w:color="auto"/>
        <w:right w:val="none" w:sz="0" w:space="0" w:color="auto"/>
      </w:divBdr>
    </w:div>
    <w:div w:id="570239232">
      <w:bodyDiv w:val="1"/>
      <w:marLeft w:val="0"/>
      <w:marRight w:val="0"/>
      <w:marTop w:val="0"/>
      <w:marBottom w:val="0"/>
      <w:divBdr>
        <w:top w:val="none" w:sz="0" w:space="0" w:color="auto"/>
        <w:left w:val="none" w:sz="0" w:space="0" w:color="auto"/>
        <w:bottom w:val="none" w:sz="0" w:space="0" w:color="auto"/>
        <w:right w:val="none" w:sz="0" w:space="0" w:color="auto"/>
      </w:divBdr>
    </w:div>
    <w:div w:id="585652404">
      <w:bodyDiv w:val="1"/>
      <w:marLeft w:val="0"/>
      <w:marRight w:val="0"/>
      <w:marTop w:val="0"/>
      <w:marBottom w:val="0"/>
      <w:divBdr>
        <w:top w:val="none" w:sz="0" w:space="0" w:color="auto"/>
        <w:left w:val="none" w:sz="0" w:space="0" w:color="auto"/>
        <w:bottom w:val="none" w:sz="0" w:space="0" w:color="auto"/>
        <w:right w:val="none" w:sz="0" w:space="0" w:color="auto"/>
      </w:divBdr>
    </w:div>
    <w:div w:id="596640180">
      <w:bodyDiv w:val="1"/>
      <w:marLeft w:val="0"/>
      <w:marRight w:val="0"/>
      <w:marTop w:val="0"/>
      <w:marBottom w:val="0"/>
      <w:divBdr>
        <w:top w:val="none" w:sz="0" w:space="0" w:color="auto"/>
        <w:left w:val="none" w:sz="0" w:space="0" w:color="auto"/>
        <w:bottom w:val="none" w:sz="0" w:space="0" w:color="auto"/>
        <w:right w:val="none" w:sz="0" w:space="0" w:color="auto"/>
      </w:divBdr>
    </w:div>
    <w:div w:id="604701324">
      <w:bodyDiv w:val="1"/>
      <w:marLeft w:val="0"/>
      <w:marRight w:val="0"/>
      <w:marTop w:val="0"/>
      <w:marBottom w:val="0"/>
      <w:divBdr>
        <w:top w:val="none" w:sz="0" w:space="0" w:color="auto"/>
        <w:left w:val="none" w:sz="0" w:space="0" w:color="auto"/>
        <w:bottom w:val="none" w:sz="0" w:space="0" w:color="auto"/>
        <w:right w:val="none" w:sz="0" w:space="0" w:color="auto"/>
      </w:divBdr>
    </w:div>
    <w:div w:id="616372440">
      <w:bodyDiv w:val="1"/>
      <w:marLeft w:val="0"/>
      <w:marRight w:val="0"/>
      <w:marTop w:val="0"/>
      <w:marBottom w:val="0"/>
      <w:divBdr>
        <w:top w:val="none" w:sz="0" w:space="0" w:color="auto"/>
        <w:left w:val="none" w:sz="0" w:space="0" w:color="auto"/>
        <w:bottom w:val="none" w:sz="0" w:space="0" w:color="auto"/>
        <w:right w:val="none" w:sz="0" w:space="0" w:color="auto"/>
      </w:divBdr>
    </w:div>
    <w:div w:id="657001556">
      <w:bodyDiv w:val="1"/>
      <w:marLeft w:val="0"/>
      <w:marRight w:val="0"/>
      <w:marTop w:val="0"/>
      <w:marBottom w:val="0"/>
      <w:divBdr>
        <w:top w:val="none" w:sz="0" w:space="0" w:color="auto"/>
        <w:left w:val="none" w:sz="0" w:space="0" w:color="auto"/>
        <w:bottom w:val="none" w:sz="0" w:space="0" w:color="auto"/>
        <w:right w:val="none" w:sz="0" w:space="0" w:color="auto"/>
      </w:divBdr>
    </w:div>
    <w:div w:id="762148592">
      <w:bodyDiv w:val="1"/>
      <w:marLeft w:val="0"/>
      <w:marRight w:val="0"/>
      <w:marTop w:val="0"/>
      <w:marBottom w:val="0"/>
      <w:divBdr>
        <w:top w:val="none" w:sz="0" w:space="0" w:color="auto"/>
        <w:left w:val="none" w:sz="0" w:space="0" w:color="auto"/>
        <w:bottom w:val="none" w:sz="0" w:space="0" w:color="auto"/>
        <w:right w:val="none" w:sz="0" w:space="0" w:color="auto"/>
      </w:divBdr>
    </w:div>
    <w:div w:id="774448261">
      <w:bodyDiv w:val="1"/>
      <w:marLeft w:val="0"/>
      <w:marRight w:val="0"/>
      <w:marTop w:val="0"/>
      <w:marBottom w:val="0"/>
      <w:divBdr>
        <w:top w:val="none" w:sz="0" w:space="0" w:color="auto"/>
        <w:left w:val="none" w:sz="0" w:space="0" w:color="auto"/>
        <w:bottom w:val="none" w:sz="0" w:space="0" w:color="auto"/>
        <w:right w:val="none" w:sz="0" w:space="0" w:color="auto"/>
      </w:divBdr>
    </w:div>
    <w:div w:id="811098013">
      <w:bodyDiv w:val="1"/>
      <w:marLeft w:val="0"/>
      <w:marRight w:val="0"/>
      <w:marTop w:val="0"/>
      <w:marBottom w:val="0"/>
      <w:divBdr>
        <w:top w:val="none" w:sz="0" w:space="0" w:color="auto"/>
        <w:left w:val="none" w:sz="0" w:space="0" w:color="auto"/>
        <w:bottom w:val="none" w:sz="0" w:space="0" w:color="auto"/>
        <w:right w:val="none" w:sz="0" w:space="0" w:color="auto"/>
      </w:divBdr>
    </w:div>
    <w:div w:id="883098690">
      <w:bodyDiv w:val="1"/>
      <w:marLeft w:val="0"/>
      <w:marRight w:val="0"/>
      <w:marTop w:val="0"/>
      <w:marBottom w:val="0"/>
      <w:divBdr>
        <w:top w:val="none" w:sz="0" w:space="0" w:color="auto"/>
        <w:left w:val="none" w:sz="0" w:space="0" w:color="auto"/>
        <w:bottom w:val="none" w:sz="0" w:space="0" w:color="auto"/>
        <w:right w:val="none" w:sz="0" w:space="0" w:color="auto"/>
      </w:divBdr>
      <w:divsChild>
        <w:div w:id="26833304">
          <w:marLeft w:val="0"/>
          <w:marRight w:val="0"/>
          <w:marTop w:val="0"/>
          <w:marBottom w:val="0"/>
          <w:divBdr>
            <w:top w:val="none" w:sz="0" w:space="0" w:color="auto"/>
            <w:left w:val="none" w:sz="0" w:space="0" w:color="auto"/>
            <w:bottom w:val="none" w:sz="0" w:space="0" w:color="auto"/>
            <w:right w:val="none" w:sz="0" w:space="0" w:color="auto"/>
          </w:divBdr>
        </w:div>
        <w:div w:id="49227733">
          <w:marLeft w:val="0"/>
          <w:marRight w:val="0"/>
          <w:marTop w:val="0"/>
          <w:marBottom w:val="0"/>
          <w:divBdr>
            <w:top w:val="none" w:sz="0" w:space="0" w:color="auto"/>
            <w:left w:val="none" w:sz="0" w:space="0" w:color="auto"/>
            <w:bottom w:val="none" w:sz="0" w:space="0" w:color="auto"/>
            <w:right w:val="none" w:sz="0" w:space="0" w:color="auto"/>
          </w:divBdr>
        </w:div>
        <w:div w:id="94252358">
          <w:marLeft w:val="0"/>
          <w:marRight w:val="0"/>
          <w:marTop w:val="0"/>
          <w:marBottom w:val="0"/>
          <w:divBdr>
            <w:top w:val="none" w:sz="0" w:space="0" w:color="auto"/>
            <w:left w:val="none" w:sz="0" w:space="0" w:color="auto"/>
            <w:bottom w:val="none" w:sz="0" w:space="0" w:color="auto"/>
            <w:right w:val="none" w:sz="0" w:space="0" w:color="auto"/>
          </w:divBdr>
        </w:div>
        <w:div w:id="151338809">
          <w:marLeft w:val="0"/>
          <w:marRight w:val="0"/>
          <w:marTop w:val="0"/>
          <w:marBottom w:val="0"/>
          <w:divBdr>
            <w:top w:val="none" w:sz="0" w:space="0" w:color="auto"/>
            <w:left w:val="none" w:sz="0" w:space="0" w:color="auto"/>
            <w:bottom w:val="none" w:sz="0" w:space="0" w:color="auto"/>
            <w:right w:val="none" w:sz="0" w:space="0" w:color="auto"/>
          </w:divBdr>
        </w:div>
        <w:div w:id="207880742">
          <w:marLeft w:val="0"/>
          <w:marRight w:val="0"/>
          <w:marTop w:val="0"/>
          <w:marBottom w:val="0"/>
          <w:divBdr>
            <w:top w:val="none" w:sz="0" w:space="0" w:color="auto"/>
            <w:left w:val="none" w:sz="0" w:space="0" w:color="auto"/>
            <w:bottom w:val="none" w:sz="0" w:space="0" w:color="auto"/>
            <w:right w:val="none" w:sz="0" w:space="0" w:color="auto"/>
          </w:divBdr>
        </w:div>
        <w:div w:id="243881670">
          <w:marLeft w:val="0"/>
          <w:marRight w:val="0"/>
          <w:marTop w:val="0"/>
          <w:marBottom w:val="0"/>
          <w:divBdr>
            <w:top w:val="none" w:sz="0" w:space="0" w:color="auto"/>
            <w:left w:val="none" w:sz="0" w:space="0" w:color="auto"/>
            <w:bottom w:val="none" w:sz="0" w:space="0" w:color="auto"/>
            <w:right w:val="none" w:sz="0" w:space="0" w:color="auto"/>
          </w:divBdr>
        </w:div>
        <w:div w:id="277183523">
          <w:marLeft w:val="0"/>
          <w:marRight w:val="0"/>
          <w:marTop w:val="0"/>
          <w:marBottom w:val="0"/>
          <w:divBdr>
            <w:top w:val="none" w:sz="0" w:space="0" w:color="auto"/>
            <w:left w:val="none" w:sz="0" w:space="0" w:color="auto"/>
            <w:bottom w:val="none" w:sz="0" w:space="0" w:color="auto"/>
            <w:right w:val="none" w:sz="0" w:space="0" w:color="auto"/>
          </w:divBdr>
        </w:div>
        <w:div w:id="345601591">
          <w:marLeft w:val="0"/>
          <w:marRight w:val="0"/>
          <w:marTop w:val="0"/>
          <w:marBottom w:val="0"/>
          <w:divBdr>
            <w:top w:val="none" w:sz="0" w:space="0" w:color="auto"/>
            <w:left w:val="none" w:sz="0" w:space="0" w:color="auto"/>
            <w:bottom w:val="none" w:sz="0" w:space="0" w:color="auto"/>
            <w:right w:val="none" w:sz="0" w:space="0" w:color="auto"/>
          </w:divBdr>
        </w:div>
        <w:div w:id="364141064">
          <w:marLeft w:val="0"/>
          <w:marRight w:val="0"/>
          <w:marTop w:val="0"/>
          <w:marBottom w:val="0"/>
          <w:divBdr>
            <w:top w:val="none" w:sz="0" w:space="0" w:color="auto"/>
            <w:left w:val="none" w:sz="0" w:space="0" w:color="auto"/>
            <w:bottom w:val="none" w:sz="0" w:space="0" w:color="auto"/>
            <w:right w:val="none" w:sz="0" w:space="0" w:color="auto"/>
          </w:divBdr>
        </w:div>
        <w:div w:id="432089703">
          <w:marLeft w:val="0"/>
          <w:marRight w:val="0"/>
          <w:marTop w:val="0"/>
          <w:marBottom w:val="0"/>
          <w:divBdr>
            <w:top w:val="none" w:sz="0" w:space="0" w:color="auto"/>
            <w:left w:val="none" w:sz="0" w:space="0" w:color="auto"/>
            <w:bottom w:val="none" w:sz="0" w:space="0" w:color="auto"/>
            <w:right w:val="none" w:sz="0" w:space="0" w:color="auto"/>
          </w:divBdr>
        </w:div>
        <w:div w:id="451704385">
          <w:marLeft w:val="0"/>
          <w:marRight w:val="0"/>
          <w:marTop w:val="0"/>
          <w:marBottom w:val="0"/>
          <w:divBdr>
            <w:top w:val="none" w:sz="0" w:space="0" w:color="auto"/>
            <w:left w:val="none" w:sz="0" w:space="0" w:color="auto"/>
            <w:bottom w:val="none" w:sz="0" w:space="0" w:color="auto"/>
            <w:right w:val="none" w:sz="0" w:space="0" w:color="auto"/>
          </w:divBdr>
        </w:div>
        <w:div w:id="612175694">
          <w:marLeft w:val="0"/>
          <w:marRight w:val="0"/>
          <w:marTop w:val="0"/>
          <w:marBottom w:val="0"/>
          <w:divBdr>
            <w:top w:val="none" w:sz="0" w:space="0" w:color="auto"/>
            <w:left w:val="none" w:sz="0" w:space="0" w:color="auto"/>
            <w:bottom w:val="none" w:sz="0" w:space="0" w:color="auto"/>
            <w:right w:val="none" w:sz="0" w:space="0" w:color="auto"/>
          </w:divBdr>
        </w:div>
        <w:div w:id="738789186">
          <w:marLeft w:val="0"/>
          <w:marRight w:val="0"/>
          <w:marTop w:val="0"/>
          <w:marBottom w:val="0"/>
          <w:divBdr>
            <w:top w:val="none" w:sz="0" w:space="0" w:color="auto"/>
            <w:left w:val="none" w:sz="0" w:space="0" w:color="auto"/>
            <w:bottom w:val="none" w:sz="0" w:space="0" w:color="auto"/>
            <w:right w:val="none" w:sz="0" w:space="0" w:color="auto"/>
          </w:divBdr>
        </w:div>
        <w:div w:id="801768549">
          <w:marLeft w:val="0"/>
          <w:marRight w:val="0"/>
          <w:marTop w:val="0"/>
          <w:marBottom w:val="0"/>
          <w:divBdr>
            <w:top w:val="none" w:sz="0" w:space="0" w:color="auto"/>
            <w:left w:val="none" w:sz="0" w:space="0" w:color="auto"/>
            <w:bottom w:val="none" w:sz="0" w:space="0" w:color="auto"/>
            <w:right w:val="none" w:sz="0" w:space="0" w:color="auto"/>
          </w:divBdr>
        </w:div>
        <w:div w:id="807748583">
          <w:marLeft w:val="0"/>
          <w:marRight w:val="0"/>
          <w:marTop w:val="0"/>
          <w:marBottom w:val="0"/>
          <w:divBdr>
            <w:top w:val="none" w:sz="0" w:space="0" w:color="auto"/>
            <w:left w:val="none" w:sz="0" w:space="0" w:color="auto"/>
            <w:bottom w:val="none" w:sz="0" w:space="0" w:color="auto"/>
            <w:right w:val="none" w:sz="0" w:space="0" w:color="auto"/>
          </w:divBdr>
        </w:div>
        <w:div w:id="926306755">
          <w:marLeft w:val="0"/>
          <w:marRight w:val="0"/>
          <w:marTop w:val="0"/>
          <w:marBottom w:val="0"/>
          <w:divBdr>
            <w:top w:val="none" w:sz="0" w:space="0" w:color="auto"/>
            <w:left w:val="none" w:sz="0" w:space="0" w:color="auto"/>
            <w:bottom w:val="none" w:sz="0" w:space="0" w:color="auto"/>
            <w:right w:val="none" w:sz="0" w:space="0" w:color="auto"/>
          </w:divBdr>
        </w:div>
        <w:div w:id="975259881">
          <w:marLeft w:val="0"/>
          <w:marRight w:val="0"/>
          <w:marTop w:val="0"/>
          <w:marBottom w:val="0"/>
          <w:divBdr>
            <w:top w:val="none" w:sz="0" w:space="0" w:color="auto"/>
            <w:left w:val="none" w:sz="0" w:space="0" w:color="auto"/>
            <w:bottom w:val="none" w:sz="0" w:space="0" w:color="auto"/>
            <w:right w:val="none" w:sz="0" w:space="0" w:color="auto"/>
          </w:divBdr>
        </w:div>
        <w:div w:id="1021712058">
          <w:marLeft w:val="0"/>
          <w:marRight w:val="0"/>
          <w:marTop w:val="0"/>
          <w:marBottom w:val="0"/>
          <w:divBdr>
            <w:top w:val="none" w:sz="0" w:space="0" w:color="auto"/>
            <w:left w:val="none" w:sz="0" w:space="0" w:color="auto"/>
            <w:bottom w:val="none" w:sz="0" w:space="0" w:color="auto"/>
            <w:right w:val="none" w:sz="0" w:space="0" w:color="auto"/>
          </w:divBdr>
        </w:div>
        <w:div w:id="1098135339">
          <w:marLeft w:val="0"/>
          <w:marRight w:val="0"/>
          <w:marTop w:val="0"/>
          <w:marBottom w:val="0"/>
          <w:divBdr>
            <w:top w:val="none" w:sz="0" w:space="0" w:color="auto"/>
            <w:left w:val="none" w:sz="0" w:space="0" w:color="auto"/>
            <w:bottom w:val="none" w:sz="0" w:space="0" w:color="auto"/>
            <w:right w:val="none" w:sz="0" w:space="0" w:color="auto"/>
          </w:divBdr>
        </w:div>
        <w:div w:id="1121336908">
          <w:marLeft w:val="0"/>
          <w:marRight w:val="0"/>
          <w:marTop w:val="0"/>
          <w:marBottom w:val="0"/>
          <w:divBdr>
            <w:top w:val="none" w:sz="0" w:space="0" w:color="auto"/>
            <w:left w:val="none" w:sz="0" w:space="0" w:color="auto"/>
            <w:bottom w:val="none" w:sz="0" w:space="0" w:color="auto"/>
            <w:right w:val="none" w:sz="0" w:space="0" w:color="auto"/>
          </w:divBdr>
        </w:div>
        <w:div w:id="1205171615">
          <w:marLeft w:val="0"/>
          <w:marRight w:val="0"/>
          <w:marTop w:val="0"/>
          <w:marBottom w:val="0"/>
          <w:divBdr>
            <w:top w:val="none" w:sz="0" w:space="0" w:color="auto"/>
            <w:left w:val="none" w:sz="0" w:space="0" w:color="auto"/>
            <w:bottom w:val="none" w:sz="0" w:space="0" w:color="auto"/>
            <w:right w:val="none" w:sz="0" w:space="0" w:color="auto"/>
          </w:divBdr>
        </w:div>
        <w:div w:id="1313831447">
          <w:marLeft w:val="0"/>
          <w:marRight w:val="0"/>
          <w:marTop w:val="0"/>
          <w:marBottom w:val="0"/>
          <w:divBdr>
            <w:top w:val="none" w:sz="0" w:space="0" w:color="auto"/>
            <w:left w:val="none" w:sz="0" w:space="0" w:color="auto"/>
            <w:bottom w:val="none" w:sz="0" w:space="0" w:color="auto"/>
            <w:right w:val="none" w:sz="0" w:space="0" w:color="auto"/>
          </w:divBdr>
        </w:div>
        <w:div w:id="1440760848">
          <w:marLeft w:val="0"/>
          <w:marRight w:val="0"/>
          <w:marTop w:val="0"/>
          <w:marBottom w:val="0"/>
          <w:divBdr>
            <w:top w:val="none" w:sz="0" w:space="0" w:color="auto"/>
            <w:left w:val="none" w:sz="0" w:space="0" w:color="auto"/>
            <w:bottom w:val="none" w:sz="0" w:space="0" w:color="auto"/>
            <w:right w:val="none" w:sz="0" w:space="0" w:color="auto"/>
          </w:divBdr>
        </w:div>
        <w:div w:id="1591305327">
          <w:marLeft w:val="0"/>
          <w:marRight w:val="0"/>
          <w:marTop w:val="0"/>
          <w:marBottom w:val="0"/>
          <w:divBdr>
            <w:top w:val="none" w:sz="0" w:space="0" w:color="auto"/>
            <w:left w:val="none" w:sz="0" w:space="0" w:color="auto"/>
            <w:bottom w:val="none" w:sz="0" w:space="0" w:color="auto"/>
            <w:right w:val="none" w:sz="0" w:space="0" w:color="auto"/>
          </w:divBdr>
        </w:div>
        <w:div w:id="1739549406">
          <w:marLeft w:val="0"/>
          <w:marRight w:val="0"/>
          <w:marTop w:val="0"/>
          <w:marBottom w:val="0"/>
          <w:divBdr>
            <w:top w:val="none" w:sz="0" w:space="0" w:color="auto"/>
            <w:left w:val="none" w:sz="0" w:space="0" w:color="auto"/>
            <w:bottom w:val="none" w:sz="0" w:space="0" w:color="auto"/>
            <w:right w:val="none" w:sz="0" w:space="0" w:color="auto"/>
          </w:divBdr>
        </w:div>
        <w:div w:id="1789353199">
          <w:marLeft w:val="0"/>
          <w:marRight w:val="0"/>
          <w:marTop w:val="0"/>
          <w:marBottom w:val="0"/>
          <w:divBdr>
            <w:top w:val="none" w:sz="0" w:space="0" w:color="auto"/>
            <w:left w:val="none" w:sz="0" w:space="0" w:color="auto"/>
            <w:bottom w:val="none" w:sz="0" w:space="0" w:color="auto"/>
            <w:right w:val="none" w:sz="0" w:space="0" w:color="auto"/>
          </w:divBdr>
        </w:div>
        <w:div w:id="1795369365">
          <w:marLeft w:val="0"/>
          <w:marRight w:val="0"/>
          <w:marTop w:val="0"/>
          <w:marBottom w:val="0"/>
          <w:divBdr>
            <w:top w:val="none" w:sz="0" w:space="0" w:color="auto"/>
            <w:left w:val="none" w:sz="0" w:space="0" w:color="auto"/>
            <w:bottom w:val="none" w:sz="0" w:space="0" w:color="auto"/>
            <w:right w:val="none" w:sz="0" w:space="0" w:color="auto"/>
          </w:divBdr>
        </w:div>
        <w:div w:id="1843618462">
          <w:marLeft w:val="0"/>
          <w:marRight w:val="0"/>
          <w:marTop w:val="0"/>
          <w:marBottom w:val="0"/>
          <w:divBdr>
            <w:top w:val="none" w:sz="0" w:space="0" w:color="auto"/>
            <w:left w:val="none" w:sz="0" w:space="0" w:color="auto"/>
            <w:bottom w:val="none" w:sz="0" w:space="0" w:color="auto"/>
            <w:right w:val="none" w:sz="0" w:space="0" w:color="auto"/>
          </w:divBdr>
        </w:div>
        <w:div w:id="1920361289">
          <w:marLeft w:val="0"/>
          <w:marRight w:val="0"/>
          <w:marTop w:val="0"/>
          <w:marBottom w:val="0"/>
          <w:divBdr>
            <w:top w:val="none" w:sz="0" w:space="0" w:color="auto"/>
            <w:left w:val="none" w:sz="0" w:space="0" w:color="auto"/>
            <w:bottom w:val="none" w:sz="0" w:space="0" w:color="auto"/>
            <w:right w:val="none" w:sz="0" w:space="0" w:color="auto"/>
          </w:divBdr>
        </w:div>
        <w:div w:id="2017876447">
          <w:marLeft w:val="0"/>
          <w:marRight w:val="0"/>
          <w:marTop w:val="0"/>
          <w:marBottom w:val="0"/>
          <w:divBdr>
            <w:top w:val="none" w:sz="0" w:space="0" w:color="auto"/>
            <w:left w:val="none" w:sz="0" w:space="0" w:color="auto"/>
            <w:bottom w:val="none" w:sz="0" w:space="0" w:color="auto"/>
            <w:right w:val="none" w:sz="0" w:space="0" w:color="auto"/>
          </w:divBdr>
        </w:div>
        <w:div w:id="2030838135">
          <w:marLeft w:val="0"/>
          <w:marRight w:val="0"/>
          <w:marTop w:val="0"/>
          <w:marBottom w:val="0"/>
          <w:divBdr>
            <w:top w:val="none" w:sz="0" w:space="0" w:color="auto"/>
            <w:left w:val="none" w:sz="0" w:space="0" w:color="auto"/>
            <w:bottom w:val="none" w:sz="0" w:space="0" w:color="auto"/>
            <w:right w:val="none" w:sz="0" w:space="0" w:color="auto"/>
          </w:divBdr>
        </w:div>
        <w:div w:id="2030980749">
          <w:marLeft w:val="0"/>
          <w:marRight w:val="0"/>
          <w:marTop w:val="0"/>
          <w:marBottom w:val="0"/>
          <w:divBdr>
            <w:top w:val="none" w:sz="0" w:space="0" w:color="auto"/>
            <w:left w:val="none" w:sz="0" w:space="0" w:color="auto"/>
            <w:bottom w:val="none" w:sz="0" w:space="0" w:color="auto"/>
            <w:right w:val="none" w:sz="0" w:space="0" w:color="auto"/>
          </w:divBdr>
        </w:div>
        <w:div w:id="2037583993">
          <w:marLeft w:val="0"/>
          <w:marRight w:val="0"/>
          <w:marTop w:val="0"/>
          <w:marBottom w:val="0"/>
          <w:divBdr>
            <w:top w:val="none" w:sz="0" w:space="0" w:color="auto"/>
            <w:left w:val="none" w:sz="0" w:space="0" w:color="auto"/>
            <w:bottom w:val="none" w:sz="0" w:space="0" w:color="auto"/>
            <w:right w:val="none" w:sz="0" w:space="0" w:color="auto"/>
          </w:divBdr>
        </w:div>
        <w:div w:id="2041464864">
          <w:marLeft w:val="0"/>
          <w:marRight w:val="0"/>
          <w:marTop w:val="0"/>
          <w:marBottom w:val="0"/>
          <w:divBdr>
            <w:top w:val="none" w:sz="0" w:space="0" w:color="auto"/>
            <w:left w:val="none" w:sz="0" w:space="0" w:color="auto"/>
            <w:bottom w:val="none" w:sz="0" w:space="0" w:color="auto"/>
            <w:right w:val="none" w:sz="0" w:space="0" w:color="auto"/>
          </w:divBdr>
        </w:div>
        <w:div w:id="2083091125">
          <w:marLeft w:val="0"/>
          <w:marRight w:val="0"/>
          <w:marTop w:val="0"/>
          <w:marBottom w:val="0"/>
          <w:divBdr>
            <w:top w:val="none" w:sz="0" w:space="0" w:color="auto"/>
            <w:left w:val="none" w:sz="0" w:space="0" w:color="auto"/>
            <w:bottom w:val="none" w:sz="0" w:space="0" w:color="auto"/>
            <w:right w:val="none" w:sz="0" w:space="0" w:color="auto"/>
          </w:divBdr>
        </w:div>
      </w:divsChild>
    </w:div>
    <w:div w:id="904146288">
      <w:bodyDiv w:val="1"/>
      <w:marLeft w:val="0"/>
      <w:marRight w:val="0"/>
      <w:marTop w:val="0"/>
      <w:marBottom w:val="0"/>
      <w:divBdr>
        <w:top w:val="none" w:sz="0" w:space="0" w:color="auto"/>
        <w:left w:val="none" w:sz="0" w:space="0" w:color="auto"/>
        <w:bottom w:val="none" w:sz="0" w:space="0" w:color="auto"/>
        <w:right w:val="none" w:sz="0" w:space="0" w:color="auto"/>
      </w:divBdr>
    </w:div>
    <w:div w:id="918372196">
      <w:bodyDiv w:val="1"/>
      <w:marLeft w:val="0"/>
      <w:marRight w:val="0"/>
      <w:marTop w:val="0"/>
      <w:marBottom w:val="0"/>
      <w:divBdr>
        <w:top w:val="none" w:sz="0" w:space="0" w:color="auto"/>
        <w:left w:val="none" w:sz="0" w:space="0" w:color="auto"/>
        <w:bottom w:val="none" w:sz="0" w:space="0" w:color="auto"/>
        <w:right w:val="none" w:sz="0" w:space="0" w:color="auto"/>
      </w:divBdr>
      <w:divsChild>
        <w:div w:id="664742102">
          <w:marLeft w:val="0"/>
          <w:marRight w:val="0"/>
          <w:marTop w:val="0"/>
          <w:marBottom w:val="200"/>
          <w:divBdr>
            <w:top w:val="none" w:sz="0" w:space="0" w:color="auto"/>
            <w:left w:val="none" w:sz="0" w:space="0" w:color="auto"/>
            <w:bottom w:val="none" w:sz="0" w:space="0" w:color="auto"/>
            <w:right w:val="none" w:sz="0" w:space="0" w:color="auto"/>
          </w:divBdr>
        </w:div>
        <w:div w:id="1067143563">
          <w:marLeft w:val="0"/>
          <w:marRight w:val="0"/>
          <w:marTop w:val="0"/>
          <w:marBottom w:val="0"/>
          <w:divBdr>
            <w:top w:val="none" w:sz="0" w:space="0" w:color="auto"/>
            <w:left w:val="none" w:sz="0" w:space="0" w:color="auto"/>
            <w:bottom w:val="none" w:sz="0" w:space="0" w:color="auto"/>
            <w:right w:val="none" w:sz="0" w:space="0" w:color="auto"/>
          </w:divBdr>
        </w:div>
        <w:div w:id="1623462184">
          <w:marLeft w:val="0"/>
          <w:marRight w:val="0"/>
          <w:marTop w:val="0"/>
          <w:marBottom w:val="200"/>
          <w:divBdr>
            <w:top w:val="none" w:sz="0" w:space="0" w:color="auto"/>
            <w:left w:val="none" w:sz="0" w:space="0" w:color="auto"/>
            <w:bottom w:val="none" w:sz="0" w:space="0" w:color="auto"/>
            <w:right w:val="none" w:sz="0" w:space="0" w:color="auto"/>
          </w:divBdr>
        </w:div>
      </w:divsChild>
    </w:div>
    <w:div w:id="1041436091">
      <w:bodyDiv w:val="1"/>
      <w:marLeft w:val="0"/>
      <w:marRight w:val="0"/>
      <w:marTop w:val="0"/>
      <w:marBottom w:val="0"/>
      <w:divBdr>
        <w:top w:val="none" w:sz="0" w:space="0" w:color="auto"/>
        <w:left w:val="none" w:sz="0" w:space="0" w:color="auto"/>
        <w:bottom w:val="none" w:sz="0" w:space="0" w:color="auto"/>
        <w:right w:val="none" w:sz="0" w:space="0" w:color="auto"/>
      </w:divBdr>
    </w:div>
    <w:div w:id="1046562249">
      <w:bodyDiv w:val="1"/>
      <w:marLeft w:val="0"/>
      <w:marRight w:val="0"/>
      <w:marTop w:val="0"/>
      <w:marBottom w:val="0"/>
      <w:divBdr>
        <w:top w:val="none" w:sz="0" w:space="0" w:color="auto"/>
        <w:left w:val="none" w:sz="0" w:space="0" w:color="auto"/>
        <w:bottom w:val="none" w:sz="0" w:space="0" w:color="auto"/>
        <w:right w:val="none" w:sz="0" w:space="0" w:color="auto"/>
      </w:divBdr>
    </w:div>
    <w:div w:id="1062169656">
      <w:bodyDiv w:val="1"/>
      <w:marLeft w:val="0"/>
      <w:marRight w:val="0"/>
      <w:marTop w:val="0"/>
      <w:marBottom w:val="0"/>
      <w:divBdr>
        <w:top w:val="none" w:sz="0" w:space="0" w:color="auto"/>
        <w:left w:val="none" w:sz="0" w:space="0" w:color="auto"/>
        <w:bottom w:val="none" w:sz="0" w:space="0" w:color="auto"/>
        <w:right w:val="none" w:sz="0" w:space="0" w:color="auto"/>
      </w:divBdr>
    </w:div>
    <w:div w:id="1076510876">
      <w:bodyDiv w:val="1"/>
      <w:marLeft w:val="0"/>
      <w:marRight w:val="0"/>
      <w:marTop w:val="0"/>
      <w:marBottom w:val="0"/>
      <w:divBdr>
        <w:top w:val="none" w:sz="0" w:space="0" w:color="auto"/>
        <w:left w:val="none" w:sz="0" w:space="0" w:color="auto"/>
        <w:bottom w:val="none" w:sz="0" w:space="0" w:color="auto"/>
        <w:right w:val="none" w:sz="0" w:space="0" w:color="auto"/>
      </w:divBdr>
    </w:div>
    <w:div w:id="1239747441">
      <w:bodyDiv w:val="1"/>
      <w:marLeft w:val="0"/>
      <w:marRight w:val="0"/>
      <w:marTop w:val="0"/>
      <w:marBottom w:val="0"/>
      <w:divBdr>
        <w:top w:val="none" w:sz="0" w:space="0" w:color="auto"/>
        <w:left w:val="none" w:sz="0" w:space="0" w:color="auto"/>
        <w:bottom w:val="none" w:sz="0" w:space="0" w:color="auto"/>
        <w:right w:val="none" w:sz="0" w:space="0" w:color="auto"/>
      </w:divBdr>
    </w:div>
    <w:div w:id="1359161659">
      <w:bodyDiv w:val="1"/>
      <w:marLeft w:val="0"/>
      <w:marRight w:val="0"/>
      <w:marTop w:val="0"/>
      <w:marBottom w:val="0"/>
      <w:divBdr>
        <w:top w:val="none" w:sz="0" w:space="0" w:color="auto"/>
        <w:left w:val="none" w:sz="0" w:space="0" w:color="auto"/>
        <w:bottom w:val="none" w:sz="0" w:space="0" w:color="auto"/>
        <w:right w:val="none" w:sz="0" w:space="0" w:color="auto"/>
      </w:divBdr>
    </w:div>
    <w:div w:id="1404834724">
      <w:bodyDiv w:val="1"/>
      <w:marLeft w:val="0"/>
      <w:marRight w:val="0"/>
      <w:marTop w:val="0"/>
      <w:marBottom w:val="0"/>
      <w:divBdr>
        <w:top w:val="none" w:sz="0" w:space="0" w:color="auto"/>
        <w:left w:val="none" w:sz="0" w:space="0" w:color="auto"/>
        <w:bottom w:val="none" w:sz="0" w:space="0" w:color="auto"/>
        <w:right w:val="none" w:sz="0" w:space="0" w:color="auto"/>
      </w:divBdr>
    </w:div>
    <w:div w:id="1435903174">
      <w:bodyDiv w:val="1"/>
      <w:marLeft w:val="0"/>
      <w:marRight w:val="0"/>
      <w:marTop w:val="0"/>
      <w:marBottom w:val="0"/>
      <w:divBdr>
        <w:top w:val="none" w:sz="0" w:space="0" w:color="auto"/>
        <w:left w:val="none" w:sz="0" w:space="0" w:color="auto"/>
        <w:bottom w:val="none" w:sz="0" w:space="0" w:color="auto"/>
        <w:right w:val="none" w:sz="0" w:space="0" w:color="auto"/>
      </w:divBdr>
    </w:div>
    <w:div w:id="1466040375">
      <w:bodyDiv w:val="1"/>
      <w:marLeft w:val="0"/>
      <w:marRight w:val="0"/>
      <w:marTop w:val="0"/>
      <w:marBottom w:val="0"/>
      <w:divBdr>
        <w:top w:val="none" w:sz="0" w:space="0" w:color="auto"/>
        <w:left w:val="none" w:sz="0" w:space="0" w:color="auto"/>
        <w:bottom w:val="none" w:sz="0" w:space="0" w:color="auto"/>
        <w:right w:val="none" w:sz="0" w:space="0" w:color="auto"/>
      </w:divBdr>
    </w:div>
    <w:div w:id="1477839915">
      <w:bodyDiv w:val="1"/>
      <w:marLeft w:val="0"/>
      <w:marRight w:val="0"/>
      <w:marTop w:val="0"/>
      <w:marBottom w:val="0"/>
      <w:divBdr>
        <w:top w:val="none" w:sz="0" w:space="0" w:color="auto"/>
        <w:left w:val="none" w:sz="0" w:space="0" w:color="auto"/>
        <w:bottom w:val="none" w:sz="0" w:space="0" w:color="auto"/>
        <w:right w:val="none" w:sz="0" w:space="0" w:color="auto"/>
      </w:divBdr>
    </w:div>
    <w:div w:id="1479808035">
      <w:bodyDiv w:val="1"/>
      <w:marLeft w:val="0"/>
      <w:marRight w:val="0"/>
      <w:marTop w:val="0"/>
      <w:marBottom w:val="0"/>
      <w:divBdr>
        <w:top w:val="none" w:sz="0" w:space="0" w:color="auto"/>
        <w:left w:val="none" w:sz="0" w:space="0" w:color="auto"/>
        <w:bottom w:val="none" w:sz="0" w:space="0" w:color="auto"/>
        <w:right w:val="none" w:sz="0" w:space="0" w:color="auto"/>
      </w:divBdr>
      <w:divsChild>
        <w:div w:id="782580322">
          <w:marLeft w:val="0"/>
          <w:marRight w:val="0"/>
          <w:marTop w:val="0"/>
          <w:marBottom w:val="200"/>
          <w:divBdr>
            <w:top w:val="none" w:sz="0" w:space="0" w:color="auto"/>
            <w:left w:val="none" w:sz="0" w:space="0" w:color="auto"/>
            <w:bottom w:val="none" w:sz="0" w:space="0" w:color="auto"/>
            <w:right w:val="none" w:sz="0" w:space="0" w:color="auto"/>
          </w:divBdr>
        </w:div>
      </w:divsChild>
    </w:div>
    <w:div w:id="1501506099">
      <w:bodyDiv w:val="1"/>
      <w:marLeft w:val="0"/>
      <w:marRight w:val="0"/>
      <w:marTop w:val="0"/>
      <w:marBottom w:val="0"/>
      <w:divBdr>
        <w:top w:val="none" w:sz="0" w:space="0" w:color="auto"/>
        <w:left w:val="none" w:sz="0" w:space="0" w:color="auto"/>
        <w:bottom w:val="none" w:sz="0" w:space="0" w:color="auto"/>
        <w:right w:val="none" w:sz="0" w:space="0" w:color="auto"/>
      </w:divBdr>
    </w:div>
    <w:div w:id="1519851998">
      <w:bodyDiv w:val="1"/>
      <w:marLeft w:val="0"/>
      <w:marRight w:val="0"/>
      <w:marTop w:val="0"/>
      <w:marBottom w:val="0"/>
      <w:divBdr>
        <w:top w:val="none" w:sz="0" w:space="0" w:color="auto"/>
        <w:left w:val="none" w:sz="0" w:space="0" w:color="auto"/>
        <w:bottom w:val="none" w:sz="0" w:space="0" w:color="auto"/>
        <w:right w:val="none" w:sz="0" w:space="0" w:color="auto"/>
      </w:divBdr>
    </w:div>
    <w:div w:id="1534272449">
      <w:bodyDiv w:val="1"/>
      <w:marLeft w:val="0"/>
      <w:marRight w:val="0"/>
      <w:marTop w:val="0"/>
      <w:marBottom w:val="0"/>
      <w:divBdr>
        <w:top w:val="none" w:sz="0" w:space="0" w:color="auto"/>
        <w:left w:val="none" w:sz="0" w:space="0" w:color="auto"/>
        <w:bottom w:val="none" w:sz="0" w:space="0" w:color="auto"/>
        <w:right w:val="none" w:sz="0" w:space="0" w:color="auto"/>
      </w:divBdr>
    </w:div>
    <w:div w:id="1537812494">
      <w:bodyDiv w:val="1"/>
      <w:marLeft w:val="0"/>
      <w:marRight w:val="0"/>
      <w:marTop w:val="0"/>
      <w:marBottom w:val="0"/>
      <w:divBdr>
        <w:top w:val="none" w:sz="0" w:space="0" w:color="auto"/>
        <w:left w:val="none" w:sz="0" w:space="0" w:color="auto"/>
        <w:bottom w:val="none" w:sz="0" w:space="0" w:color="auto"/>
        <w:right w:val="none" w:sz="0" w:space="0" w:color="auto"/>
      </w:divBdr>
    </w:div>
    <w:div w:id="1539393497">
      <w:bodyDiv w:val="1"/>
      <w:marLeft w:val="0"/>
      <w:marRight w:val="0"/>
      <w:marTop w:val="0"/>
      <w:marBottom w:val="0"/>
      <w:divBdr>
        <w:top w:val="none" w:sz="0" w:space="0" w:color="auto"/>
        <w:left w:val="none" w:sz="0" w:space="0" w:color="auto"/>
        <w:bottom w:val="none" w:sz="0" w:space="0" w:color="auto"/>
        <w:right w:val="none" w:sz="0" w:space="0" w:color="auto"/>
      </w:divBdr>
    </w:div>
    <w:div w:id="1545944543">
      <w:bodyDiv w:val="1"/>
      <w:marLeft w:val="0"/>
      <w:marRight w:val="0"/>
      <w:marTop w:val="0"/>
      <w:marBottom w:val="0"/>
      <w:divBdr>
        <w:top w:val="none" w:sz="0" w:space="0" w:color="auto"/>
        <w:left w:val="none" w:sz="0" w:space="0" w:color="auto"/>
        <w:bottom w:val="none" w:sz="0" w:space="0" w:color="auto"/>
        <w:right w:val="none" w:sz="0" w:space="0" w:color="auto"/>
      </w:divBdr>
    </w:div>
    <w:div w:id="1571647613">
      <w:bodyDiv w:val="1"/>
      <w:marLeft w:val="0"/>
      <w:marRight w:val="0"/>
      <w:marTop w:val="0"/>
      <w:marBottom w:val="0"/>
      <w:divBdr>
        <w:top w:val="none" w:sz="0" w:space="0" w:color="auto"/>
        <w:left w:val="none" w:sz="0" w:space="0" w:color="auto"/>
        <w:bottom w:val="none" w:sz="0" w:space="0" w:color="auto"/>
        <w:right w:val="none" w:sz="0" w:space="0" w:color="auto"/>
      </w:divBdr>
    </w:div>
    <w:div w:id="1588271674">
      <w:bodyDiv w:val="1"/>
      <w:marLeft w:val="0"/>
      <w:marRight w:val="0"/>
      <w:marTop w:val="0"/>
      <w:marBottom w:val="0"/>
      <w:divBdr>
        <w:top w:val="none" w:sz="0" w:space="0" w:color="auto"/>
        <w:left w:val="none" w:sz="0" w:space="0" w:color="auto"/>
        <w:bottom w:val="none" w:sz="0" w:space="0" w:color="auto"/>
        <w:right w:val="none" w:sz="0" w:space="0" w:color="auto"/>
      </w:divBdr>
    </w:div>
    <w:div w:id="1597979978">
      <w:bodyDiv w:val="1"/>
      <w:marLeft w:val="0"/>
      <w:marRight w:val="0"/>
      <w:marTop w:val="0"/>
      <w:marBottom w:val="0"/>
      <w:divBdr>
        <w:top w:val="none" w:sz="0" w:space="0" w:color="auto"/>
        <w:left w:val="none" w:sz="0" w:space="0" w:color="auto"/>
        <w:bottom w:val="none" w:sz="0" w:space="0" w:color="auto"/>
        <w:right w:val="none" w:sz="0" w:space="0" w:color="auto"/>
      </w:divBdr>
    </w:div>
    <w:div w:id="1603151082">
      <w:bodyDiv w:val="1"/>
      <w:marLeft w:val="0"/>
      <w:marRight w:val="0"/>
      <w:marTop w:val="0"/>
      <w:marBottom w:val="0"/>
      <w:divBdr>
        <w:top w:val="none" w:sz="0" w:space="0" w:color="auto"/>
        <w:left w:val="none" w:sz="0" w:space="0" w:color="auto"/>
        <w:bottom w:val="none" w:sz="0" w:space="0" w:color="auto"/>
        <w:right w:val="none" w:sz="0" w:space="0" w:color="auto"/>
      </w:divBdr>
    </w:div>
    <w:div w:id="1721660884">
      <w:bodyDiv w:val="1"/>
      <w:marLeft w:val="0"/>
      <w:marRight w:val="0"/>
      <w:marTop w:val="0"/>
      <w:marBottom w:val="0"/>
      <w:divBdr>
        <w:top w:val="none" w:sz="0" w:space="0" w:color="auto"/>
        <w:left w:val="none" w:sz="0" w:space="0" w:color="auto"/>
        <w:bottom w:val="none" w:sz="0" w:space="0" w:color="auto"/>
        <w:right w:val="none" w:sz="0" w:space="0" w:color="auto"/>
      </w:divBdr>
    </w:div>
    <w:div w:id="1740903863">
      <w:bodyDiv w:val="1"/>
      <w:marLeft w:val="0"/>
      <w:marRight w:val="0"/>
      <w:marTop w:val="0"/>
      <w:marBottom w:val="0"/>
      <w:divBdr>
        <w:top w:val="none" w:sz="0" w:space="0" w:color="auto"/>
        <w:left w:val="none" w:sz="0" w:space="0" w:color="auto"/>
        <w:bottom w:val="none" w:sz="0" w:space="0" w:color="auto"/>
        <w:right w:val="none" w:sz="0" w:space="0" w:color="auto"/>
      </w:divBdr>
    </w:div>
    <w:div w:id="1755128752">
      <w:bodyDiv w:val="1"/>
      <w:marLeft w:val="0"/>
      <w:marRight w:val="0"/>
      <w:marTop w:val="0"/>
      <w:marBottom w:val="0"/>
      <w:divBdr>
        <w:top w:val="none" w:sz="0" w:space="0" w:color="auto"/>
        <w:left w:val="none" w:sz="0" w:space="0" w:color="auto"/>
        <w:bottom w:val="none" w:sz="0" w:space="0" w:color="auto"/>
        <w:right w:val="none" w:sz="0" w:space="0" w:color="auto"/>
      </w:divBdr>
    </w:div>
    <w:div w:id="1764373489">
      <w:bodyDiv w:val="1"/>
      <w:marLeft w:val="0"/>
      <w:marRight w:val="0"/>
      <w:marTop w:val="0"/>
      <w:marBottom w:val="0"/>
      <w:divBdr>
        <w:top w:val="none" w:sz="0" w:space="0" w:color="auto"/>
        <w:left w:val="none" w:sz="0" w:space="0" w:color="auto"/>
        <w:bottom w:val="none" w:sz="0" w:space="0" w:color="auto"/>
        <w:right w:val="none" w:sz="0" w:space="0" w:color="auto"/>
      </w:divBdr>
    </w:div>
    <w:div w:id="1783643335">
      <w:bodyDiv w:val="1"/>
      <w:marLeft w:val="0"/>
      <w:marRight w:val="0"/>
      <w:marTop w:val="0"/>
      <w:marBottom w:val="0"/>
      <w:divBdr>
        <w:top w:val="none" w:sz="0" w:space="0" w:color="auto"/>
        <w:left w:val="none" w:sz="0" w:space="0" w:color="auto"/>
        <w:bottom w:val="none" w:sz="0" w:space="0" w:color="auto"/>
        <w:right w:val="none" w:sz="0" w:space="0" w:color="auto"/>
      </w:divBdr>
    </w:div>
    <w:div w:id="1855268940">
      <w:bodyDiv w:val="1"/>
      <w:marLeft w:val="0"/>
      <w:marRight w:val="0"/>
      <w:marTop w:val="0"/>
      <w:marBottom w:val="0"/>
      <w:divBdr>
        <w:top w:val="none" w:sz="0" w:space="0" w:color="auto"/>
        <w:left w:val="none" w:sz="0" w:space="0" w:color="auto"/>
        <w:bottom w:val="none" w:sz="0" w:space="0" w:color="auto"/>
        <w:right w:val="none" w:sz="0" w:space="0" w:color="auto"/>
      </w:divBdr>
      <w:divsChild>
        <w:div w:id="1431778217">
          <w:marLeft w:val="0"/>
          <w:marRight w:val="0"/>
          <w:marTop w:val="0"/>
          <w:marBottom w:val="200"/>
          <w:divBdr>
            <w:top w:val="none" w:sz="0" w:space="0" w:color="auto"/>
            <w:left w:val="none" w:sz="0" w:space="0" w:color="auto"/>
            <w:bottom w:val="none" w:sz="0" w:space="0" w:color="auto"/>
            <w:right w:val="none" w:sz="0" w:space="0" w:color="auto"/>
          </w:divBdr>
        </w:div>
      </w:divsChild>
    </w:div>
    <w:div w:id="1927566995">
      <w:bodyDiv w:val="1"/>
      <w:marLeft w:val="0"/>
      <w:marRight w:val="0"/>
      <w:marTop w:val="0"/>
      <w:marBottom w:val="0"/>
      <w:divBdr>
        <w:top w:val="none" w:sz="0" w:space="0" w:color="auto"/>
        <w:left w:val="none" w:sz="0" w:space="0" w:color="auto"/>
        <w:bottom w:val="none" w:sz="0" w:space="0" w:color="auto"/>
        <w:right w:val="none" w:sz="0" w:space="0" w:color="auto"/>
      </w:divBdr>
    </w:div>
    <w:div w:id="1962108634">
      <w:bodyDiv w:val="1"/>
      <w:marLeft w:val="0"/>
      <w:marRight w:val="0"/>
      <w:marTop w:val="0"/>
      <w:marBottom w:val="0"/>
      <w:divBdr>
        <w:top w:val="none" w:sz="0" w:space="0" w:color="auto"/>
        <w:left w:val="none" w:sz="0" w:space="0" w:color="auto"/>
        <w:bottom w:val="none" w:sz="0" w:space="0" w:color="auto"/>
        <w:right w:val="none" w:sz="0" w:space="0" w:color="auto"/>
      </w:divBdr>
      <w:divsChild>
        <w:div w:id="1540438216">
          <w:marLeft w:val="0"/>
          <w:marRight w:val="0"/>
          <w:marTop w:val="0"/>
          <w:marBottom w:val="0"/>
          <w:divBdr>
            <w:top w:val="none" w:sz="0" w:space="0" w:color="auto"/>
            <w:left w:val="none" w:sz="0" w:space="0" w:color="auto"/>
            <w:bottom w:val="none" w:sz="0" w:space="0" w:color="auto"/>
            <w:right w:val="none" w:sz="0" w:space="0" w:color="auto"/>
          </w:divBdr>
        </w:div>
      </w:divsChild>
    </w:div>
    <w:div w:id="1988582758">
      <w:bodyDiv w:val="1"/>
      <w:marLeft w:val="0"/>
      <w:marRight w:val="0"/>
      <w:marTop w:val="0"/>
      <w:marBottom w:val="0"/>
      <w:divBdr>
        <w:top w:val="none" w:sz="0" w:space="0" w:color="auto"/>
        <w:left w:val="none" w:sz="0" w:space="0" w:color="auto"/>
        <w:bottom w:val="none" w:sz="0" w:space="0" w:color="auto"/>
        <w:right w:val="none" w:sz="0" w:space="0" w:color="auto"/>
      </w:divBdr>
    </w:div>
    <w:div w:id="2001036674">
      <w:bodyDiv w:val="1"/>
      <w:marLeft w:val="0"/>
      <w:marRight w:val="0"/>
      <w:marTop w:val="0"/>
      <w:marBottom w:val="0"/>
      <w:divBdr>
        <w:top w:val="none" w:sz="0" w:space="0" w:color="auto"/>
        <w:left w:val="none" w:sz="0" w:space="0" w:color="auto"/>
        <w:bottom w:val="none" w:sz="0" w:space="0" w:color="auto"/>
        <w:right w:val="none" w:sz="0" w:space="0" w:color="auto"/>
      </w:divBdr>
    </w:div>
    <w:div w:id="213597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tel:(585)%20957-3545" TargetMode="External"/><Relationship Id="rId13" Type="http://schemas.openxmlformats.org/officeDocument/2006/relationships/hyperlink" Target="https://en.wikipedia.org/wiki/Blue_Cross_and_Blue_Shield_Association" TargetMode="External"/><Relationship Id="rId3" Type="http://schemas.openxmlformats.org/officeDocument/2006/relationships/settings" Target="settings.xml"/><Relationship Id="rId7" Type="http://schemas.openxmlformats.org/officeDocument/2006/relationships/hyperlink" Target="http://www.linkedin.com/in/" TargetMode="External"/><Relationship Id="rId12" Type="http://schemas.openxmlformats.org/officeDocument/2006/relationships/hyperlink" Target="https://en.wikipedia.org/wiki/Health_insura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jayananth.natarajan@cognizant.com" TargetMode="External"/><Relationship Id="rId4" Type="http://schemas.openxmlformats.org/officeDocument/2006/relationships/webSettings" Target="webSettings.xml"/><Relationship Id="rId9" Type="http://schemas.openxmlformats.org/officeDocument/2006/relationships/hyperlink" Target="mailto:Stephen.H.Anderson@wellsfarg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19020</CharactersWithSpaces>
  <SharedDoc>false</SharedDoc>
  <HLinks>
    <vt:vector size="36" baseType="variant">
      <vt:variant>
        <vt:i4>6815773</vt:i4>
      </vt:variant>
      <vt:variant>
        <vt:i4>15</vt:i4>
      </vt:variant>
      <vt:variant>
        <vt:i4>0</vt:i4>
      </vt:variant>
      <vt:variant>
        <vt:i4>5</vt:i4>
      </vt:variant>
      <vt:variant>
        <vt:lpwstr>https://en.wikipedia.org/wiki/Blue_Cross_and_Blue_Shield_Association</vt:lpwstr>
      </vt:variant>
      <vt:variant>
        <vt:lpwstr/>
      </vt:variant>
      <vt:variant>
        <vt:i4>3080271</vt:i4>
      </vt:variant>
      <vt:variant>
        <vt:i4>12</vt:i4>
      </vt:variant>
      <vt:variant>
        <vt:i4>0</vt:i4>
      </vt:variant>
      <vt:variant>
        <vt:i4>5</vt:i4>
      </vt:variant>
      <vt:variant>
        <vt:lpwstr>https://en.wikipedia.org/wiki/Health_insurance</vt:lpwstr>
      </vt:variant>
      <vt:variant>
        <vt:lpwstr/>
      </vt:variant>
      <vt:variant>
        <vt:i4>7667724</vt:i4>
      </vt:variant>
      <vt:variant>
        <vt:i4>9</vt:i4>
      </vt:variant>
      <vt:variant>
        <vt:i4>0</vt:i4>
      </vt:variant>
      <vt:variant>
        <vt:i4>5</vt:i4>
      </vt:variant>
      <vt:variant>
        <vt:lpwstr>mailto:vijayananth.natarajan@cognizant.com</vt:lpwstr>
      </vt:variant>
      <vt:variant>
        <vt:lpwstr/>
      </vt:variant>
      <vt:variant>
        <vt:i4>4063250</vt:i4>
      </vt:variant>
      <vt:variant>
        <vt:i4>6</vt:i4>
      </vt:variant>
      <vt:variant>
        <vt:i4>0</vt:i4>
      </vt:variant>
      <vt:variant>
        <vt:i4>5</vt:i4>
      </vt:variant>
      <vt:variant>
        <vt:lpwstr>mailto:Stephen.H.Anderson@wellsfargo.com</vt:lpwstr>
      </vt:variant>
      <vt:variant>
        <vt:lpwstr/>
      </vt:variant>
      <vt:variant>
        <vt:i4>6750248</vt:i4>
      </vt:variant>
      <vt:variant>
        <vt:i4>3</vt:i4>
      </vt:variant>
      <vt:variant>
        <vt:i4>0</vt:i4>
      </vt:variant>
      <vt:variant>
        <vt:i4>5</vt:i4>
      </vt:variant>
      <vt:variant>
        <vt:lpwstr>tel:(585) 957-3545</vt:lpwstr>
      </vt:variant>
      <vt:variant>
        <vt:lpwstr/>
      </vt:variant>
      <vt:variant>
        <vt:i4>2424895</vt:i4>
      </vt:variant>
      <vt:variant>
        <vt:i4>0</vt:i4>
      </vt:variant>
      <vt:variant>
        <vt:i4>0</vt:i4>
      </vt:variant>
      <vt:variant>
        <vt:i4>5</vt:i4>
      </vt:variant>
      <vt:variant>
        <vt:lpwstr>http://www.linkedin.com/in/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2018-08-01T15:58:00Z</dcterms:created>
  <dcterms:modified xsi:type="dcterms:W3CDTF">2018-08-01T15:58:00Z</dcterms:modified>
</cp:coreProperties>
</file>